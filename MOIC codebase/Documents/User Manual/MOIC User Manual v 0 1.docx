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7133" w:rsidRPr="00235C48" w:rsidRDefault="00CD7133">
      <w:pPr>
        <w:pStyle w:val="xl24"/>
        <w:tabs>
          <w:tab w:val="left" w:pos="1980"/>
        </w:tabs>
        <w:spacing w:before="0" w:after="0"/>
        <w:jc w:val="both"/>
        <w:rPr>
          <w:rFonts w:ascii="Calibri" w:hAnsi="Calibri" w:cs="Arial"/>
        </w:rPr>
      </w:pPr>
      <w:r w:rsidRPr="00235C48">
        <w:rPr>
          <w:rFonts w:ascii="Calibri" w:hAnsi="Calibri" w:cs="Arial"/>
        </w:rPr>
        <w:tab/>
      </w:r>
      <w:r w:rsidR="003B4680">
        <w:rPr>
          <w:rFonts w:ascii="Calibri" w:hAnsi="Calibri"/>
          <w:noProof/>
          <w:lang w:val="en-IN" w:eastAsia="en-IN"/>
        </w:rPr>
        <mc:AlternateContent>
          <mc:Choice Requires="wpg">
            <w:drawing>
              <wp:anchor distT="0" distB="0" distL="0" distR="0" simplePos="0" relativeHeight="251657216" behindDoc="0" locked="0" layoutInCell="1" allowOverlap="1">
                <wp:simplePos x="0" y="0"/>
                <wp:positionH relativeFrom="column">
                  <wp:posOffset>5334000</wp:posOffset>
                </wp:positionH>
                <wp:positionV relativeFrom="paragraph">
                  <wp:posOffset>60960</wp:posOffset>
                </wp:positionV>
                <wp:extent cx="2585720" cy="101396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39680"/>
                          <a:chOff x="8400" y="96"/>
                          <a:chExt cx="4072" cy="15968"/>
                        </a:xfrm>
                      </wpg:grpSpPr>
                      <wpg:grpSp>
                        <wpg:cNvPr id="3" name="Group 3"/>
                        <wpg:cNvGrpSpPr>
                          <a:grpSpLocks/>
                        </wpg:cNvGrpSpPr>
                        <wpg:grpSpPr bwMode="auto">
                          <a:xfrm>
                            <a:off x="8420" y="96"/>
                            <a:ext cx="4048" cy="15968"/>
                            <a:chOff x="8420" y="96"/>
                            <a:chExt cx="4048" cy="15968"/>
                          </a:xfrm>
                        </wpg:grpSpPr>
                        <wps:wsp>
                          <wps:cNvPr id="4" name="Rectangle 1676"/>
                          <wps:cNvSpPr>
                            <a:spLocks noChangeArrowheads="1"/>
                          </wps:cNvSpPr>
                          <wps:spPr bwMode="auto">
                            <a:xfrm>
                              <a:off x="8587" y="96"/>
                              <a:ext cx="3880" cy="15967"/>
                            </a:xfrm>
                            <a:prstGeom prst="rect">
                              <a:avLst/>
                            </a:prstGeom>
                            <a:solidFill>
                              <a:srgbClr val="FFCC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Rectangle 1677"/>
                          <wps:cNvSpPr>
                            <a:spLocks noChangeArrowheads="1"/>
                          </wps:cNvSpPr>
                          <wps:spPr bwMode="auto">
                            <a:xfrm>
                              <a:off x="8420" y="103"/>
                              <a:ext cx="152" cy="15952"/>
                            </a:xfrm>
                            <a:prstGeom prst="rect">
                              <a:avLst/>
                            </a:prstGeom>
                            <a:blipFill dpi="0" rotWithShape="0">
                              <a:blip r:embed="rId8">
                                <a:alphaModFix amt="80000"/>
                              </a:blip>
                              <a:srcRect/>
                              <a:tile tx="0" ty="0" sx="100000" sy="100000" flip="none" algn="tl"/>
                            </a:blip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6" name="Text Box 6"/>
                        <wps:cNvSpPr txBox="1">
                          <a:spLocks noChangeArrowheads="1"/>
                        </wps:cNvSpPr>
                        <wps:spPr bwMode="auto">
                          <a:xfrm>
                            <a:off x="8420" y="96"/>
                            <a:ext cx="4051" cy="39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 name="Text Box 8"/>
                        <wps:cNvSpPr txBox="1">
                          <a:spLocks noChangeArrowheads="1"/>
                        </wps:cNvSpPr>
                        <wps:spPr bwMode="auto">
                          <a:xfrm>
                            <a:off x="8400" y="10843"/>
                            <a:ext cx="4046" cy="4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752552" w:rsidRDefault="00752552"/>
                            <w:p w:rsidR="00752552" w:rsidRDefault="00752552"/>
                            <w:p w:rsidR="00752552" w:rsidRDefault="00752552"/>
                            <w:p w:rsidR="00752552" w:rsidRDefault="00752552">
                              <w:pPr>
                                <w:ind w:right="585"/>
                                <w:jc w:val="both"/>
                              </w:pPr>
                            </w:p>
                            <w:p w:rsidR="00752552" w:rsidRDefault="00752552"/>
                          </w:txbxContent>
                        </wps:txbx>
                        <wps:bodyPr rot="0" vert="horz" wrap="square" lIns="365760" tIns="182880" rIns="182880" bIns="182880" anchor="b"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420pt;margin-top:4.8pt;width:203.6pt;height:798.4pt;z-index:251657216;mso-wrap-distance-left:0;mso-wrap-distance-right:0" coordorigin="8400,96" coordsize="4072,1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">
                <v:group id="Group 3" o:spid="_x0000_s1027" style="position:absolute;left:8420;top:96;width:4048;height:15968" coordorigin="8420,96" coordsize="4048,15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676" o:spid="_x0000_s1028" style="position:absolute;left:8587;top:96;width:3880;height:159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E/8IA&#10;AADaAAAADwAAAGRycy9kb3ducmV2LnhtbESPS2vDMBCE74H+B7GBXkIjp01KcaOEElLwtY7xebHW&#10;D2KtjCU/kl9fFQo5DjPzDbM/zqYVI/Wusaxgs45AEBdWN1wpyC7fLx8gnEfW2FomBTdycDw8LfYY&#10;azvxD42pr0SAsItRQe19F0vpipoMurXtiINX2t6gD7KvpO5xCnDTytcoepcGGw4LNXZ0qqm4poNR&#10;cC8mnJI8f0vOWZkOq3J3nnmn1PNy/voE4Wn2j/B/O9EKtvB3Jdw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UT/wgAAANoAAAAPAAAAAAAAAAAAAAAAAJgCAABkcnMvZG93&#10;bnJldi54bWxQSwUGAAAAAAQABAD1AAAAhwMAAAAA&#10;" fillcolor="#fc0" stroked="f" strokecolor="#3465a4">
                    <v:stroke joinstyle="round"/>
                  </v:rect>
                  <v:rect id="Rectangle 1677" o:spid="_x0000_s1029" style="position:absolute;left:8420;top:103;width:152;height:159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0jcIA&#10;AADaAAAADwAAAGRycy9kb3ducmV2LnhtbESPQWvCQBSE74L/YXlCb7qJoJToGiRo6aWUxhavj+wz&#10;CWbfht1tEv99t1DocZiZb5h9PplODOR8a1lBukpAEFdWt1wr+Lycl88gfEDW2FkmBQ/ykB/msz1m&#10;2o78QUMZahEh7DNU0ITQZ1L6qiGDfmV74ujdrDMYonS11A7HCDedXCfJVhpsOS402FPRUHUvv42C&#10;t9OL68xmOz7ovf8a06svXeGVelpMxx2IQFP4D/+1X7WCDfxeiT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PSNwgAAANoAAAAPAAAAAAAAAAAAAAAAAJgCAABkcnMvZG93&#10;bnJldi54bWxQSwUGAAAAAAQABAD1AAAAhwMAAAAA&#10;" stroked="f" strokecolor="#3465a4">
                    <v:fill r:id="rId9" o:title="" opacity="52429f" recolor="t" type="tile"/>
                    <v:stroke joinstyle="round"/>
                  </v:rect>
                </v:group>
                <v:shapetype id="_x0000_t202" coordsize="21600,21600" o:spt="202" path="m,l,21600r21600,l21600,xe">
                  <v:stroke joinstyle="miter"/>
                  <v:path gradientshapeok="t" o:connecttype="rect"/>
                </v:shapetype>
                <v:shape id="Text Box 6" o:spid="_x0000_s1030" type="#_x0000_t202" style="position:absolute;left:8420;top:96;width:4051;height:39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xB8MA&#10;AADaAAAADwAAAGRycy9kb3ducmV2LnhtbESPQWsCMRSE74X+h/AKvRTNVmFpV6MsBbE3UUu9Pjav&#10;m8XkZZtEd/vvG6HQ4zAz3zDL9eisuFKInWcFz9MCBHHjdcetgo/jZvICIiZkjdYzKfihCOvV/d0S&#10;K+0H3tP1kFqRIRwrVGBS6ispY2PIYZz6njh7Xz44TFmGVuqAQ4Y7K2dFUUqHHecFgz29GWrOh4tT&#10;8HqyYf5U7oZ03n5bM3zWp3pslXp8GOsFiERj+g//td+1ghJuV/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FxB8MAAADaAAAADwAAAAAAAAAAAAAAAACYAgAAZHJzL2Rv&#10;d25yZXYueG1sUEsFBgAAAAAEAAQA9QAAAIgDAAAAAA==&#10;" filled="f" stroked="f" strokecolor="#3465a4">
                  <v:stroke joinstyle="round"/>
                </v:shape>
                <v:shape id="Text Box 8" o:spid="_x0000_s1031" type="#_x0000_t202" style="position:absolute;left:8400;top:10843;width:4046;height:44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l+sQA&#10;AADaAAAADwAAAGRycy9kb3ducmV2LnhtbESPzWsCMRTE70L/h/AKvWlSD61sjVL8gKJQ8OPi7bF5&#10;3V3dvIQkddf/vikIHoeZ+Q0znfe2FVcKsXGs4XWkQBCXzjRcaTge1sMJiJiQDbaOScONIsxnT4Mp&#10;FsZ1vKPrPlUiQzgWqKFOyRdSxrImi3HkPHH2flywmLIMlTQBuwy3rRwr9SYtNpwXavS0qKm87H+t&#10;hu15t5ycVLM8+NUifKvNcdv5ldYvz/3nB4hEfXqE7+0vo+Ed/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pfrEAAAA2gAAAA8AAAAAAAAAAAAAAAAAmAIAAGRycy9k&#10;b3ducmV2LnhtbFBLBQYAAAAABAAEAPUAAACJAwAAAAA=&#10;" filled="f" stroked="f" strokecolor="#3465a4">
                  <v:stroke joinstyle="round"/>
                  <v:textbox inset="28.8pt,14.4pt,14.4pt,14.4pt">
                    <w:txbxContent>
                      <w:p w:rsidR="00752552" w:rsidRDefault="00752552"/>
                      <w:p w:rsidR="00752552" w:rsidRDefault="00752552"/>
                      <w:p w:rsidR="00752552" w:rsidRDefault="00752552"/>
                      <w:p w:rsidR="00752552" w:rsidRDefault="00752552">
                        <w:pPr>
                          <w:ind w:right="585"/>
                          <w:jc w:val="both"/>
                        </w:pPr>
                      </w:p>
                      <w:p w:rsidR="00752552" w:rsidRDefault="00752552"/>
                    </w:txbxContent>
                  </v:textbox>
                </v:shape>
              </v:group>
            </w:pict>
          </mc:Fallback>
        </mc:AlternateContent>
      </w:r>
    </w:p>
    <w:p w:rsidR="00CD7133" w:rsidRPr="00235C48" w:rsidRDefault="00CD7133">
      <w:pPr>
        <w:pStyle w:val="xl24"/>
        <w:tabs>
          <w:tab w:val="left" w:pos="1980"/>
        </w:tabs>
        <w:spacing w:before="0" w:after="0"/>
        <w:jc w:val="both"/>
        <w:rPr>
          <w:rFonts w:ascii="Calibri" w:hAnsi="Calibri" w:cs="Arial"/>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w:drawing>
          <wp:inline distT="0" distB="0" distL="0" distR="0">
            <wp:extent cx="3200400" cy="933450"/>
            <wp:effectExtent l="0" t="0" r="0" b="0"/>
            <wp:docPr id="26" name="Picture 26" descr="D:\2020\Tapestry\Tapest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2020\Tapestry\Tapestry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tabs>
          <w:tab w:val="left" w:pos="1403"/>
        </w:tabs>
        <w:jc w:val="both"/>
        <w:rPr>
          <w:rFonts w:ascii="Calibri" w:hAnsi="Calibri"/>
          <w:i w:val="0"/>
        </w:rPr>
      </w:pPr>
      <w:r w:rsidRPr="00235C48">
        <w:rPr>
          <w:rFonts w:ascii="Calibri" w:hAnsi="Calibri"/>
          <w:i w:val="0"/>
        </w:rPr>
        <w:tab/>
      </w:r>
    </w:p>
    <w:p w:rsidR="00CD7133" w:rsidRPr="00235C48" w:rsidRDefault="00CD7133">
      <w:pPr>
        <w:tabs>
          <w:tab w:val="left" w:pos="1403"/>
        </w:tabs>
        <w:jc w:val="both"/>
        <w:rPr>
          <w:rFonts w:ascii="Calibri" w:hAnsi="Calibri"/>
          <w:i w:val="0"/>
        </w:rPr>
      </w:pPr>
    </w:p>
    <w:p w:rsidR="00CD7133" w:rsidRPr="00235C48" w:rsidRDefault="00CD7133">
      <w:pPr>
        <w:tabs>
          <w:tab w:val="left" w:pos="1403"/>
        </w:tabs>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pPr>
        <w:jc w:val="both"/>
        <w:rPr>
          <w:rFonts w:ascii="Calibri" w:hAnsi="Calibri"/>
          <w:i w:val="0"/>
        </w:rPr>
      </w:pPr>
      <w:r>
        <w:rPr>
          <w:rFonts w:ascii="Calibri" w:hAnsi="Calibri"/>
          <w:i w:val="0"/>
          <w:noProof/>
          <w:lang w:val="en-IN" w:eastAsia="en-IN"/>
        </w:rPr>
        <mc:AlternateContent>
          <mc:Choice Requires="wps">
            <w:drawing>
              <wp:anchor distT="0" distB="0" distL="114935" distR="114935" simplePos="0" relativeHeight="251658240" behindDoc="0" locked="0" layoutInCell="1" allowOverlap="1">
                <wp:simplePos x="0" y="0"/>
                <wp:positionH relativeFrom="column">
                  <wp:posOffset>516255</wp:posOffset>
                </wp:positionH>
                <wp:positionV relativeFrom="paragraph">
                  <wp:posOffset>13335</wp:posOffset>
                </wp:positionV>
                <wp:extent cx="5608320" cy="1965325"/>
                <wp:effectExtent l="11430" t="8890" r="9525" b="698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965325"/>
                        </a:xfrm>
                        <a:prstGeom prst="rect">
                          <a:avLst/>
                        </a:prstGeom>
                        <a:solidFill>
                          <a:schemeClr val="tx1">
                            <a:lumMod val="100000"/>
                            <a:lumOff val="0"/>
                          </a:schemeClr>
                        </a:solidFill>
                        <a:ln w="12700">
                          <a:solidFill>
                            <a:srgbClr val="FFFFFF"/>
                          </a:solidFill>
                          <a:miter lim="800000"/>
                          <a:headEnd/>
                          <a:tailEnd/>
                        </a:ln>
                      </wps:spPr>
                      <wps:txbx>
                        <w:txbxContent>
                          <w:p w:rsidR="00752552" w:rsidRDefault="00752552"/>
                          <w:p w:rsidR="00752552" w:rsidRDefault="00752552">
                            <w:pPr>
                              <w:rPr>
                                <w:color w:val="FFFFFF"/>
                              </w:rPr>
                            </w:pPr>
                            <w:r>
                              <w:rPr>
                                <w:b/>
                                <w:bCs/>
                                <w:color w:val="FFFFFF"/>
                              </w:rPr>
                              <w:t>MOIC User Manual</w:t>
                            </w:r>
                          </w:p>
                          <w:p w:rsidR="00752552" w:rsidRDefault="00752552">
                            <w:pPr>
                              <w:rPr>
                                <w:color w:val="FFFFFF"/>
                              </w:rPr>
                            </w:pPr>
                          </w:p>
                          <w:p w:rsidR="00752552" w:rsidRDefault="00752552"/>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40.65pt;margin-top:1.05pt;width:441.6pt;height:15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" fillcolor="black [3213]" strokecolor="white" strokeweight="1pt">
                <v:textbox inset="14.4pt,,14.4pt">
                  <w:txbxContent>
                    <w:p w:rsidR="00752552" w:rsidRDefault="00752552"/>
                    <w:p w:rsidR="00752552" w:rsidRDefault="00752552">
                      <w:pPr>
                        <w:rPr>
                          <w:color w:val="FFFFFF"/>
                        </w:rPr>
                      </w:pPr>
                      <w:r>
                        <w:rPr>
                          <w:b/>
                          <w:bCs/>
                          <w:color w:val="FFFFFF"/>
                        </w:rPr>
                        <w:t>MOIC User Manual</w:t>
                      </w:r>
                    </w:p>
                    <w:p w:rsidR="00752552" w:rsidRDefault="00752552">
                      <w:pPr>
                        <w:rPr>
                          <w:color w:val="FFFFFF"/>
                        </w:rPr>
                      </w:pPr>
                    </w:p>
                    <w:p w:rsidR="00752552" w:rsidRDefault="00752552"/>
                  </w:txbxContent>
                </v:textbox>
              </v:shape>
            </w:pict>
          </mc:Fallback>
        </mc:AlternateContent>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3B4680" w:rsidP="00072170">
      <w:pPr>
        <w:jc w:val="center"/>
        <w:rPr>
          <w:rFonts w:ascii="Calibri" w:hAnsi="Calibri"/>
          <w:i w:val="0"/>
          <w:color w:val="008080"/>
        </w:rPr>
      </w:pPr>
      <w:r>
        <w:rPr>
          <w:rFonts w:ascii="Calibri" w:hAnsi="Calibri"/>
          <w:i w:val="0"/>
          <w:noProof/>
          <w:color w:val="008080"/>
          <w:lang w:val="en-IN" w:eastAsia="en-IN"/>
        </w:rPr>
        <w:drawing>
          <wp:inline distT="0" distB="0" distL="0" distR="0">
            <wp:extent cx="1162050" cy="514350"/>
            <wp:effectExtent l="0" t="0" r="0" b="0"/>
            <wp:docPr id="28" name="Picture 28"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2021\Marketing\Cignex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514350"/>
                    </a:xfrm>
                    <a:prstGeom prst="rect">
                      <a:avLst/>
                    </a:prstGeom>
                    <a:noFill/>
                    <a:ln>
                      <a:noFill/>
                    </a:ln>
                  </pic:spPr>
                </pic:pic>
              </a:graphicData>
            </a:graphic>
          </wp:inline>
        </w:drawing>
      </w:r>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pBdr>
          <w:top w:val="single" w:sz="4" w:space="1" w:color="000000"/>
        </w:pBdr>
        <w:rPr>
          <w:rFonts w:ascii="Calibri" w:hAnsi="Calibri"/>
          <w:i w:val="0"/>
          <w:szCs w:val="20"/>
        </w:rPr>
      </w:pPr>
    </w:p>
    <w:p w:rsidR="00CD7133" w:rsidRPr="00235C48" w:rsidRDefault="00CD7133">
      <w:pPr>
        <w:pBdr>
          <w:top w:val="single" w:sz="4" w:space="1" w:color="000000"/>
        </w:pBdr>
        <w:rPr>
          <w:rFonts w:ascii="Calibri" w:hAnsi="Calibri"/>
          <w:i w:val="0"/>
          <w:szCs w:val="20"/>
        </w:rPr>
      </w:pPr>
      <w:r w:rsidRPr="00235C48">
        <w:rPr>
          <w:rFonts w:ascii="Calibri" w:hAnsi="Calibri"/>
          <w:i w:val="0"/>
          <w:szCs w:val="20"/>
        </w:rPr>
        <w:t xml:space="preserve">Copyright © </w:t>
      </w:r>
      <w:r w:rsidRPr="00235C48">
        <w:rPr>
          <w:rFonts w:ascii="Calibri" w:hAnsi="Calibri"/>
          <w:b/>
          <w:bCs/>
          <w:i w:val="0"/>
          <w:szCs w:val="20"/>
        </w:rPr>
        <w:t>CIGNEX</w:t>
      </w:r>
    </w:p>
    <w:p w:rsidR="00CD7133" w:rsidRPr="00235C48" w:rsidRDefault="00CD7133">
      <w:pPr>
        <w:pBdr>
          <w:top w:val="single" w:sz="4" w:space="1" w:color="000000"/>
        </w:pBdr>
        <w:jc w:val="both"/>
        <w:rPr>
          <w:rFonts w:ascii="Calibri" w:hAnsi="Calibri"/>
          <w:i w:val="0"/>
          <w:szCs w:val="20"/>
        </w:rPr>
      </w:pPr>
    </w:p>
    <w:p w:rsidR="00CD7133" w:rsidRPr="00235C48" w:rsidRDefault="00CD7133">
      <w:pPr>
        <w:jc w:val="both"/>
        <w:rPr>
          <w:rFonts w:ascii="Calibri" w:hAnsi="Calibri"/>
          <w:i w:val="0"/>
          <w:szCs w:val="20"/>
        </w:rPr>
      </w:pPr>
      <w:r w:rsidRPr="00235C48">
        <w:rPr>
          <w:rFonts w:ascii="Calibri" w:hAnsi="Calibri"/>
          <w:bCs/>
          <w:i w:val="0"/>
          <w:szCs w:val="20"/>
        </w:rPr>
        <w:t>This document and content therein are for the sole use of the intended recipient(s) and may contain confidential and privileged information. Any unauthorized review, use, disclosure, dissemination, forwarding, printing or copying of this document or any action taken in reliance on this document is strictly prohibited and may be unlawful.</w:t>
      </w:r>
    </w:p>
    <w:p w:rsidR="00CD7133" w:rsidRPr="00235C48" w:rsidRDefault="00CD7133">
      <w:pPr>
        <w:pStyle w:val="Header"/>
        <w:tabs>
          <w:tab w:val="clear" w:pos="4320"/>
          <w:tab w:val="clear" w:pos="8640"/>
        </w:tabs>
        <w:jc w:val="both"/>
        <w:rPr>
          <w:rFonts w:ascii="Calibri" w:hAnsi="Calibri"/>
          <w:i w:val="0"/>
          <w:szCs w:val="20"/>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i w:val="0"/>
          <w:szCs w:val="20"/>
        </w:rPr>
        <w:t xml:space="preserve">Visit us at </w:t>
      </w:r>
      <w:hyperlink r:id="rId12" w:history="1">
        <w:r w:rsidRPr="00235C48">
          <w:rPr>
            <w:rStyle w:val="Hyperlink"/>
            <w:rFonts w:ascii="Calibri" w:hAnsi="Calibri"/>
            <w:i w:val="0"/>
            <w:szCs w:val="20"/>
          </w:rPr>
          <w:t>www.CIGNEX.com</w:t>
        </w:r>
      </w:hyperlink>
    </w:p>
    <w:p w:rsidR="00CD7133" w:rsidRPr="00235C48" w:rsidRDefault="00CD7133">
      <w:pPr>
        <w:jc w:val="both"/>
        <w:rPr>
          <w:rFonts w:ascii="Calibri" w:hAnsi="Calibri"/>
          <w:i w:val="0"/>
        </w:rPr>
      </w:pPr>
    </w:p>
    <w:p w:rsidR="00CD7133" w:rsidRPr="00235C48" w:rsidRDefault="00CD7133">
      <w:pPr>
        <w:jc w:val="both"/>
        <w:rPr>
          <w:rFonts w:ascii="Calibri" w:hAnsi="Calibri"/>
          <w:i w:val="0"/>
        </w:rPr>
      </w:pPr>
    </w:p>
    <w:p w:rsidR="00CD7133" w:rsidRPr="00235C48" w:rsidRDefault="00CD7133">
      <w:pPr>
        <w:rPr>
          <w:rFonts w:ascii="Calibri" w:hAnsi="Calibri"/>
          <w:i w:val="0"/>
        </w:rPr>
        <w:sectPr w:rsidR="00CD7133" w:rsidRPr="00235C48">
          <w:footerReference w:type="default" r:id="rId13"/>
          <w:footnotePr>
            <w:pos w:val="beneathText"/>
          </w:footnotePr>
          <w:pgSz w:w="12240" w:h="15840"/>
          <w:pgMar w:top="1238" w:right="4200" w:bottom="540" w:left="1440" w:header="720" w:footer="439" w:gutter="0"/>
          <w:cols w:space="720"/>
          <w:docGrid w:linePitch="360"/>
        </w:sectPr>
      </w:pPr>
    </w:p>
    <w:p w:rsidR="00CD7133" w:rsidRPr="00235C48" w:rsidRDefault="00CD7133">
      <w:pPr>
        <w:pStyle w:val="Header"/>
        <w:tabs>
          <w:tab w:val="clear" w:pos="4320"/>
          <w:tab w:val="clear" w:pos="8640"/>
        </w:tabs>
        <w:jc w:val="both"/>
        <w:rPr>
          <w:rFonts w:ascii="Calibri" w:hAnsi="Calibri"/>
          <w:b/>
          <w:bCs/>
          <w:i w:val="0"/>
          <w:sz w:val="22"/>
          <w:u w:val="single"/>
        </w:rPr>
      </w:pPr>
    </w:p>
    <w:p w:rsidR="00CD7133" w:rsidRPr="00235C48" w:rsidRDefault="00CD7133">
      <w:pPr>
        <w:pStyle w:val="Header"/>
        <w:tabs>
          <w:tab w:val="clear" w:pos="4320"/>
          <w:tab w:val="clear" w:pos="8640"/>
        </w:tabs>
        <w:jc w:val="both"/>
        <w:rPr>
          <w:rFonts w:ascii="Calibri" w:hAnsi="Calibri"/>
          <w:i w:val="0"/>
        </w:rPr>
      </w:pPr>
      <w:r w:rsidRPr="00235C48">
        <w:rPr>
          <w:rFonts w:ascii="Calibri" w:hAnsi="Calibri"/>
          <w:b/>
          <w:bCs/>
          <w:i w:val="0"/>
          <w:sz w:val="22"/>
          <w:u w:val="single"/>
        </w:rPr>
        <w:t>Revision History and Approval Chart</w:t>
      </w:r>
    </w:p>
    <w:p w:rsidR="00CD7133" w:rsidRPr="00235C48" w:rsidRDefault="00CD7133">
      <w:pPr>
        <w:jc w:val="both"/>
        <w:rPr>
          <w:rFonts w:ascii="Calibri" w:hAnsi="Calibri"/>
          <w:i w:val="0"/>
        </w:rPr>
      </w:pPr>
    </w:p>
    <w:tbl>
      <w:tblPr>
        <w:tblW w:w="0" w:type="auto"/>
        <w:tblInd w:w="62" w:type="dxa"/>
        <w:tblLayout w:type="fixed"/>
        <w:tblLook w:val="0000" w:firstRow="0" w:lastRow="0" w:firstColumn="0" w:lastColumn="0" w:noHBand="0" w:noVBand="0"/>
      </w:tblPr>
      <w:tblGrid>
        <w:gridCol w:w="1140"/>
        <w:gridCol w:w="1350"/>
        <w:gridCol w:w="2150"/>
        <w:gridCol w:w="4431"/>
      </w:tblGrid>
      <w:tr w:rsidR="00CD7133" w:rsidRPr="00235C48">
        <w:trPr>
          <w:trHeight w:val="629"/>
        </w:trPr>
        <w:tc>
          <w:tcPr>
            <w:tcW w:w="114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b/>
                <w:bCs/>
                <w:i w:val="0"/>
              </w:rPr>
            </w:pPr>
            <w:proofErr w:type="spellStart"/>
            <w:r w:rsidRPr="00235C48">
              <w:rPr>
                <w:rFonts w:ascii="Calibri" w:hAnsi="Calibri"/>
                <w:b/>
                <w:bCs/>
                <w:i w:val="0"/>
              </w:rPr>
              <w:t>Ver</w:t>
            </w:r>
            <w:proofErr w:type="spellEnd"/>
          </w:p>
        </w:tc>
        <w:tc>
          <w:tcPr>
            <w:tcW w:w="13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Header"/>
              <w:tabs>
                <w:tab w:val="clear" w:pos="4320"/>
                <w:tab w:val="clear" w:pos="8640"/>
              </w:tabs>
              <w:snapToGrid w:val="0"/>
              <w:jc w:val="both"/>
              <w:rPr>
                <w:rFonts w:ascii="Calibri" w:hAnsi="Calibri"/>
                <w:i w:val="0"/>
              </w:rPr>
            </w:pPr>
            <w:r w:rsidRPr="00235C48">
              <w:rPr>
                <w:rFonts w:ascii="Calibri" w:hAnsi="Calibri"/>
                <w:b/>
                <w:bCs/>
                <w:i w:val="0"/>
              </w:rPr>
              <w:t>Reviewed /Approved</w:t>
            </w:r>
          </w:p>
        </w:tc>
        <w:tc>
          <w:tcPr>
            <w:tcW w:w="2150" w:type="dxa"/>
            <w:tcBorders>
              <w:top w:val="single" w:sz="4" w:space="0" w:color="000000"/>
              <w:left w:val="single" w:sz="4" w:space="0" w:color="000000"/>
              <w:bottom w:val="single" w:sz="4" w:space="0" w:color="000000"/>
            </w:tcBorders>
            <w:shd w:val="clear" w:color="auto" w:fill="F3F3F3"/>
            <w:vAlign w:val="center"/>
          </w:tcPr>
          <w:p w:rsidR="00CD7133" w:rsidRPr="00235C48" w:rsidRDefault="00CD7133">
            <w:pPr>
              <w:pStyle w:val="TOC1"/>
              <w:snapToGrid w:val="0"/>
              <w:spacing w:before="0" w:after="0"/>
              <w:jc w:val="both"/>
              <w:rPr>
                <w:caps w:val="0"/>
              </w:rPr>
            </w:pPr>
            <w:r w:rsidRPr="00235C48">
              <w:rPr>
                <w:caps w:val="0"/>
              </w:rPr>
              <w:t xml:space="preserve">Author(s)/ Approver </w:t>
            </w:r>
          </w:p>
        </w:tc>
        <w:tc>
          <w:tcPr>
            <w:tcW w:w="443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D7133" w:rsidRPr="00235C48" w:rsidRDefault="00CD7133">
            <w:pPr>
              <w:pStyle w:val="TOC1"/>
              <w:snapToGrid w:val="0"/>
              <w:spacing w:before="0" w:after="0"/>
              <w:jc w:val="both"/>
            </w:pPr>
            <w:r w:rsidRPr="00235C48">
              <w:rPr>
                <w:caps w:val="0"/>
              </w:rPr>
              <w:t>Description</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r w:rsidRPr="00235C48">
              <w:rPr>
                <w:rFonts w:ascii="Calibri" w:hAnsi="Calibri"/>
                <w:i w:val="0"/>
              </w:rPr>
              <w:t>0.1</w:t>
            </w:r>
          </w:p>
        </w:tc>
        <w:tc>
          <w:tcPr>
            <w:tcW w:w="13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20-02-2021</w:t>
            </w:r>
          </w:p>
        </w:tc>
        <w:tc>
          <w:tcPr>
            <w:tcW w:w="2150" w:type="dxa"/>
            <w:tcBorders>
              <w:top w:val="single" w:sz="4" w:space="0" w:color="000000"/>
              <w:left w:val="single" w:sz="4" w:space="0" w:color="000000"/>
              <w:bottom w:val="single" w:sz="4" w:space="0" w:color="000000"/>
            </w:tcBorders>
            <w:vAlign w:val="center"/>
          </w:tcPr>
          <w:p w:rsidR="00CD7133" w:rsidRPr="00235C48" w:rsidRDefault="00072170">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476531">
            <w:pPr>
              <w:snapToGrid w:val="0"/>
              <w:rPr>
                <w:rFonts w:ascii="Calibri" w:hAnsi="Calibri"/>
                <w:i w:val="0"/>
              </w:rPr>
            </w:pPr>
            <w:r w:rsidRPr="00235C48">
              <w:rPr>
                <w:rFonts w:ascii="Calibri" w:hAnsi="Calibri"/>
                <w:i w:val="0"/>
              </w:rPr>
              <w:t>Draft</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752552">
            <w:pPr>
              <w:snapToGrid w:val="0"/>
              <w:rPr>
                <w:rFonts w:ascii="Calibri" w:hAnsi="Calibri"/>
                <w:i w:val="0"/>
              </w:rPr>
            </w:pPr>
            <w:r>
              <w:rPr>
                <w:rFonts w:ascii="Calibri" w:hAnsi="Calibri"/>
                <w:i w:val="0"/>
              </w:rPr>
              <w:t>0.2</w:t>
            </w:r>
          </w:p>
        </w:tc>
        <w:tc>
          <w:tcPr>
            <w:tcW w:w="13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22-02-2021</w:t>
            </w:r>
          </w:p>
        </w:tc>
        <w:tc>
          <w:tcPr>
            <w:tcW w:w="2150" w:type="dxa"/>
            <w:tcBorders>
              <w:top w:val="single" w:sz="4" w:space="0" w:color="000000"/>
              <w:left w:val="single" w:sz="4" w:space="0" w:color="000000"/>
              <w:bottom w:val="single" w:sz="4" w:space="0" w:color="000000"/>
            </w:tcBorders>
            <w:vAlign w:val="center"/>
          </w:tcPr>
          <w:p w:rsidR="00CD7133" w:rsidRPr="00235C48" w:rsidRDefault="00752552">
            <w:pPr>
              <w:pStyle w:val="Header"/>
              <w:tabs>
                <w:tab w:val="clear" w:pos="4320"/>
                <w:tab w:val="clear" w:pos="8640"/>
              </w:tabs>
              <w:snapToGrid w:val="0"/>
              <w:rPr>
                <w:rFonts w:ascii="Calibri" w:hAnsi="Calibri"/>
                <w:i w:val="0"/>
              </w:rPr>
            </w:pPr>
            <w:r>
              <w:rPr>
                <w:rFonts w:ascii="Calibri" w:hAnsi="Calibri"/>
                <w:i w:val="0"/>
              </w:rPr>
              <w:t>Vatsal Thakkar</w:t>
            </w: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752552">
            <w:pPr>
              <w:snapToGrid w:val="0"/>
              <w:rPr>
                <w:rFonts w:ascii="Calibri" w:hAnsi="Calibri"/>
                <w:i w:val="0"/>
              </w:rPr>
            </w:pPr>
            <w:r>
              <w:rPr>
                <w:rFonts w:ascii="Calibri" w:hAnsi="Calibri"/>
                <w:i w:val="0"/>
              </w:rPr>
              <w:t>Updated f</w:t>
            </w:r>
            <w:r w:rsidR="00097567">
              <w:rPr>
                <w:rFonts w:ascii="Calibri" w:hAnsi="Calibri"/>
                <w:i w:val="0"/>
              </w:rPr>
              <w:t>or more details on</w:t>
            </w:r>
            <w:r>
              <w:rPr>
                <w:rFonts w:ascii="Calibri" w:hAnsi="Calibri"/>
                <w:i w:val="0"/>
              </w:rPr>
              <w:t xml:space="preserve"> Uploads</w:t>
            </w: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r w:rsidR="00CD7133" w:rsidRPr="00235C48">
        <w:trPr>
          <w:trHeight w:val="721"/>
        </w:trPr>
        <w:tc>
          <w:tcPr>
            <w:tcW w:w="1140" w:type="dxa"/>
            <w:tcBorders>
              <w:top w:val="single" w:sz="4" w:space="0" w:color="000000"/>
              <w:left w:val="single" w:sz="4" w:space="0" w:color="000000"/>
              <w:bottom w:val="single" w:sz="4" w:space="0" w:color="000000"/>
            </w:tcBorders>
            <w:vAlign w:val="center"/>
          </w:tcPr>
          <w:p w:rsidR="00CD7133" w:rsidRPr="00235C48" w:rsidRDefault="00CD7133">
            <w:pPr>
              <w:snapToGrid w:val="0"/>
              <w:rPr>
                <w:rFonts w:ascii="Calibri" w:hAnsi="Calibri"/>
                <w:i w:val="0"/>
              </w:rPr>
            </w:pPr>
          </w:p>
        </w:tc>
        <w:tc>
          <w:tcPr>
            <w:tcW w:w="13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2150" w:type="dxa"/>
            <w:tcBorders>
              <w:top w:val="single" w:sz="4" w:space="0" w:color="000000"/>
              <w:left w:val="single" w:sz="4" w:space="0" w:color="000000"/>
              <w:bottom w:val="single" w:sz="4" w:space="0" w:color="000000"/>
            </w:tcBorders>
            <w:vAlign w:val="center"/>
          </w:tcPr>
          <w:p w:rsidR="00CD7133" w:rsidRPr="00235C48" w:rsidRDefault="00CD7133">
            <w:pPr>
              <w:pStyle w:val="Header"/>
              <w:tabs>
                <w:tab w:val="clear" w:pos="4320"/>
                <w:tab w:val="clear" w:pos="8640"/>
              </w:tabs>
              <w:snapToGrid w:val="0"/>
              <w:rPr>
                <w:rFonts w:ascii="Calibri" w:hAnsi="Calibri"/>
                <w:i w:val="0"/>
              </w:rPr>
            </w:pPr>
          </w:p>
        </w:tc>
        <w:tc>
          <w:tcPr>
            <w:tcW w:w="4431" w:type="dxa"/>
            <w:tcBorders>
              <w:top w:val="single" w:sz="4" w:space="0" w:color="000000"/>
              <w:left w:val="single" w:sz="4" w:space="0" w:color="000000"/>
              <w:bottom w:val="single" w:sz="4" w:space="0" w:color="000000"/>
              <w:right w:val="single" w:sz="4" w:space="0" w:color="000000"/>
            </w:tcBorders>
            <w:vAlign w:val="center"/>
          </w:tcPr>
          <w:p w:rsidR="00CD7133" w:rsidRPr="00235C48" w:rsidRDefault="00CD7133">
            <w:pPr>
              <w:snapToGrid w:val="0"/>
              <w:rPr>
                <w:rFonts w:ascii="Calibri" w:hAnsi="Calibri"/>
                <w:i w:val="0"/>
              </w:rPr>
            </w:pPr>
          </w:p>
        </w:tc>
      </w:tr>
    </w:tbl>
    <w:p w:rsidR="00CD7133" w:rsidRPr="00235C48" w:rsidRDefault="00CD7133">
      <w:pPr>
        <w:rPr>
          <w:rFonts w:ascii="Calibri" w:hAnsi="Calibri"/>
          <w:i w:val="0"/>
        </w:rPr>
      </w:pPr>
    </w:p>
    <w:p w:rsidR="00CD7133" w:rsidRPr="00235C48" w:rsidRDefault="00CD7133">
      <w:pPr>
        <w:pStyle w:val="TOAHeading1"/>
        <w:pageBreakBefore/>
        <w:rPr>
          <w:rFonts w:ascii="Calibri" w:hAnsi="Calibri"/>
          <w:i w:val="0"/>
        </w:rPr>
      </w:pPr>
      <w:r w:rsidRPr="00235C48">
        <w:rPr>
          <w:rFonts w:ascii="Calibri" w:hAnsi="Calibri" w:cs="Arial"/>
          <w:i w:val="0"/>
          <w:sz w:val="20"/>
          <w:szCs w:val="20"/>
        </w:rPr>
        <w:lastRenderedPageBreak/>
        <w:t>Table of Contents</w:t>
      </w:r>
    </w:p>
    <w:p w:rsidR="00097567" w:rsidRDefault="00CD7133">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r w:rsidRPr="00235C48">
        <w:fldChar w:fldCharType="begin"/>
      </w:r>
      <w:r w:rsidRPr="00235C48">
        <w:instrText xml:space="preserve"> TOC \f \o "1-9" \o "1-9" \h</w:instrText>
      </w:r>
      <w:r w:rsidRPr="00235C48">
        <w:fldChar w:fldCharType="separate"/>
      </w:r>
      <w:hyperlink w:anchor="_Toc65178003" w:history="1">
        <w:r w:rsidR="00097567" w:rsidRPr="001A0059">
          <w:rPr>
            <w:rStyle w:val="Hyperlink"/>
            <w:noProof/>
          </w:rPr>
          <w:t>1.</w:t>
        </w:r>
        <w:r w:rsidR="00097567">
          <w:rPr>
            <w:rFonts w:asciiTheme="minorHAnsi" w:eastAsiaTheme="minorEastAsia" w:hAnsiTheme="minorHAnsi" w:cstheme="minorBidi"/>
            <w:b w:val="0"/>
            <w:bCs w:val="0"/>
            <w:caps w:val="0"/>
            <w:noProof/>
            <w:sz w:val="22"/>
            <w:szCs w:val="22"/>
            <w:lang w:val="en-IN" w:eastAsia="en-IN"/>
          </w:rPr>
          <w:tab/>
        </w:r>
        <w:r w:rsidR="00097567" w:rsidRPr="001A0059">
          <w:rPr>
            <w:rStyle w:val="Hyperlink"/>
            <w:noProof/>
          </w:rPr>
          <w:t>Introduction</w:t>
        </w:r>
        <w:r w:rsidR="00097567">
          <w:rPr>
            <w:noProof/>
          </w:rPr>
          <w:tab/>
        </w:r>
        <w:r w:rsidR="00097567">
          <w:rPr>
            <w:noProof/>
          </w:rPr>
          <w:fldChar w:fldCharType="begin"/>
        </w:r>
        <w:r w:rsidR="00097567">
          <w:rPr>
            <w:noProof/>
          </w:rPr>
          <w:instrText xml:space="preserve"> PAGEREF _Toc65178003 \h </w:instrText>
        </w:r>
        <w:r w:rsidR="00097567">
          <w:rPr>
            <w:noProof/>
          </w:rPr>
        </w:r>
        <w:r w:rsidR="00097567">
          <w:rPr>
            <w:noProof/>
          </w:rPr>
          <w:fldChar w:fldCharType="separate"/>
        </w:r>
        <w:r w:rsidR="00097567">
          <w:rPr>
            <w:noProof/>
          </w:rPr>
          <w:t>4</w:t>
        </w:r>
        <w:r w:rsidR="00097567">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4" w:history="1">
        <w:r w:rsidRPr="001A0059">
          <w:rPr>
            <w:rStyle w:val="Hyperlink"/>
            <w:noProof/>
          </w:rPr>
          <w:t>1.1. Document Overview</w:t>
        </w:r>
        <w:r>
          <w:rPr>
            <w:noProof/>
          </w:rPr>
          <w:tab/>
        </w:r>
        <w:r>
          <w:rPr>
            <w:noProof/>
          </w:rPr>
          <w:fldChar w:fldCharType="begin"/>
        </w:r>
        <w:r>
          <w:rPr>
            <w:noProof/>
          </w:rPr>
          <w:instrText xml:space="preserve"> PAGEREF _Toc65178004 \h </w:instrText>
        </w:r>
        <w:r>
          <w:rPr>
            <w:noProof/>
          </w:rPr>
        </w:r>
        <w:r>
          <w:rPr>
            <w:noProof/>
          </w:rPr>
          <w:fldChar w:fldCharType="separate"/>
        </w:r>
        <w:r>
          <w:rPr>
            <w:noProof/>
          </w:rPr>
          <w:t>4</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5" w:history="1">
        <w:r w:rsidRPr="001A0059">
          <w:rPr>
            <w:rStyle w:val="Hyperlink"/>
            <w:rFonts w:eastAsia="Arial"/>
            <w:noProof/>
          </w:rPr>
          <w:t>1.2.</w:t>
        </w:r>
        <w:r w:rsidRPr="001A0059">
          <w:rPr>
            <w:rStyle w:val="Hyperlink"/>
            <w:noProof/>
          </w:rPr>
          <w:t xml:space="preserve"> Scope of Document</w:t>
        </w:r>
        <w:r>
          <w:rPr>
            <w:noProof/>
          </w:rPr>
          <w:tab/>
        </w:r>
        <w:r>
          <w:rPr>
            <w:noProof/>
          </w:rPr>
          <w:fldChar w:fldCharType="begin"/>
        </w:r>
        <w:r>
          <w:rPr>
            <w:noProof/>
          </w:rPr>
          <w:instrText xml:space="preserve"> PAGEREF _Toc65178005 \h </w:instrText>
        </w:r>
        <w:r>
          <w:rPr>
            <w:noProof/>
          </w:rPr>
        </w:r>
        <w:r>
          <w:rPr>
            <w:noProof/>
          </w:rPr>
          <w:fldChar w:fldCharType="separate"/>
        </w:r>
        <w:r>
          <w:rPr>
            <w:noProof/>
          </w:rPr>
          <w:t>4</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6" w:history="1">
        <w:r w:rsidRPr="001A0059">
          <w:rPr>
            <w:rStyle w:val="Hyperlink"/>
            <w:noProof/>
          </w:rPr>
          <w:t>1.3. Intended Audience</w:t>
        </w:r>
        <w:r>
          <w:rPr>
            <w:noProof/>
          </w:rPr>
          <w:tab/>
        </w:r>
        <w:r>
          <w:rPr>
            <w:noProof/>
          </w:rPr>
          <w:fldChar w:fldCharType="begin"/>
        </w:r>
        <w:r>
          <w:rPr>
            <w:noProof/>
          </w:rPr>
          <w:instrText xml:space="preserve"> PAGEREF _Toc65178006 \h </w:instrText>
        </w:r>
        <w:r>
          <w:rPr>
            <w:noProof/>
          </w:rPr>
        </w:r>
        <w:r>
          <w:rPr>
            <w:noProof/>
          </w:rPr>
          <w:fldChar w:fldCharType="separate"/>
        </w:r>
        <w:r>
          <w:rPr>
            <w:noProof/>
          </w:rPr>
          <w:t>4</w:t>
        </w:r>
        <w:r>
          <w:rPr>
            <w:noProof/>
          </w:rPr>
          <w:fldChar w:fldCharType="end"/>
        </w:r>
      </w:hyperlink>
    </w:p>
    <w:p w:rsidR="00097567" w:rsidRDefault="00097567">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178007" w:history="1">
        <w:r w:rsidRPr="001A0059">
          <w:rPr>
            <w:rStyle w:val="Hyperlink"/>
            <w:noProof/>
          </w:rPr>
          <w:t>2.</w:t>
        </w:r>
        <w:r>
          <w:rPr>
            <w:rFonts w:asciiTheme="minorHAnsi" w:eastAsiaTheme="minorEastAsia" w:hAnsiTheme="minorHAnsi" w:cstheme="minorBidi"/>
            <w:b w:val="0"/>
            <w:bCs w:val="0"/>
            <w:caps w:val="0"/>
            <w:noProof/>
            <w:sz w:val="22"/>
            <w:szCs w:val="22"/>
            <w:lang w:val="en-IN" w:eastAsia="en-IN"/>
          </w:rPr>
          <w:tab/>
        </w:r>
        <w:r w:rsidRPr="001A0059">
          <w:rPr>
            <w:rStyle w:val="Hyperlink"/>
            <w:noProof/>
          </w:rPr>
          <w:t>Application Overview</w:t>
        </w:r>
        <w:r>
          <w:rPr>
            <w:noProof/>
          </w:rPr>
          <w:tab/>
        </w:r>
        <w:r>
          <w:rPr>
            <w:noProof/>
          </w:rPr>
          <w:fldChar w:fldCharType="begin"/>
        </w:r>
        <w:r>
          <w:rPr>
            <w:noProof/>
          </w:rPr>
          <w:instrText xml:space="preserve"> PAGEREF _Toc65178007 \h </w:instrText>
        </w:r>
        <w:r>
          <w:rPr>
            <w:noProof/>
          </w:rPr>
        </w:r>
        <w:r>
          <w:rPr>
            <w:noProof/>
          </w:rPr>
          <w:fldChar w:fldCharType="separate"/>
        </w:r>
        <w:r>
          <w:rPr>
            <w:noProof/>
          </w:rPr>
          <w:t>4</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8" w:history="1">
        <w:r w:rsidRPr="001A0059">
          <w:rPr>
            <w:rStyle w:val="Hyperlink"/>
            <w:noProof/>
          </w:rPr>
          <w:t>2.1. Different Jobs that communicate with SAP / Joor / PMDB</w:t>
        </w:r>
        <w:r>
          <w:rPr>
            <w:noProof/>
          </w:rPr>
          <w:tab/>
        </w:r>
        <w:r>
          <w:rPr>
            <w:noProof/>
          </w:rPr>
          <w:fldChar w:fldCharType="begin"/>
        </w:r>
        <w:r>
          <w:rPr>
            <w:noProof/>
          </w:rPr>
          <w:instrText xml:space="preserve"> PAGEREF _Toc65178008 \h </w:instrText>
        </w:r>
        <w:r>
          <w:rPr>
            <w:noProof/>
          </w:rPr>
        </w:r>
        <w:r>
          <w:rPr>
            <w:noProof/>
          </w:rPr>
          <w:fldChar w:fldCharType="separate"/>
        </w:r>
        <w:r>
          <w:rPr>
            <w:noProof/>
          </w:rPr>
          <w:t>4</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09" w:history="1">
        <w:r w:rsidRPr="001A0059">
          <w:rPr>
            <w:rStyle w:val="Hyperlink"/>
            <w:noProof/>
          </w:rPr>
          <w:t>2.2. Lookup / Default Tables used in MOIC</w:t>
        </w:r>
        <w:r>
          <w:rPr>
            <w:noProof/>
          </w:rPr>
          <w:tab/>
        </w:r>
        <w:r>
          <w:rPr>
            <w:noProof/>
          </w:rPr>
          <w:fldChar w:fldCharType="begin"/>
        </w:r>
        <w:r>
          <w:rPr>
            <w:noProof/>
          </w:rPr>
          <w:instrText xml:space="preserve"> PAGEREF _Toc65178009 \h </w:instrText>
        </w:r>
        <w:r>
          <w:rPr>
            <w:noProof/>
          </w:rPr>
        </w:r>
        <w:r>
          <w:rPr>
            <w:noProof/>
          </w:rPr>
          <w:fldChar w:fldCharType="separate"/>
        </w:r>
        <w:r>
          <w:rPr>
            <w:noProof/>
          </w:rPr>
          <w:t>5</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0" w:history="1">
        <w:r w:rsidRPr="001A0059">
          <w:rPr>
            <w:rStyle w:val="Hyperlink"/>
            <w:noProof/>
          </w:rPr>
          <w:t>2.3. Rules</w:t>
        </w:r>
        <w:r>
          <w:rPr>
            <w:noProof/>
          </w:rPr>
          <w:tab/>
        </w:r>
        <w:r>
          <w:rPr>
            <w:noProof/>
          </w:rPr>
          <w:fldChar w:fldCharType="begin"/>
        </w:r>
        <w:r>
          <w:rPr>
            <w:noProof/>
          </w:rPr>
          <w:instrText xml:space="preserve"> PAGEREF _Toc65178010 \h </w:instrText>
        </w:r>
        <w:r>
          <w:rPr>
            <w:noProof/>
          </w:rPr>
        </w:r>
        <w:r>
          <w:rPr>
            <w:noProof/>
          </w:rPr>
          <w:fldChar w:fldCharType="separate"/>
        </w:r>
        <w:r>
          <w:rPr>
            <w:noProof/>
          </w:rPr>
          <w:t>6</w:t>
        </w:r>
        <w:r>
          <w:rPr>
            <w:noProof/>
          </w:rPr>
          <w:fldChar w:fldCharType="end"/>
        </w:r>
      </w:hyperlink>
    </w:p>
    <w:p w:rsidR="00097567" w:rsidRDefault="00097567">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178011" w:history="1">
        <w:r w:rsidRPr="001A0059">
          <w:rPr>
            <w:rStyle w:val="Hyperlink"/>
            <w:noProof/>
          </w:rPr>
          <w:t>3.</w:t>
        </w:r>
        <w:r>
          <w:rPr>
            <w:rFonts w:asciiTheme="minorHAnsi" w:eastAsiaTheme="minorEastAsia" w:hAnsiTheme="minorHAnsi" w:cstheme="minorBidi"/>
            <w:b w:val="0"/>
            <w:bCs w:val="0"/>
            <w:caps w:val="0"/>
            <w:noProof/>
            <w:sz w:val="22"/>
            <w:szCs w:val="22"/>
            <w:lang w:val="en-IN" w:eastAsia="en-IN"/>
          </w:rPr>
          <w:tab/>
        </w:r>
        <w:r w:rsidRPr="001A0059">
          <w:rPr>
            <w:rStyle w:val="Hyperlink"/>
            <w:noProof/>
          </w:rPr>
          <w:t>Application - Screens</w:t>
        </w:r>
        <w:r>
          <w:rPr>
            <w:noProof/>
          </w:rPr>
          <w:tab/>
        </w:r>
        <w:r>
          <w:rPr>
            <w:noProof/>
          </w:rPr>
          <w:fldChar w:fldCharType="begin"/>
        </w:r>
        <w:r>
          <w:rPr>
            <w:noProof/>
          </w:rPr>
          <w:instrText xml:space="preserve"> PAGEREF _Toc65178011 \h </w:instrText>
        </w:r>
        <w:r>
          <w:rPr>
            <w:noProof/>
          </w:rPr>
        </w:r>
        <w:r>
          <w:rPr>
            <w:noProof/>
          </w:rPr>
          <w:fldChar w:fldCharType="separate"/>
        </w:r>
        <w:r>
          <w:rPr>
            <w:noProof/>
          </w:rPr>
          <w:t>7</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2" w:history="1">
        <w:r w:rsidRPr="001A0059">
          <w:rPr>
            <w:rStyle w:val="Hyperlink"/>
            <w:noProof/>
          </w:rPr>
          <w:t>3.1. Launch</w:t>
        </w:r>
        <w:r>
          <w:rPr>
            <w:noProof/>
          </w:rPr>
          <w:tab/>
        </w:r>
        <w:r>
          <w:rPr>
            <w:noProof/>
          </w:rPr>
          <w:fldChar w:fldCharType="begin"/>
        </w:r>
        <w:r>
          <w:rPr>
            <w:noProof/>
          </w:rPr>
          <w:instrText xml:space="preserve"> PAGEREF _Toc65178012 \h </w:instrText>
        </w:r>
        <w:r>
          <w:rPr>
            <w:noProof/>
          </w:rPr>
        </w:r>
        <w:r>
          <w:rPr>
            <w:noProof/>
          </w:rPr>
          <w:fldChar w:fldCharType="separate"/>
        </w:r>
        <w:r>
          <w:rPr>
            <w:noProof/>
          </w:rPr>
          <w:t>7</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3" w:history="1">
        <w:r w:rsidRPr="001A0059">
          <w:rPr>
            <w:rStyle w:val="Hyperlink"/>
            <w:noProof/>
          </w:rPr>
          <w:t>3.2. Overview Screen (Landing Page)</w:t>
        </w:r>
        <w:r>
          <w:rPr>
            <w:noProof/>
          </w:rPr>
          <w:tab/>
        </w:r>
        <w:r>
          <w:rPr>
            <w:noProof/>
          </w:rPr>
          <w:fldChar w:fldCharType="begin"/>
        </w:r>
        <w:r>
          <w:rPr>
            <w:noProof/>
          </w:rPr>
          <w:instrText xml:space="preserve"> PAGEREF _Toc65178013 \h </w:instrText>
        </w:r>
        <w:r>
          <w:rPr>
            <w:noProof/>
          </w:rPr>
        </w:r>
        <w:r>
          <w:rPr>
            <w:noProof/>
          </w:rPr>
          <w:fldChar w:fldCharType="separate"/>
        </w:r>
        <w:r>
          <w:rPr>
            <w:noProof/>
          </w:rPr>
          <w:t>7</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4" w:history="1">
        <w:r w:rsidRPr="001A0059">
          <w:rPr>
            <w:rStyle w:val="Hyperlink"/>
            <w:noProof/>
          </w:rPr>
          <w:t>3.3. MOQ Screen</w:t>
        </w:r>
        <w:r>
          <w:rPr>
            <w:noProof/>
          </w:rPr>
          <w:tab/>
        </w:r>
        <w:r>
          <w:rPr>
            <w:noProof/>
          </w:rPr>
          <w:fldChar w:fldCharType="begin"/>
        </w:r>
        <w:r>
          <w:rPr>
            <w:noProof/>
          </w:rPr>
          <w:instrText xml:space="preserve"> PAGEREF _Toc65178014 \h </w:instrText>
        </w:r>
        <w:r>
          <w:rPr>
            <w:noProof/>
          </w:rPr>
        </w:r>
        <w:r>
          <w:rPr>
            <w:noProof/>
          </w:rPr>
          <w:fldChar w:fldCharType="separate"/>
        </w:r>
        <w:r>
          <w:rPr>
            <w:noProof/>
          </w:rPr>
          <w:t>10</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5" w:history="1">
        <w:r w:rsidRPr="001A0059">
          <w:rPr>
            <w:rStyle w:val="Hyperlink"/>
            <w:noProof/>
          </w:rPr>
          <w:t>3.4. SKU Change Screen</w:t>
        </w:r>
        <w:r>
          <w:rPr>
            <w:noProof/>
          </w:rPr>
          <w:tab/>
        </w:r>
        <w:r>
          <w:rPr>
            <w:noProof/>
          </w:rPr>
          <w:fldChar w:fldCharType="begin"/>
        </w:r>
        <w:r>
          <w:rPr>
            <w:noProof/>
          </w:rPr>
          <w:instrText xml:space="preserve"> PAGEREF _Toc65178015 \h </w:instrText>
        </w:r>
        <w:r>
          <w:rPr>
            <w:noProof/>
          </w:rPr>
        </w:r>
        <w:r>
          <w:rPr>
            <w:noProof/>
          </w:rPr>
          <w:fldChar w:fldCharType="separate"/>
        </w:r>
        <w:r>
          <w:rPr>
            <w:noProof/>
          </w:rPr>
          <w:t>15</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6" w:history="1">
        <w:r w:rsidRPr="001A0059">
          <w:rPr>
            <w:rStyle w:val="Hyperlink"/>
            <w:noProof/>
          </w:rPr>
          <w:t>3.5. UPC Validation Screen</w:t>
        </w:r>
        <w:r>
          <w:rPr>
            <w:noProof/>
          </w:rPr>
          <w:tab/>
        </w:r>
        <w:r>
          <w:rPr>
            <w:noProof/>
          </w:rPr>
          <w:fldChar w:fldCharType="begin"/>
        </w:r>
        <w:r>
          <w:rPr>
            <w:noProof/>
          </w:rPr>
          <w:instrText xml:space="preserve"> PAGEREF _Toc65178016 \h </w:instrText>
        </w:r>
        <w:r>
          <w:rPr>
            <w:noProof/>
          </w:rPr>
        </w:r>
        <w:r>
          <w:rPr>
            <w:noProof/>
          </w:rPr>
          <w:fldChar w:fldCharType="separate"/>
        </w:r>
        <w:r>
          <w:rPr>
            <w:noProof/>
          </w:rPr>
          <w:t>20</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7" w:history="1">
        <w:r w:rsidRPr="001A0059">
          <w:rPr>
            <w:rStyle w:val="Hyperlink"/>
            <w:noProof/>
          </w:rPr>
          <w:t>3.6. S4 Upload File Screen</w:t>
        </w:r>
        <w:r>
          <w:rPr>
            <w:noProof/>
          </w:rPr>
          <w:tab/>
        </w:r>
        <w:r>
          <w:rPr>
            <w:noProof/>
          </w:rPr>
          <w:fldChar w:fldCharType="begin"/>
        </w:r>
        <w:r>
          <w:rPr>
            <w:noProof/>
          </w:rPr>
          <w:instrText xml:space="preserve"> PAGEREF _Toc65178017 \h </w:instrText>
        </w:r>
        <w:r>
          <w:rPr>
            <w:noProof/>
          </w:rPr>
        </w:r>
        <w:r>
          <w:rPr>
            <w:noProof/>
          </w:rPr>
          <w:fldChar w:fldCharType="separate"/>
        </w:r>
        <w:r>
          <w:rPr>
            <w:noProof/>
          </w:rPr>
          <w:t>21</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18" w:history="1">
        <w:r w:rsidRPr="001A0059">
          <w:rPr>
            <w:rStyle w:val="Hyperlink"/>
            <w:noProof/>
          </w:rPr>
          <w:t>3.7. Config Screen</w:t>
        </w:r>
        <w:r>
          <w:rPr>
            <w:noProof/>
          </w:rPr>
          <w:tab/>
        </w:r>
        <w:r>
          <w:rPr>
            <w:noProof/>
          </w:rPr>
          <w:fldChar w:fldCharType="begin"/>
        </w:r>
        <w:r>
          <w:rPr>
            <w:noProof/>
          </w:rPr>
          <w:instrText xml:space="preserve"> PAGEREF _Toc65178018 \h </w:instrText>
        </w:r>
        <w:r>
          <w:rPr>
            <w:noProof/>
          </w:rPr>
        </w:r>
        <w:r>
          <w:rPr>
            <w:noProof/>
          </w:rPr>
          <w:fldChar w:fldCharType="separate"/>
        </w:r>
        <w:r>
          <w:rPr>
            <w:noProof/>
          </w:rPr>
          <w:t>23</w:t>
        </w:r>
        <w:r>
          <w:rPr>
            <w:noProof/>
          </w:rPr>
          <w:fldChar w:fldCharType="end"/>
        </w:r>
      </w:hyperlink>
    </w:p>
    <w:p w:rsidR="00097567" w:rsidRDefault="00097567">
      <w:pPr>
        <w:pStyle w:val="TOC1"/>
        <w:tabs>
          <w:tab w:val="left" w:pos="400"/>
          <w:tab w:val="right" w:leader="dot" w:pos="9016"/>
        </w:tabs>
        <w:rPr>
          <w:rFonts w:asciiTheme="minorHAnsi" w:eastAsiaTheme="minorEastAsia" w:hAnsiTheme="minorHAnsi" w:cstheme="minorBidi"/>
          <w:b w:val="0"/>
          <w:bCs w:val="0"/>
          <w:caps w:val="0"/>
          <w:noProof/>
          <w:sz w:val="22"/>
          <w:szCs w:val="22"/>
          <w:lang w:val="en-IN" w:eastAsia="en-IN"/>
        </w:rPr>
      </w:pPr>
      <w:hyperlink w:anchor="_Toc65178019" w:history="1">
        <w:r w:rsidRPr="001A0059">
          <w:rPr>
            <w:rStyle w:val="Hyperlink"/>
            <w:noProof/>
          </w:rPr>
          <w:t>4.</w:t>
        </w:r>
        <w:r>
          <w:rPr>
            <w:rFonts w:asciiTheme="minorHAnsi" w:eastAsiaTheme="minorEastAsia" w:hAnsiTheme="minorHAnsi" w:cstheme="minorBidi"/>
            <w:b w:val="0"/>
            <w:bCs w:val="0"/>
            <w:caps w:val="0"/>
            <w:noProof/>
            <w:sz w:val="22"/>
            <w:szCs w:val="22"/>
            <w:lang w:val="en-IN" w:eastAsia="en-IN"/>
          </w:rPr>
          <w:tab/>
        </w:r>
        <w:r w:rsidRPr="001A0059">
          <w:rPr>
            <w:rStyle w:val="Hyperlink"/>
            <w:noProof/>
          </w:rPr>
          <w:t>Uploads</w:t>
        </w:r>
        <w:r>
          <w:rPr>
            <w:noProof/>
          </w:rPr>
          <w:tab/>
        </w:r>
        <w:r>
          <w:rPr>
            <w:noProof/>
          </w:rPr>
          <w:fldChar w:fldCharType="begin"/>
        </w:r>
        <w:r>
          <w:rPr>
            <w:noProof/>
          </w:rPr>
          <w:instrText xml:space="preserve"> PAGEREF _Toc65178019 \h </w:instrText>
        </w:r>
        <w:r>
          <w:rPr>
            <w:noProof/>
          </w:rPr>
        </w:r>
        <w:r>
          <w:rPr>
            <w:noProof/>
          </w:rPr>
          <w:fldChar w:fldCharType="separate"/>
        </w:r>
        <w:r>
          <w:rPr>
            <w:noProof/>
          </w:rPr>
          <w:t>27</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0" w:history="1">
        <w:r w:rsidRPr="001A0059">
          <w:rPr>
            <w:rStyle w:val="Hyperlink"/>
            <w:rFonts w:cstheme="minorHAnsi"/>
            <w:noProof/>
          </w:rPr>
          <w:t>4.1. Customer Data Upload</w:t>
        </w:r>
        <w:r>
          <w:rPr>
            <w:noProof/>
          </w:rPr>
          <w:tab/>
        </w:r>
        <w:r>
          <w:rPr>
            <w:noProof/>
          </w:rPr>
          <w:fldChar w:fldCharType="begin"/>
        </w:r>
        <w:r>
          <w:rPr>
            <w:noProof/>
          </w:rPr>
          <w:instrText xml:space="preserve"> PAGEREF _Toc65178020 \h </w:instrText>
        </w:r>
        <w:r>
          <w:rPr>
            <w:noProof/>
          </w:rPr>
        </w:r>
        <w:r>
          <w:rPr>
            <w:noProof/>
          </w:rPr>
          <w:fldChar w:fldCharType="separate"/>
        </w:r>
        <w:r>
          <w:rPr>
            <w:noProof/>
          </w:rPr>
          <w:t>27</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1" w:history="1">
        <w:r w:rsidRPr="001A0059">
          <w:rPr>
            <w:rStyle w:val="Hyperlink"/>
            <w:rFonts w:cstheme="minorHAnsi"/>
            <w:noProof/>
          </w:rPr>
          <w:t>4.2. MOQ List Upload</w:t>
        </w:r>
        <w:r>
          <w:rPr>
            <w:noProof/>
          </w:rPr>
          <w:tab/>
        </w:r>
        <w:r>
          <w:rPr>
            <w:noProof/>
          </w:rPr>
          <w:fldChar w:fldCharType="begin"/>
        </w:r>
        <w:r>
          <w:rPr>
            <w:noProof/>
          </w:rPr>
          <w:instrText xml:space="preserve"> PAGEREF _Toc65178021 \h </w:instrText>
        </w:r>
        <w:r>
          <w:rPr>
            <w:noProof/>
          </w:rPr>
        </w:r>
        <w:r>
          <w:rPr>
            <w:noProof/>
          </w:rPr>
          <w:fldChar w:fldCharType="separate"/>
        </w:r>
        <w:r>
          <w:rPr>
            <w:noProof/>
          </w:rPr>
          <w:t>27</w:t>
        </w:r>
        <w:r>
          <w:rPr>
            <w:noProof/>
          </w:rPr>
          <w:fldChar w:fldCharType="end"/>
        </w:r>
      </w:hyperlink>
      <w:bookmarkStart w:id="0" w:name="_GoBack"/>
      <w:bookmarkEnd w:id="0"/>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2" w:history="1">
        <w:r w:rsidRPr="001A0059">
          <w:rPr>
            <w:rStyle w:val="Hyperlink"/>
            <w:rFonts w:cstheme="minorHAnsi"/>
            <w:noProof/>
          </w:rPr>
          <w:t>4.3. SKU Change Upload</w:t>
        </w:r>
        <w:r>
          <w:rPr>
            <w:noProof/>
          </w:rPr>
          <w:tab/>
        </w:r>
        <w:r>
          <w:rPr>
            <w:noProof/>
          </w:rPr>
          <w:fldChar w:fldCharType="begin"/>
        </w:r>
        <w:r>
          <w:rPr>
            <w:noProof/>
          </w:rPr>
          <w:instrText xml:space="preserve"> PAGEREF _Toc65178022 \h </w:instrText>
        </w:r>
        <w:r>
          <w:rPr>
            <w:noProof/>
          </w:rPr>
        </w:r>
        <w:r>
          <w:rPr>
            <w:noProof/>
          </w:rPr>
          <w:fldChar w:fldCharType="separate"/>
        </w:r>
        <w:r>
          <w:rPr>
            <w:noProof/>
          </w:rPr>
          <w:t>27</w:t>
        </w:r>
        <w:r>
          <w:rPr>
            <w:noProof/>
          </w:rPr>
          <w:fldChar w:fldCharType="end"/>
        </w:r>
      </w:hyperlink>
    </w:p>
    <w:p w:rsidR="00097567" w:rsidRDefault="00097567">
      <w:pPr>
        <w:pStyle w:val="TOC2"/>
        <w:tabs>
          <w:tab w:val="right" w:leader="dot" w:pos="9016"/>
        </w:tabs>
        <w:rPr>
          <w:rFonts w:asciiTheme="minorHAnsi" w:eastAsiaTheme="minorEastAsia" w:hAnsiTheme="minorHAnsi" w:cstheme="minorBidi"/>
          <w:smallCaps w:val="0"/>
          <w:noProof/>
          <w:sz w:val="22"/>
          <w:szCs w:val="22"/>
          <w:lang w:val="en-IN" w:eastAsia="en-IN"/>
        </w:rPr>
      </w:pPr>
      <w:hyperlink w:anchor="_Toc65178023" w:history="1">
        <w:r w:rsidRPr="001A0059">
          <w:rPr>
            <w:rStyle w:val="Hyperlink"/>
            <w:rFonts w:cstheme="minorHAnsi"/>
            <w:noProof/>
          </w:rPr>
          <w:t>4.4. Pre Buy Upload</w:t>
        </w:r>
        <w:r>
          <w:rPr>
            <w:noProof/>
          </w:rPr>
          <w:tab/>
        </w:r>
        <w:r>
          <w:rPr>
            <w:noProof/>
          </w:rPr>
          <w:fldChar w:fldCharType="begin"/>
        </w:r>
        <w:r>
          <w:rPr>
            <w:noProof/>
          </w:rPr>
          <w:instrText xml:space="preserve"> PAGEREF _Toc65178023 \h </w:instrText>
        </w:r>
        <w:r>
          <w:rPr>
            <w:noProof/>
          </w:rPr>
        </w:r>
        <w:r>
          <w:rPr>
            <w:noProof/>
          </w:rPr>
          <w:fldChar w:fldCharType="separate"/>
        </w:r>
        <w:r>
          <w:rPr>
            <w:noProof/>
          </w:rPr>
          <w:t>27</w:t>
        </w:r>
        <w:r>
          <w:rPr>
            <w:noProof/>
          </w:rPr>
          <w:fldChar w:fldCharType="end"/>
        </w:r>
      </w:hyperlink>
    </w:p>
    <w:p w:rsidR="00CD7133" w:rsidRPr="00235C48" w:rsidRDefault="00CD7133">
      <w:pPr>
        <w:tabs>
          <w:tab w:val="right" w:leader="dot" w:pos="9026"/>
        </w:tabs>
        <w:rPr>
          <w:rFonts w:ascii="Calibri" w:hAnsi="Calibri"/>
          <w:i w:val="0"/>
        </w:rPr>
        <w:sectPr w:rsidR="00CD7133" w:rsidRPr="00235C48">
          <w:headerReference w:type="default" r:id="rId14"/>
          <w:footerReference w:type="even" r:id="rId15"/>
          <w:footerReference w:type="default" r:id="rId16"/>
          <w:headerReference w:type="first" r:id="rId17"/>
          <w:footerReference w:type="first" r:id="rId18"/>
          <w:footnotePr>
            <w:pos w:val="beneathText"/>
          </w:footnotePr>
          <w:pgSz w:w="11906" w:h="16838"/>
          <w:pgMar w:top="1721" w:right="1440" w:bottom="1901" w:left="1440" w:header="720" w:footer="821" w:gutter="0"/>
          <w:cols w:space="720"/>
          <w:docGrid w:linePitch="360"/>
        </w:sectPr>
      </w:pPr>
      <w:r w:rsidRPr="00235C48">
        <w:rPr>
          <w:rFonts w:ascii="Calibri" w:hAnsi="Calibri"/>
          <w:i w:val="0"/>
        </w:rPr>
        <w:fldChar w:fldCharType="end"/>
      </w:r>
    </w:p>
    <w:p w:rsidR="00CD7133" w:rsidRPr="00235C48" w:rsidRDefault="00CD7133">
      <w:pPr>
        <w:pStyle w:val="TOC1"/>
        <w:tabs>
          <w:tab w:val="right" w:leader="dot" w:pos="9026"/>
        </w:tabs>
        <w:sectPr w:rsidR="00CD7133" w:rsidRPr="00235C48">
          <w:footnotePr>
            <w:pos w:val="beneathText"/>
          </w:footnotePr>
          <w:type w:val="continuous"/>
          <w:pgSz w:w="11906" w:h="16838"/>
          <w:pgMar w:top="1721" w:right="1440" w:bottom="1901" w:left="1440" w:header="720" w:footer="821" w:gutter="0"/>
          <w:cols w:space="720"/>
          <w:docGrid w:linePitch="360"/>
        </w:sectPr>
      </w:pPr>
    </w:p>
    <w:p w:rsidR="00CD7133" w:rsidRPr="00235C48" w:rsidRDefault="00CD7133">
      <w:pPr>
        <w:rPr>
          <w:rFonts w:ascii="Calibri" w:hAnsi="Calibri"/>
          <w:i w:val="0"/>
        </w:rPr>
      </w:pPr>
    </w:p>
    <w:p w:rsidR="00CD7133" w:rsidRPr="00235C48" w:rsidRDefault="00CD7133" w:rsidP="00DD014F">
      <w:pPr>
        <w:pStyle w:val="Heading1"/>
        <w:tabs>
          <w:tab w:val="clear" w:pos="-720"/>
          <w:tab w:val="left" w:pos="0"/>
          <w:tab w:val="left" w:pos="1080"/>
        </w:tabs>
        <w:rPr>
          <w:rFonts w:ascii="Calibri" w:hAnsi="Calibri"/>
        </w:rPr>
      </w:pPr>
      <w:bookmarkStart w:id="1" w:name="__RefHeading__6_1042846341"/>
      <w:bookmarkStart w:id="2" w:name="__RefHeading__10_296682214"/>
      <w:bookmarkStart w:id="3" w:name="__RefHeading__8_296682214"/>
      <w:bookmarkEnd w:id="1"/>
      <w:bookmarkEnd w:id="2"/>
      <w:bookmarkEnd w:id="3"/>
      <w:r w:rsidRPr="00235C48">
        <w:rPr>
          <w:rFonts w:ascii="Calibri" w:hAnsi="Calibri"/>
        </w:rPr>
        <w:br w:type="page"/>
      </w:r>
      <w:bookmarkStart w:id="4" w:name="_Toc65178003"/>
      <w:r w:rsidRPr="00235C48">
        <w:rPr>
          <w:rFonts w:ascii="Calibri" w:hAnsi="Calibri"/>
        </w:rPr>
        <w:lastRenderedPageBreak/>
        <w:t>Introduction</w:t>
      </w:r>
      <w:bookmarkEnd w:id="4"/>
    </w:p>
    <w:p w:rsidR="00DD014F" w:rsidRPr="00235C48" w:rsidRDefault="00DD014F" w:rsidP="00DD014F">
      <w:pPr>
        <w:pStyle w:val="Heading2"/>
        <w:numPr>
          <w:ilvl w:val="0"/>
          <w:numId w:val="0"/>
        </w:numPr>
        <w:rPr>
          <w:rFonts w:ascii="Calibri" w:hAnsi="Calibri"/>
        </w:rPr>
      </w:pPr>
      <w:bookmarkStart w:id="5" w:name="__RefHeading__8_1042846341"/>
      <w:bookmarkStart w:id="6" w:name="__RefHeading__12_296682214"/>
      <w:bookmarkEnd w:id="5"/>
      <w:bookmarkEnd w:id="6"/>
    </w:p>
    <w:p w:rsidR="00CD7133" w:rsidRPr="00D62625" w:rsidRDefault="00CD7133">
      <w:pPr>
        <w:pStyle w:val="Heading2"/>
        <w:rPr>
          <w:rFonts w:ascii="Calibri" w:hAnsi="Calibri"/>
          <w:sz w:val="22"/>
          <w:szCs w:val="22"/>
        </w:rPr>
      </w:pPr>
      <w:bookmarkStart w:id="7" w:name="_Toc65178004"/>
      <w:r w:rsidRPr="00D62625">
        <w:rPr>
          <w:rFonts w:ascii="Calibri" w:hAnsi="Calibri"/>
          <w:sz w:val="22"/>
          <w:szCs w:val="22"/>
        </w:rPr>
        <w:t>Document Overview</w:t>
      </w:r>
      <w:bookmarkEnd w:id="7"/>
    </w:p>
    <w:p w:rsidR="00CD7133" w:rsidRPr="00D62625" w:rsidRDefault="00CD7133">
      <w:pPr>
        <w:jc w:val="both"/>
        <w:rPr>
          <w:rFonts w:ascii="Calibri" w:hAnsi="Calibri"/>
          <w:i w:val="0"/>
          <w:sz w:val="22"/>
          <w:szCs w:val="22"/>
        </w:rPr>
      </w:pPr>
    </w:p>
    <w:p w:rsidR="00CD7133" w:rsidRPr="00D62625" w:rsidRDefault="00072170">
      <w:pPr>
        <w:jc w:val="both"/>
        <w:rPr>
          <w:rFonts w:ascii="Calibri" w:hAnsi="Calibri"/>
          <w:i w:val="0"/>
          <w:sz w:val="22"/>
          <w:szCs w:val="22"/>
        </w:rPr>
      </w:pPr>
      <w:r w:rsidRPr="00D62625">
        <w:rPr>
          <w:rFonts w:ascii="Calibri" w:hAnsi="Calibri"/>
          <w:i w:val="0"/>
          <w:sz w:val="22"/>
          <w:szCs w:val="22"/>
        </w:rPr>
        <w:t>This document serves as the User Manual or User Guide for users intending to use MOIC (Market Orders Intake Consolidation) application.</w:t>
      </w:r>
    </w:p>
    <w:p w:rsidR="00CD7133" w:rsidRPr="00D62625" w:rsidRDefault="00CD7133">
      <w:pPr>
        <w:jc w:val="both"/>
        <w:rPr>
          <w:rFonts w:ascii="Calibri" w:hAnsi="Calibri"/>
          <w:i w:val="0"/>
          <w:sz w:val="22"/>
          <w:szCs w:val="22"/>
        </w:rPr>
      </w:pPr>
    </w:p>
    <w:p w:rsidR="00CD7133" w:rsidRPr="00D62625" w:rsidRDefault="00CD7133">
      <w:pPr>
        <w:pStyle w:val="Heading2"/>
        <w:tabs>
          <w:tab w:val="left" w:pos="720"/>
        </w:tabs>
        <w:rPr>
          <w:rFonts w:ascii="Calibri" w:eastAsia="Arial" w:hAnsi="Calibri"/>
          <w:sz w:val="22"/>
          <w:szCs w:val="22"/>
        </w:rPr>
      </w:pPr>
      <w:bookmarkStart w:id="8" w:name="__RefHeading__10_1042846341"/>
      <w:bookmarkStart w:id="9" w:name="__RefHeading__14_296682214"/>
      <w:bookmarkStart w:id="10" w:name="_Toc65178005"/>
      <w:bookmarkEnd w:id="8"/>
      <w:bookmarkEnd w:id="9"/>
      <w:r w:rsidRPr="00D62625">
        <w:rPr>
          <w:rFonts w:ascii="Calibri" w:hAnsi="Calibri"/>
          <w:sz w:val="22"/>
          <w:szCs w:val="22"/>
        </w:rPr>
        <w:t>Scope of Document</w:t>
      </w:r>
      <w:bookmarkEnd w:id="10"/>
    </w:p>
    <w:p w:rsidR="00CD7133" w:rsidRPr="00D62625" w:rsidRDefault="00CD7133">
      <w:pPr>
        <w:pStyle w:val="Normal2"/>
        <w:ind w:left="0"/>
        <w:rPr>
          <w:rFonts w:ascii="Calibri" w:hAnsi="Calibri"/>
          <w:i w:val="0"/>
          <w:sz w:val="22"/>
          <w:szCs w:val="22"/>
        </w:rPr>
      </w:pPr>
      <w:r w:rsidRPr="00D62625">
        <w:rPr>
          <w:rFonts w:ascii="Calibri" w:eastAsia="Arial" w:hAnsi="Calibri"/>
          <w:i w:val="0"/>
          <w:sz w:val="22"/>
          <w:szCs w:val="22"/>
        </w:rPr>
        <w:t xml:space="preserve"> </w:t>
      </w:r>
    </w:p>
    <w:p w:rsidR="00CD7133" w:rsidRPr="00D62625" w:rsidRDefault="00CD7133">
      <w:pPr>
        <w:pStyle w:val="Normal2"/>
        <w:ind w:left="0"/>
        <w:jc w:val="left"/>
        <w:rPr>
          <w:rFonts w:ascii="Calibri" w:hAnsi="Calibri"/>
          <w:i w:val="0"/>
          <w:sz w:val="22"/>
          <w:szCs w:val="22"/>
        </w:rPr>
      </w:pPr>
      <w:r w:rsidRPr="00D62625">
        <w:rPr>
          <w:rFonts w:ascii="Calibri" w:hAnsi="Calibri"/>
          <w:i w:val="0"/>
          <w:sz w:val="22"/>
          <w:szCs w:val="22"/>
        </w:rPr>
        <w:t xml:space="preserve">Scope of the document is to provide details of </w:t>
      </w:r>
      <w:r w:rsidR="00072170" w:rsidRPr="00D62625">
        <w:rPr>
          <w:rFonts w:ascii="Calibri" w:hAnsi="Calibri"/>
          <w:i w:val="0"/>
          <w:sz w:val="22"/>
          <w:szCs w:val="22"/>
        </w:rPr>
        <w:t xml:space="preserve">default setup of MOIC application and on screen functionality with logic that is implemented. </w:t>
      </w:r>
      <w:r w:rsidRPr="00D62625">
        <w:rPr>
          <w:rFonts w:ascii="Calibri" w:hAnsi="Calibri"/>
          <w:i w:val="0"/>
          <w:sz w:val="22"/>
          <w:szCs w:val="22"/>
        </w:rPr>
        <w:t xml:space="preserve"> </w:t>
      </w:r>
    </w:p>
    <w:p w:rsidR="00CD7133" w:rsidRPr="00D62625" w:rsidRDefault="00CD7133">
      <w:pPr>
        <w:pStyle w:val="Normal2"/>
        <w:ind w:left="0"/>
        <w:rPr>
          <w:rFonts w:ascii="Calibri" w:hAnsi="Calibri"/>
          <w:i w:val="0"/>
          <w:sz w:val="22"/>
          <w:szCs w:val="22"/>
        </w:rPr>
      </w:pPr>
    </w:p>
    <w:p w:rsidR="00CD7133" w:rsidRPr="00D62625" w:rsidRDefault="00CD7133">
      <w:pPr>
        <w:pStyle w:val="Heading2"/>
        <w:tabs>
          <w:tab w:val="left" w:pos="720"/>
        </w:tabs>
        <w:rPr>
          <w:rFonts w:ascii="Calibri" w:hAnsi="Calibri"/>
          <w:sz w:val="22"/>
          <w:szCs w:val="22"/>
        </w:rPr>
      </w:pPr>
      <w:bookmarkStart w:id="11" w:name="__RefHeading__12_1042846341"/>
      <w:bookmarkStart w:id="12" w:name="__RefHeading__16_296682214"/>
      <w:bookmarkStart w:id="13" w:name="_Toc65178006"/>
      <w:bookmarkEnd w:id="11"/>
      <w:bookmarkEnd w:id="12"/>
      <w:r w:rsidRPr="00D62625">
        <w:rPr>
          <w:rFonts w:ascii="Calibri" w:hAnsi="Calibri"/>
          <w:sz w:val="22"/>
          <w:szCs w:val="22"/>
        </w:rPr>
        <w:t>Intended Audience</w:t>
      </w:r>
      <w:bookmarkEnd w:id="13"/>
    </w:p>
    <w:p w:rsidR="00CD7133" w:rsidRPr="00D62625" w:rsidRDefault="00CD7133">
      <w:pPr>
        <w:jc w:val="both"/>
        <w:rPr>
          <w:rFonts w:ascii="Calibri" w:hAnsi="Calibri"/>
          <w:i w:val="0"/>
          <w:sz w:val="22"/>
          <w:szCs w:val="22"/>
        </w:rPr>
      </w:pPr>
    </w:p>
    <w:p w:rsidR="00CD7133" w:rsidRPr="00D62625" w:rsidRDefault="00D62625">
      <w:pPr>
        <w:pStyle w:val="Normal2"/>
        <w:ind w:left="0"/>
        <w:rPr>
          <w:rFonts w:ascii="Calibri" w:hAnsi="Calibri"/>
          <w:i w:val="0"/>
          <w:sz w:val="22"/>
          <w:szCs w:val="22"/>
        </w:rPr>
      </w:pPr>
      <w:r w:rsidRPr="00D62625">
        <w:rPr>
          <w:rFonts w:ascii="Calibri" w:hAnsi="Calibri"/>
          <w:i w:val="0"/>
          <w:sz w:val="22"/>
          <w:szCs w:val="22"/>
        </w:rPr>
        <w:t>MOIC application users, admin team &amp; support team.</w:t>
      </w:r>
    </w:p>
    <w:p w:rsidR="00D62625" w:rsidRPr="00235C48" w:rsidRDefault="00D62625">
      <w:pPr>
        <w:pStyle w:val="Normal2"/>
        <w:ind w:left="0"/>
        <w:rPr>
          <w:rFonts w:ascii="Calibri" w:hAnsi="Calibri"/>
          <w:i w:val="0"/>
        </w:rPr>
      </w:pPr>
    </w:p>
    <w:p w:rsidR="00CD7133" w:rsidRPr="00235C48" w:rsidRDefault="00CD7133">
      <w:pPr>
        <w:pStyle w:val="Normal2"/>
        <w:ind w:left="0"/>
        <w:rPr>
          <w:rFonts w:ascii="Calibri" w:hAnsi="Calibri"/>
          <w:i w:val="0"/>
        </w:rPr>
      </w:pPr>
    </w:p>
    <w:p w:rsidR="00330F00" w:rsidRPr="00235C48" w:rsidRDefault="00330F00">
      <w:pPr>
        <w:pStyle w:val="Heading1"/>
        <w:tabs>
          <w:tab w:val="left" w:pos="0"/>
          <w:tab w:val="left" w:pos="1080"/>
        </w:tabs>
        <w:rPr>
          <w:rFonts w:ascii="Calibri" w:hAnsi="Calibri"/>
        </w:rPr>
      </w:pPr>
      <w:bookmarkStart w:id="14" w:name="_Toc65178007"/>
      <w:r w:rsidRPr="00235C48">
        <w:rPr>
          <w:rFonts w:ascii="Calibri" w:hAnsi="Calibri"/>
        </w:rPr>
        <w:t>A</w:t>
      </w:r>
      <w:r w:rsidR="00D62625">
        <w:rPr>
          <w:rFonts w:ascii="Calibri" w:hAnsi="Calibri"/>
        </w:rPr>
        <w:t>pplication Overview</w:t>
      </w:r>
      <w:bookmarkEnd w:id="14"/>
    </w:p>
    <w:p w:rsidR="00330F00" w:rsidRDefault="00330F00" w:rsidP="00330F00">
      <w:pPr>
        <w:rPr>
          <w:rFonts w:ascii="Calibri" w:hAnsi="Calibri"/>
          <w:i w:val="0"/>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Tapestry </w:t>
      </w:r>
      <w:r>
        <w:rPr>
          <w:rFonts w:ascii="Calibri" w:hAnsi="Calibri"/>
          <w:i w:val="0"/>
          <w:sz w:val="22"/>
          <w:szCs w:val="22"/>
        </w:rPr>
        <w:t>has developed a custom</w:t>
      </w:r>
      <w:r w:rsidRPr="00D62625">
        <w:rPr>
          <w:rFonts w:ascii="Calibri" w:hAnsi="Calibri"/>
          <w:i w:val="0"/>
          <w:sz w:val="22"/>
          <w:szCs w:val="22"/>
        </w:rPr>
        <w:t xml:space="preserve"> solution that can provide real time reconciliation between demand (Orders) and production / targets. MOIC web application </w:t>
      </w:r>
      <w:r>
        <w:rPr>
          <w:rFonts w:ascii="Calibri" w:hAnsi="Calibri"/>
          <w:i w:val="0"/>
          <w:sz w:val="22"/>
          <w:szCs w:val="22"/>
        </w:rPr>
        <w:t>communicates</w:t>
      </w:r>
      <w:r w:rsidRPr="00D62625">
        <w:rPr>
          <w:rFonts w:ascii="Calibri" w:hAnsi="Calibri"/>
          <w:i w:val="0"/>
          <w:sz w:val="22"/>
          <w:szCs w:val="22"/>
        </w:rPr>
        <w:t xml:space="preserve"> with external systems through the middleware layer (ESB) </w:t>
      </w:r>
      <w:r>
        <w:rPr>
          <w:rFonts w:ascii="Calibri" w:hAnsi="Calibri"/>
          <w:i w:val="0"/>
          <w:sz w:val="22"/>
          <w:szCs w:val="22"/>
        </w:rPr>
        <w:t>and (ETL</w:t>
      </w:r>
      <w:proofErr w:type="gramStart"/>
      <w:r>
        <w:rPr>
          <w:rFonts w:ascii="Calibri" w:hAnsi="Calibri"/>
          <w:i w:val="0"/>
          <w:sz w:val="22"/>
          <w:szCs w:val="22"/>
        </w:rPr>
        <w:t>)</w:t>
      </w:r>
      <w:r w:rsidRPr="00D62625">
        <w:rPr>
          <w:rFonts w:ascii="Calibri" w:hAnsi="Calibri"/>
          <w:i w:val="0"/>
          <w:sz w:val="22"/>
          <w:szCs w:val="22"/>
        </w:rPr>
        <w:t>for</w:t>
      </w:r>
      <w:proofErr w:type="gramEnd"/>
      <w:r w:rsidRPr="00D62625">
        <w:rPr>
          <w:rFonts w:ascii="Calibri" w:hAnsi="Calibri"/>
          <w:i w:val="0"/>
          <w:sz w:val="22"/>
          <w:szCs w:val="22"/>
        </w:rPr>
        <w:t xml:space="preserve"> data (Inbound &amp; Outbound)</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Order Data from Joor</w:t>
      </w:r>
    </w:p>
    <w:p w:rsidR="00D62625" w:rsidRPr="00D62625" w:rsidRDefault="00D62625" w:rsidP="00D62625">
      <w:pPr>
        <w:pStyle w:val="Normal2"/>
        <w:numPr>
          <w:ilvl w:val="0"/>
          <w:numId w:val="40"/>
        </w:numPr>
        <w:jc w:val="left"/>
        <w:rPr>
          <w:rFonts w:ascii="Calibri" w:hAnsi="Calibri"/>
          <w:i w:val="0"/>
          <w:sz w:val="22"/>
          <w:szCs w:val="22"/>
        </w:rPr>
      </w:pPr>
      <w:r>
        <w:rPr>
          <w:rFonts w:ascii="Calibri" w:hAnsi="Calibri"/>
          <w:i w:val="0"/>
          <w:sz w:val="22"/>
          <w:szCs w:val="22"/>
        </w:rPr>
        <w:t>Customer</w:t>
      </w:r>
      <w:r w:rsidRPr="00D62625">
        <w:rPr>
          <w:rFonts w:ascii="Calibri" w:hAnsi="Calibri"/>
          <w:i w:val="0"/>
          <w:sz w:val="22"/>
          <w:szCs w:val="22"/>
        </w:rPr>
        <w:t xml:space="preserve"> Data from SAP / S4</w:t>
      </w:r>
    </w:p>
    <w:p w:rsidR="00D62625" w:rsidRPr="00D62625" w:rsidRDefault="00D62625" w:rsidP="00D62625">
      <w:pPr>
        <w:pStyle w:val="Normal2"/>
        <w:numPr>
          <w:ilvl w:val="0"/>
          <w:numId w:val="40"/>
        </w:numPr>
        <w:jc w:val="left"/>
        <w:rPr>
          <w:rFonts w:ascii="Calibri" w:hAnsi="Calibri"/>
          <w:i w:val="0"/>
          <w:sz w:val="22"/>
          <w:szCs w:val="22"/>
        </w:rPr>
      </w:pPr>
      <w:r w:rsidRPr="00D62625">
        <w:rPr>
          <w:rFonts w:ascii="Calibri" w:hAnsi="Calibri"/>
          <w:i w:val="0"/>
          <w:sz w:val="22"/>
          <w:szCs w:val="22"/>
        </w:rPr>
        <w:t>Product Data from PMDB</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The business users able to view the consolidated data through MOIC application screens and manipulate / change as required. The changes </w:t>
      </w:r>
      <w:r>
        <w:rPr>
          <w:rFonts w:ascii="Calibri" w:hAnsi="Calibri"/>
          <w:i w:val="0"/>
          <w:sz w:val="22"/>
          <w:szCs w:val="22"/>
        </w:rPr>
        <w:t>done through MOIC screens are</w:t>
      </w:r>
      <w:r w:rsidRPr="00D62625">
        <w:rPr>
          <w:rFonts w:ascii="Calibri" w:hAnsi="Calibri"/>
          <w:i w:val="0"/>
          <w:sz w:val="22"/>
          <w:szCs w:val="22"/>
        </w:rPr>
        <w:t xml:space="preserve"> updated in MOIC database and the relevant data </w:t>
      </w:r>
      <w:r>
        <w:rPr>
          <w:rFonts w:ascii="Calibri" w:hAnsi="Calibri"/>
          <w:i w:val="0"/>
          <w:sz w:val="22"/>
          <w:szCs w:val="22"/>
        </w:rPr>
        <w:t>is</w:t>
      </w:r>
      <w:r w:rsidRPr="00D62625">
        <w:rPr>
          <w:rFonts w:ascii="Calibri" w:hAnsi="Calibri"/>
          <w:i w:val="0"/>
          <w:sz w:val="22"/>
          <w:szCs w:val="22"/>
        </w:rPr>
        <w:t xml:space="preserve"> communicated back to external systems (Joor / SAP) through middleware layer.</w:t>
      </w:r>
    </w:p>
    <w:p w:rsidR="00D62625" w:rsidRPr="00D62625" w:rsidRDefault="00D62625" w:rsidP="00D62625">
      <w:pPr>
        <w:pStyle w:val="Normal2"/>
        <w:ind w:left="0"/>
        <w:jc w:val="left"/>
        <w:rPr>
          <w:rFonts w:ascii="Calibri" w:hAnsi="Calibri"/>
          <w:i w:val="0"/>
          <w:sz w:val="22"/>
          <w:szCs w:val="22"/>
        </w:rPr>
      </w:pPr>
    </w:p>
    <w:p w:rsidR="00D62625" w:rsidRPr="00D62625" w:rsidRDefault="00D62625" w:rsidP="00D62625">
      <w:pPr>
        <w:pStyle w:val="Normal2"/>
        <w:ind w:left="0"/>
        <w:jc w:val="left"/>
        <w:rPr>
          <w:rFonts w:ascii="Calibri" w:hAnsi="Calibri"/>
          <w:i w:val="0"/>
          <w:sz w:val="22"/>
          <w:szCs w:val="22"/>
        </w:rPr>
      </w:pPr>
      <w:r>
        <w:rPr>
          <w:rFonts w:ascii="Calibri" w:hAnsi="Calibri"/>
          <w:i w:val="0"/>
          <w:sz w:val="22"/>
          <w:szCs w:val="22"/>
        </w:rPr>
        <w:t>MOIC application is</w:t>
      </w:r>
      <w:r w:rsidRPr="00D62625">
        <w:rPr>
          <w:rFonts w:ascii="Calibri" w:hAnsi="Calibri"/>
          <w:i w:val="0"/>
          <w:sz w:val="22"/>
          <w:szCs w:val="22"/>
        </w:rPr>
        <w:t xml:space="preserve"> developed using Spring Boot which is an open source JAVA based framework for the backend and Angular JS for the front end. MOIC use</w:t>
      </w:r>
      <w:r>
        <w:rPr>
          <w:rFonts w:ascii="Calibri" w:hAnsi="Calibri"/>
          <w:i w:val="0"/>
          <w:sz w:val="22"/>
          <w:szCs w:val="22"/>
        </w:rPr>
        <w:t>s</w:t>
      </w:r>
      <w:r w:rsidRPr="00D62625">
        <w:rPr>
          <w:rFonts w:ascii="Calibri" w:hAnsi="Calibri"/>
          <w:i w:val="0"/>
          <w:sz w:val="22"/>
          <w:szCs w:val="22"/>
        </w:rPr>
        <w:t xml:space="preserve"> Postgres as the relational database engine.</w:t>
      </w:r>
    </w:p>
    <w:p w:rsidR="00D62625" w:rsidRPr="00D62625" w:rsidRDefault="00D62625" w:rsidP="00D62625">
      <w:pPr>
        <w:pStyle w:val="Normal2"/>
        <w:ind w:left="0"/>
        <w:jc w:val="left"/>
        <w:rPr>
          <w:rFonts w:ascii="Calibri" w:hAnsi="Calibri"/>
          <w:i w:val="0"/>
          <w:sz w:val="22"/>
          <w:szCs w:val="22"/>
        </w:rPr>
      </w:pPr>
    </w:p>
    <w:p w:rsidR="00D62625" w:rsidRPr="00D62625" w:rsidRDefault="00A62738" w:rsidP="00D62625">
      <w:pPr>
        <w:pStyle w:val="Normal2"/>
        <w:ind w:left="0"/>
        <w:jc w:val="left"/>
        <w:rPr>
          <w:rFonts w:ascii="Calibri" w:hAnsi="Calibri"/>
          <w:i w:val="0"/>
          <w:sz w:val="22"/>
          <w:szCs w:val="22"/>
        </w:rPr>
      </w:pPr>
      <w:r>
        <w:rPr>
          <w:rFonts w:ascii="Calibri" w:hAnsi="Calibri"/>
          <w:i w:val="0"/>
          <w:sz w:val="22"/>
          <w:szCs w:val="22"/>
        </w:rPr>
        <w:t xml:space="preserve">MOIC </w:t>
      </w:r>
      <w:r w:rsidR="00D62625" w:rsidRPr="00D62625">
        <w:rPr>
          <w:rFonts w:ascii="Calibri" w:hAnsi="Calibri"/>
          <w:i w:val="0"/>
          <w:sz w:val="22"/>
          <w:szCs w:val="22"/>
        </w:rPr>
        <w:t>take</w:t>
      </w:r>
      <w:r>
        <w:rPr>
          <w:rFonts w:ascii="Calibri" w:hAnsi="Calibri"/>
          <w:i w:val="0"/>
          <w:sz w:val="22"/>
          <w:szCs w:val="22"/>
        </w:rPr>
        <w:t>s</w:t>
      </w:r>
      <w:r w:rsidR="00D62625" w:rsidRPr="00D62625">
        <w:rPr>
          <w:rFonts w:ascii="Calibri" w:hAnsi="Calibri"/>
          <w:i w:val="0"/>
          <w:sz w:val="22"/>
          <w:szCs w:val="22"/>
        </w:rPr>
        <w:t xml:space="preserve"> the Orders data from Joor, </w:t>
      </w:r>
      <w:r>
        <w:rPr>
          <w:rFonts w:ascii="Calibri" w:hAnsi="Calibri"/>
          <w:i w:val="0"/>
          <w:sz w:val="22"/>
          <w:szCs w:val="22"/>
        </w:rPr>
        <w:t>Customer</w:t>
      </w:r>
      <w:r w:rsidR="00D62625" w:rsidRPr="00D62625">
        <w:rPr>
          <w:rFonts w:ascii="Calibri" w:hAnsi="Calibri"/>
          <w:i w:val="0"/>
          <w:sz w:val="22"/>
          <w:szCs w:val="22"/>
        </w:rPr>
        <w:t xml:space="preserve"> Master Data from SAP and Product Master Data from PMDB. For this, </w:t>
      </w:r>
      <w:r>
        <w:rPr>
          <w:rFonts w:ascii="Calibri" w:hAnsi="Calibri"/>
          <w:i w:val="0"/>
          <w:sz w:val="22"/>
          <w:szCs w:val="22"/>
        </w:rPr>
        <w:t>different jobs are</w:t>
      </w:r>
      <w:r w:rsidR="00D62625" w:rsidRPr="00D62625">
        <w:rPr>
          <w:rFonts w:ascii="Calibri" w:hAnsi="Calibri"/>
          <w:i w:val="0"/>
          <w:sz w:val="22"/>
          <w:szCs w:val="22"/>
        </w:rPr>
        <w:t xml:space="preserve"> develop</w:t>
      </w:r>
      <w:r>
        <w:rPr>
          <w:rFonts w:ascii="Calibri" w:hAnsi="Calibri"/>
          <w:i w:val="0"/>
          <w:sz w:val="22"/>
          <w:szCs w:val="22"/>
        </w:rPr>
        <w:t>ed as part of MOIC application as well as by middleware teams.</w:t>
      </w:r>
    </w:p>
    <w:p w:rsidR="00D62625" w:rsidRPr="00D62625" w:rsidRDefault="00D62625" w:rsidP="00D62625">
      <w:pPr>
        <w:pStyle w:val="Normal2"/>
        <w:ind w:left="0"/>
        <w:jc w:val="left"/>
        <w:rPr>
          <w:rFonts w:ascii="Calibri" w:hAnsi="Calibri"/>
          <w:i w:val="0"/>
          <w:sz w:val="22"/>
          <w:szCs w:val="22"/>
        </w:rPr>
      </w:pPr>
    </w:p>
    <w:p w:rsidR="00D62625" w:rsidRDefault="00D62625" w:rsidP="00D62625">
      <w:pPr>
        <w:pStyle w:val="Normal2"/>
        <w:ind w:left="0"/>
        <w:jc w:val="left"/>
        <w:rPr>
          <w:rFonts w:ascii="Calibri" w:hAnsi="Calibri"/>
          <w:i w:val="0"/>
          <w:sz w:val="22"/>
          <w:szCs w:val="22"/>
        </w:rPr>
      </w:pPr>
      <w:r w:rsidRPr="00D62625">
        <w:rPr>
          <w:rFonts w:ascii="Calibri" w:hAnsi="Calibri"/>
          <w:i w:val="0"/>
          <w:sz w:val="22"/>
          <w:szCs w:val="22"/>
        </w:rPr>
        <w:t xml:space="preserve">Updates to the consolidated data </w:t>
      </w:r>
      <w:r w:rsidR="00A62738">
        <w:rPr>
          <w:rFonts w:ascii="Calibri" w:hAnsi="Calibri"/>
          <w:i w:val="0"/>
          <w:sz w:val="22"/>
          <w:szCs w:val="22"/>
        </w:rPr>
        <w:t>can</w:t>
      </w:r>
      <w:r w:rsidRPr="00D62625">
        <w:rPr>
          <w:rFonts w:ascii="Calibri" w:hAnsi="Calibri"/>
          <w:i w:val="0"/>
          <w:sz w:val="22"/>
          <w:szCs w:val="22"/>
        </w:rPr>
        <w:t xml:space="preserve"> be done through MOIC screens and also through Excel imports in case of bulk updates.</w:t>
      </w:r>
    </w:p>
    <w:p w:rsidR="00353CBF" w:rsidRPr="00D62625" w:rsidRDefault="00353CBF" w:rsidP="00D62625">
      <w:pPr>
        <w:pStyle w:val="Normal2"/>
        <w:ind w:left="0"/>
        <w:jc w:val="left"/>
        <w:rPr>
          <w:rFonts w:ascii="Calibri" w:hAnsi="Calibri"/>
          <w:i w:val="0"/>
          <w:sz w:val="22"/>
          <w:szCs w:val="22"/>
        </w:rPr>
      </w:pPr>
    </w:p>
    <w:p w:rsidR="00BE48DD" w:rsidRPr="00235C48" w:rsidRDefault="00BE48DD" w:rsidP="00330F00">
      <w:pPr>
        <w:rPr>
          <w:rFonts w:ascii="Calibri" w:hAnsi="Calibri"/>
          <w:i w:val="0"/>
        </w:rPr>
      </w:pPr>
    </w:p>
    <w:p w:rsidR="00765BE6" w:rsidRPr="00C75B21" w:rsidRDefault="00353CBF" w:rsidP="00C75B21">
      <w:pPr>
        <w:pStyle w:val="Heading2"/>
        <w:tabs>
          <w:tab w:val="left" w:pos="720"/>
        </w:tabs>
        <w:rPr>
          <w:rFonts w:ascii="Calibri" w:hAnsi="Calibri"/>
          <w:sz w:val="22"/>
          <w:szCs w:val="22"/>
        </w:rPr>
      </w:pPr>
      <w:bookmarkStart w:id="15" w:name="_Toc65178008"/>
      <w:r w:rsidRPr="00C75B21">
        <w:rPr>
          <w:rFonts w:ascii="Calibri" w:hAnsi="Calibri"/>
          <w:sz w:val="22"/>
          <w:szCs w:val="22"/>
        </w:rPr>
        <w:t>Different Jobs that communicate with SAP / Joor / PMDB</w:t>
      </w:r>
      <w:bookmarkEnd w:id="15"/>
    </w:p>
    <w:p w:rsidR="00F32027" w:rsidRDefault="00F32027" w:rsidP="00F32027">
      <w:pPr>
        <w:rPr>
          <w:rFonts w:ascii="Calibri" w:hAnsi="Calibri"/>
          <w:i w:val="0"/>
        </w:rPr>
      </w:pPr>
    </w:p>
    <w:p w:rsidR="00C75B21" w:rsidRPr="00C75B21" w:rsidRDefault="00C75B21" w:rsidP="00F32027">
      <w:pPr>
        <w:rPr>
          <w:rFonts w:ascii="Calibri" w:hAnsi="Calibri"/>
          <w:i w:val="0"/>
          <w:sz w:val="22"/>
          <w:szCs w:val="22"/>
        </w:rPr>
      </w:pPr>
      <w:r w:rsidRPr="00C75B21">
        <w:rPr>
          <w:rFonts w:ascii="Calibri" w:hAnsi="Calibri"/>
          <w:i w:val="0"/>
          <w:sz w:val="22"/>
          <w:szCs w:val="22"/>
        </w:rPr>
        <w:t>There are mainly two mechanisms used for data communication between MOIC and other systems.</w:t>
      </w:r>
    </w:p>
    <w:p w:rsidR="00F32027" w:rsidRDefault="00F32027" w:rsidP="00F32027">
      <w:pPr>
        <w:rPr>
          <w:rFonts w:ascii="Calibri" w:hAnsi="Calibri"/>
          <w:i w:val="0"/>
        </w:rPr>
      </w:pPr>
    </w:p>
    <w:p w:rsidR="00F32027"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table to table</w:t>
      </w:r>
    </w:p>
    <w:p w:rsidR="00C75B21" w:rsidRDefault="00C75B21" w:rsidP="00C75B21">
      <w:pPr>
        <w:ind w:left="720"/>
        <w:rPr>
          <w:rFonts w:ascii="Calibri" w:hAnsi="Calibri"/>
          <w:i w:val="0"/>
          <w:sz w:val="22"/>
          <w:szCs w:val="22"/>
        </w:rPr>
      </w:pPr>
      <w:r>
        <w:rPr>
          <w:rFonts w:ascii="Calibri" w:hAnsi="Calibri"/>
          <w:i w:val="0"/>
          <w:sz w:val="22"/>
          <w:szCs w:val="22"/>
        </w:rPr>
        <w:lastRenderedPageBreak/>
        <w:t>The data set which is not needed in real time is communicated through this mechanism. ETL is used as the middleware for this operation. The following details the jobs with its purpose under this bucket.</w:t>
      </w:r>
    </w:p>
    <w:p w:rsidR="00C75B21" w:rsidRDefault="00C75B21"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RPr="00655AF8"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Pr="00655AF8" w:rsidRDefault="00375AF4" w:rsidP="00C75B21">
            <w:pPr>
              <w:rPr>
                <w:rFonts w:ascii="Calibri" w:hAnsi="Calibri"/>
                <w:b w:val="0"/>
                <w:i/>
                <w:sz w:val="22"/>
                <w:szCs w:val="22"/>
              </w:rPr>
            </w:pPr>
            <w:r w:rsidRPr="00655AF8">
              <w:rPr>
                <w:rFonts w:ascii="Calibri" w:hAnsi="Calibri"/>
                <w:b w:val="0"/>
                <w:i/>
                <w:sz w:val="22"/>
                <w:szCs w:val="22"/>
              </w:rPr>
              <w:t>Entity Name</w:t>
            </w:r>
          </w:p>
        </w:tc>
        <w:tc>
          <w:tcPr>
            <w:tcW w:w="4252"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Purpose</w:t>
            </w:r>
          </w:p>
        </w:tc>
        <w:tc>
          <w:tcPr>
            <w:tcW w:w="1276"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sidRPr="00655AF8">
              <w:rPr>
                <w:rFonts w:ascii="Calibri" w:hAnsi="Calibri"/>
                <w:b w:val="0"/>
                <w:i/>
                <w:sz w:val="22"/>
                <w:szCs w:val="22"/>
              </w:rPr>
              <w:t>Frequency</w:t>
            </w:r>
          </w:p>
        </w:tc>
        <w:tc>
          <w:tcPr>
            <w:tcW w:w="1054" w:type="dxa"/>
          </w:tcPr>
          <w:p w:rsidR="00375AF4" w:rsidRPr="00655AF8"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b w:val="0"/>
                <w:i/>
                <w:sz w:val="22"/>
                <w:szCs w:val="22"/>
              </w:rPr>
            </w:pPr>
            <w:r>
              <w:rPr>
                <w:rFonts w:ascii="Calibri" w:hAnsi="Calibri"/>
                <w:b w:val="0"/>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SAP and push it into MOIC Inbound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 to main MOIC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A360 and push it into PMDB staging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UPC Codes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PMDB staging table to main PMDB table</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from PMDB main tables and push it to PMDB Outbound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Transfer from PMDB Outbound staging tables to MOIC Inbound staging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Product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from MOIC Inbound staging tables 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Buy Upload</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 xml:space="preserve">Extract from MOIC Outbound staging table and push it into SAP through </w:t>
            </w:r>
            <w:proofErr w:type="spellStart"/>
            <w:r>
              <w:rPr>
                <w:rFonts w:ascii="Calibri" w:hAnsi="Calibri"/>
                <w:i w:val="0"/>
                <w:sz w:val="22"/>
                <w:szCs w:val="22"/>
              </w:rPr>
              <w:t>iDOCS</w:t>
            </w:r>
            <w:proofErr w:type="spellEnd"/>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TBD</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bl>
    <w:p w:rsidR="00C75B21" w:rsidRDefault="00C75B21" w:rsidP="00C75B21">
      <w:pPr>
        <w:ind w:left="720"/>
        <w:rPr>
          <w:rFonts w:ascii="Calibri" w:hAnsi="Calibri"/>
          <w:i w:val="0"/>
          <w:sz w:val="22"/>
          <w:szCs w:val="22"/>
        </w:rPr>
      </w:pPr>
    </w:p>
    <w:p w:rsidR="00C75B21" w:rsidRPr="00C75B21" w:rsidRDefault="00C75B21" w:rsidP="00C75B21">
      <w:pPr>
        <w:ind w:left="720"/>
        <w:rPr>
          <w:rFonts w:ascii="Calibri" w:hAnsi="Calibri"/>
          <w:i w:val="0"/>
          <w:sz w:val="22"/>
          <w:szCs w:val="22"/>
        </w:rPr>
      </w:pPr>
    </w:p>
    <w:p w:rsidR="00C75B21" w:rsidRDefault="00C75B21" w:rsidP="00C75B21">
      <w:pPr>
        <w:numPr>
          <w:ilvl w:val="0"/>
          <w:numId w:val="43"/>
        </w:numPr>
        <w:rPr>
          <w:rFonts w:ascii="Calibri" w:hAnsi="Calibri"/>
          <w:i w:val="0"/>
          <w:sz w:val="22"/>
          <w:szCs w:val="22"/>
        </w:rPr>
      </w:pPr>
      <w:r w:rsidRPr="00C75B21">
        <w:rPr>
          <w:rFonts w:ascii="Calibri" w:hAnsi="Calibri"/>
          <w:i w:val="0"/>
          <w:sz w:val="22"/>
          <w:szCs w:val="22"/>
        </w:rPr>
        <w:t>Data communication – through files (JSON)</w:t>
      </w:r>
    </w:p>
    <w:p w:rsidR="00C75B21" w:rsidRDefault="00C75B21" w:rsidP="00C75B21">
      <w:pPr>
        <w:ind w:left="720"/>
        <w:rPr>
          <w:rFonts w:ascii="Calibri" w:hAnsi="Calibri"/>
          <w:i w:val="0"/>
          <w:sz w:val="22"/>
          <w:szCs w:val="22"/>
        </w:rPr>
      </w:pPr>
      <w:r>
        <w:rPr>
          <w:rFonts w:ascii="Calibri" w:hAnsi="Calibri"/>
          <w:i w:val="0"/>
          <w:sz w:val="22"/>
          <w:szCs w:val="22"/>
        </w:rPr>
        <w:t>The data set which could be needed in near to real time is communicated through this mechanism. ESB is used as the middleware for this operation.</w:t>
      </w:r>
    </w:p>
    <w:p w:rsidR="00655AF8" w:rsidRDefault="00655AF8" w:rsidP="00C75B21">
      <w:pPr>
        <w:ind w:left="720"/>
        <w:rPr>
          <w:rFonts w:ascii="Calibri" w:hAnsi="Calibri"/>
          <w:i w:val="0"/>
          <w:sz w:val="22"/>
          <w:szCs w:val="22"/>
        </w:rPr>
      </w:pPr>
    </w:p>
    <w:tbl>
      <w:tblPr>
        <w:tblStyle w:val="TableClassic3"/>
        <w:tblW w:w="0" w:type="auto"/>
        <w:tblInd w:w="720" w:type="dxa"/>
        <w:tblLook w:val="04A0" w:firstRow="1" w:lastRow="0" w:firstColumn="1" w:lastColumn="0" w:noHBand="0" w:noVBand="1"/>
      </w:tblPr>
      <w:tblGrid>
        <w:gridCol w:w="1940"/>
        <w:gridCol w:w="4252"/>
        <w:gridCol w:w="1276"/>
        <w:gridCol w:w="1054"/>
      </w:tblGrid>
      <w:tr w:rsidR="00375AF4" w:rsidTr="0037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sz w:val="22"/>
                <w:szCs w:val="22"/>
              </w:rPr>
            </w:pPr>
            <w:r>
              <w:rPr>
                <w:rFonts w:ascii="Calibri" w:hAnsi="Calibri"/>
                <w:i/>
                <w:sz w:val="22"/>
                <w:szCs w:val="22"/>
              </w:rPr>
              <w:t>Entity Name</w:t>
            </w:r>
          </w:p>
        </w:tc>
        <w:tc>
          <w:tcPr>
            <w:tcW w:w="4252"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Purpose</w:t>
            </w:r>
          </w:p>
        </w:tc>
        <w:tc>
          <w:tcPr>
            <w:tcW w:w="1276"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Frequency</w:t>
            </w:r>
          </w:p>
        </w:tc>
        <w:tc>
          <w:tcPr>
            <w:tcW w:w="1054" w:type="dxa"/>
          </w:tcPr>
          <w:p w:rsidR="00375AF4" w:rsidRDefault="00375AF4" w:rsidP="00C75B21">
            <w:pPr>
              <w:cnfStyle w:val="100000000000" w:firstRow="1" w:lastRow="0" w:firstColumn="0" w:lastColumn="0" w:oddVBand="0" w:evenVBand="0" w:oddHBand="0" w:evenHBand="0" w:firstRowFirstColumn="0" w:firstRowLastColumn="0" w:lastRowFirstColumn="0" w:lastRowLastColumn="0"/>
              <w:rPr>
                <w:rFonts w:ascii="Calibri" w:hAnsi="Calibri"/>
                <w:i/>
                <w:sz w:val="22"/>
                <w:szCs w:val="22"/>
              </w:rPr>
            </w:pPr>
            <w:r>
              <w:rPr>
                <w:rFonts w:ascii="Calibri" w:hAnsi="Calibri"/>
                <w:i/>
                <w:sz w:val="22"/>
                <w:szCs w:val="22"/>
              </w:rPr>
              <w:t>Load</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Orders from Joor and pass it to MOIC</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Sales Orders</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Orders JSON into main MOIC tables</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Twice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Full</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Extract Customer data from MOIC main tables into JSON for sending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r w:rsidR="00375AF4" w:rsidTr="00375AF4">
        <w:tc>
          <w:tcPr>
            <w:cnfStyle w:val="001000000000" w:firstRow="0" w:lastRow="0" w:firstColumn="1" w:lastColumn="0" w:oddVBand="0" w:evenVBand="0" w:oddHBand="0" w:evenHBand="0" w:firstRowFirstColumn="0" w:firstRowLastColumn="0" w:lastRowFirstColumn="0" w:lastRowLastColumn="0"/>
            <w:tcW w:w="1940" w:type="dxa"/>
          </w:tcPr>
          <w:p w:rsidR="00375AF4" w:rsidRDefault="00375AF4" w:rsidP="00C75B21">
            <w:pPr>
              <w:rPr>
                <w:rFonts w:ascii="Calibri" w:hAnsi="Calibri"/>
                <w:i w:val="0"/>
                <w:sz w:val="22"/>
                <w:szCs w:val="22"/>
              </w:rPr>
            </w:pPr>
            <w:r>
              <w:rPr>
                <w:rFonts w:ascii="Calibri" w:hAnsi="Calibri"/>
                <w:i w:val="0"/>
                <w:sz w:val="22"/>
                <w:szCs w:val="22"/>
              </w:rPr>
              <w:t>Customer Master</w:t>
            </w:r>
          </w:p>
        </w:tc>
        <w:tc>
          <w:tcPr>
            <w:tcW w:w="4252"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Process the Customers JSON to Joor</w:t>
            </w:r>
          </w:p>
        </w:tc>
        <w:tc>
          <w:tcPr>
            <w:tcW w:w="1276"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Once</w:t>
            </w:r>
          </w:p>
        </w:tc>
        <w:tc>
          <w:tcPr>
            <w:tcW w:w="1054" w:type="dxa"/>
          </w:tcPr>
          <w:p w:rsidR="00375AF4" w:rsidRDefault="00375AF4" w:rsidP="00C75B21">
            <w:pPr>
              <w:cnfStyle w:val="000000000000" w:firstRow="0" w:lastRow="0" w:firstColumn="0" w:lastColumn="0" w:oddVBand="0" w:evenVBand="0" w:oddHBand="0" w:evenHBand="0" w:firstRowFirstColumn="0" w:firstRowLastColumn="0" w:lastRowFirstColumn="0" w:lastRowLastColumn="0"/>
              <w:rPr>
                <w:rFonts w:ascii="Calibri" w:hAnsi="Calibri"/>
                <w:i w:val="0"/>
                <w:sz w:val="22"/>
                <w:szCs w:val="22"/>
              </w:rPr>
            </w:pPr>
            <w:r>
              <w:rPr>
                <w:rFonts w:ascii="Calibri" w:hAnsi="Calibri"/>
                <w:i w:val="0"/>
                <w:sz w:val="22"/>
                <w:szCs w:val="22"/>
              </w:rPr>
              <w:t>Delta</w:t>
            </w:r>
          </w:p>
        </w:tc>
      </w:tr>
    </w:tbl>
    <w:p w:rsidR="00655AF8" w:rsidRPr="00C75B21" w:rsidRDefault="00655AF8" w:rsidP="00C75B21">
      <w:pPr>
        <w:ind w:left="720"/>
        <w:rPr>
          <w:rFonts w:ascii="Calibri" w:hAnsi="Calibri"/>
          <w:i w:val="0"/>
          <w:sz w:val="22"/>
          <w:szCs w:val="22"/>
        </w:rPr>
      </w:pPr>
    </w:p>
    <w:p w:rsidR="00F32027" w:rsidRDefault="00F32027" w:rsidP="00F32027">
      <w:pPr>
        <w:rPr>
          <w:rFonts w:ascii="Calibri" w:hAnsi="Calibri"/>
          <w:i w:val="0"/>
        </w:rPr>
      </w:pPr>
    </w:p>
    <w:p w:rsidR="001B4D62" w:rsidRDefault="001B4D62" w:rsidP="001B4D62">
      <w:pPr>
        <w:pStyle w:val="Heading2"/>
        <w:tabs>
          <w:tab w:val="left" w:pos="720"/>
        </w:tabs>
        <w:rPr>
          <w:rFonts w:ascii="Calibri" w:hAnsi="Calibri"/>
          <w:sz w:val="22"/>
          <w:szCs w:val="22"/>
        </w:rPr>
      </w:pPr>
      <w:bookmarkStart w:id="16" w:name="_Toc65178009"/>
      <w:r>
        <w:rPr>
          <w:rFonts w:ascii="Calibri" w:hAnsi="Calibri"/>
          <w:sz w:val="22"/>
          <w:szCs w:val="22"/>
        </w:rPr>
        <w:t>Lookup / Default Tables used in MOIC</w:t>
      </w:r>
      <w:bookmarkEnd w:id="16"/>
    </w:p>
    <w:p w:rsidR="001B4D62" w:rsidRDefault="001B4D62" w:rsidP="001B4D62">
      <w:pPr>
        <w:rPr>
          <w:i w:val="0"/>
        </w:rPr>
      </w:pPr>
    </w:p>
    <w:p w:rsidR="001B4D62" w:rsidRPr="003A5A27" w:rsidRDefault="001B4D62" w:rsidP="003A5A27">
      <w:pPr>
        <w:rPr>
          <w:rFonts w:ascii="Calibri" w:hAnsi="Calibri"/>
          <w:i w:val="0"/>
          <w:sz w:val="22"/>
          <w:szCs w:val="22"/>
        </w:rPr>
      </w:pPr>
      <w:r w:rsidRPr="003A5A27">
        <w:rPr>
          <w:rFonts w:ascii="Calibri" w:hAnsi="Calibri"/>
          <w:i w:val="0"/>
          <w:sz w:val="22"/>
          <w:szCs w:val="22"/>
        </w:rPr>
        <w:t>Listed below are the lookup / default tables</w:t>
      </w:r>
      <w:r w:rsidR="003A5A27" w:rsidRPr="003A5A27">
        <w:rPr>
          <w:rFonts w:ascii="Calibri" w:hAnsi="Calibri"/>
          <w:i w:val="0"/>
          <w:sz w:val="22"/>
          <w:szCs w:val="22"/>
        </w:rPr>
        <w:t xml:space="preserve"> with values</w:t>
      </w:r>
      <w:r w:rsidRPr="003A5A27">
        <w:rPr>
          <w:rFonts w:ascii="Calibri" w:hAnsi="Calibri"/>
          <w:i w:val="0"/>
          <w:sz w:val="22"/>
          <w:szCs w:val="22"/>
        </w:rPr>
        <w:t xml:space="preserve"> used in MOIC.</w:t>
      </w:r>
    </w:p>
    <w:p w:rsidR="001B4D62" w:rsidRPr="003A5A27" w:rsidRDefault="001B4D62" w:rsidP="003A5A27">
      <w:pPr>
        <w:ind w:left="720"/>
        <w:rPr>
          <w:rFonts w:ascii="Calibri" w:hAnsi="Calibri"/>
          <w:i w:val="0"/>
          <w:sz w:val="22"/>
          <w:szCs w:val="22"/>
        </w:rPr>
      </w:pPr>
    </w:p>
    <w:p w:rsidR="001B4D62" w:rsidRPr="003A5A27" w:rsidRDefault="003A5A27" w:rsidP="003A5A27">
      <w:pPr>
        <w:numPr>
          <w:ilvl w:val="0"/>
          <w:numId w:val="43"/>
        </w:numPr>
        <w:rPr>
          <w:rFonts w:ascii="Calibri" w:hAnsi="Calibri"/>
          <w:i w:val="0"/>
          <w:sz w:val="22"/>
          <w:szCs w:val="22"/>
        </w:rPr>
      </w:pPr>
      <w:r w:rsidRPr="003A5A27">
        <w:rPr>
          <w:rFonts w:ascii="Calibri" w:hAnsi="Calibri"/>
          <w:i w:val="0"/>
          <w:sz w:val="22"/>
          <w:szCs w:val="22"/>
        </w:rPr>
        <w:t>Channel (Used at the filter level)</w:t>
      </w:r>
    </w:p>
    <w:p w:rsidR="003A5A27" w:rsidRPr="003A5A27" w:rsidRDefault="003A5A27" w:rsidP="003A5A27">
      <w:pPr>
        <w:ind w:left="720"/>
        <w:rPr>
          <w:rFonts w:ascii="Calibri" w:hAnsi="Calibri"/>
          <w:i w:val="0"/>
          <w:sz w:val="22"/>
          <w:szCs w:val="22"/>
        </w:rPr>
      </w:pP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Domestic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EMEA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KDF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SEA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China TR Wholesale</w:t>
      </w:r>
    </w:p>
    <w:p w:rsidR="003A5A27" w:rsidRPr="003A5A27" w:rsidRDefault="003A5A27" w:rsidP="003A5A27">
      <w:pPr>
        <w:numPr>
          <w:ilvl w:val="1"/>
          <w:numId w:val="43"/>
        </w:numPr>
        <w:rPr>
          <w:rFonts w:ascii="Calibri" w:hAnsi="Calibri"/>
          <w:i w:val="0"/>
          <w:sz w:val="22"/>
          <w:szCs w:val="22"/>
        </w:rPr>
      </w:pPr>
      <w:r w:rsidRPr="003A5A27">
        <w:rPr>
          <w:rFonts w:ascii="Calibri" w:hAnsi="Calibri"/>
          <w:i w:val="0"/>
          <w:sz w:val="22"/>
          <w:szCs w:val="22"/>
        </w:rPr>
        <w:t>Off Price Wholesale</w:t>
      </w:r>
    </w:p>
    <w:p w:rsidR="001B4D62" w:rsidRDefault="001B4D62" w:rsidP="00F32027">
      <w:pPr>
        <w:rPr>
          <w:rFonts w:ascii="Calibri" w:hAnsi="Calibri"/>
          <w:i w:val="0"/>
        </w:rPr>
      </w:pPr>
    </w:p>
    <w:p w:rsidR="001B4D62" w:rsidRPr="003A5A27" w:rsidRDefault="003A5A27" w:rsidP="00F320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F320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3A5A27" w:rsidRDefault="003A5A27" w:rsidP="003A5A27">
      <w:pPr>
        <w:numPr>
          <w:ilvl w:val="0"/>
          <w:numId w:val="43"/>
        </w:numPr>
        <w:rPr>
          <w:rFonts w:ascii="Calibri" w:hAnsi="Calibri"/>
          <w:i w:val="0"/>
          <w:sz w:val="22"/>
          <w:szCs w:val="22"/>
        </w:rPr>
      </w:pPr>
      <w:r>
        <w:rPr>
          <w:rFonts w:ascii="Calibri" w:hAnsi="Calibri"/>
          <w:i w:val="0"/>
          <w:sz w:val="22"/>
          <w:szCs w:val="22"/>
        </w:rPr>
        <w:t>Segment (Used at customer level)</w:t>
      </w:r>
    </w:p>
    <w:p w:rsidR="003A5A27" w:rsidRDefault="003A5A27" w:rsidP="003A5A27">
      <w:pPr>
        <w:ind w:left="720"/>
        <w:rPr>
          <w:rFonts w:ascii="Calibri" w:hAnsi="Calibri"/>
          <w:i w:val="0"/>
          <w:sz w:val="22"/>
          <w:szCs w:val="22"/>
        </w:rPr>
      </w:pPr>
    </w:p>
    <w:p w:rsidR="003A5A27" w:rsidRDefault="003A5A27" w:rsidP="003A5A27">
      <w:pPr>
        <w:numPr>
          <w:ilvl w:val="1"/>
          <w:numId w:val="43"/>
        </w:numPr>
        <w:rPr>
          <w:rFonts w:ascii="Calibri" w:hAnsi="Calibri"/>
          <w:i w:val="0"/>
          <w:sz w:val="22"/>
          <w:szCs w:val="22"/>
        </w:rPr>
      </w:pPr>
      <w:r>
        <w:rPr>
          <w:rFonts w:ascii="Calibri" w:hAnsi="Calibri"/>
          <w:i w:val="0"/>
          <w:sz w:val="22"/>
          <w:szCs w:val="22"/>
        </w:rPr>
        <w:t>ECM</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w:t>
      </w:r>
    </w:p>
    <w:p w:rsidR="003A5A27" w:rsidRDefault="003A5A27" w:rsidP="003A5A27">
      <w:pPr>
        <w:numPr>
          <w:ilvl w:val="1"/>
          <w:numId w:val="43"/>
        </w:numPr>
        <w:rPr>
          <w:rFonts w:ascii="Calibri" w:hAnsi="Calibri"/>
          <w:i w:val="0"/>
          <w:sz w:val="22"/>
          <w:szCs w:val="22"/>
        </w:rPr>
      </w:pPr>
      <w:r>
        <w:rPr>
          <w:rFonts w:ascii="Calibri" w:hAnsi="Calibri"/>
          <w:i w:val="0"/>
          <w:sz w:val="22"/>
          <w:szCs w:val="22"/>
        </w:rPr>
        <w:t>RTLP</w:t>
      </w:r>
    </w:p>
    <w:p w:rsidR="003A5A27" w:rsidRDefault="003A5A27" w:rsidP="003A5A27">
      <w:pPr>
        <w:numPr>
          <w:ilvl w:val="1"/>
          <w:numId w:val="43"/>
        </w:numPr>
        <w:rPr>
          <w:rFonts w:ascii="Calibri" w:hAnsi="Calibri"/>
          <w:i w:val="0"/>
          <w:sz w:val="22"/>
          <w:szCs w:val="22"/>
        </w:rPr>
      </w:pPr>
      <w:r>
        <w:rPr>
          <w:rFonts w:ascii="Calibri" w:hAnsi="Calibri"/>
          <w:i w:val="0"/>
          <w:sz w:val="22"/>
          <w:szCs w:val="22"/>
        </w:rPr>
        <w:t>WHS</w:t>
      </w:r>
    </w:p>
    <w:p w:rsidR="003A5A27" w:rsidRDefault="003A5A27" w:rsidP="003A5A27">
      <w:pPr>
        <w:numPr>
          <w:ilvl w:val="1"/>
          <w:numId w:val="43"/>
        </w:numPr>
        <w:rPr>
          <w:rFonts w:ascii="Calibri" w:hAnsi="Calibri"/>
          <w:i w:val="0"/>
          <w:sz w:val="22"/>
          <w:szCs w:val="22"/>
        </w:rPr>
      </w:pPr>
      <w:r>
        <w:rPr>
          <w:rFonts w:ascii="Calibri" w:hAnsi="Calibri"/>
          <w:i w:val="0"/>
          <w:sz w:val="22"/>
          <w:szCs w:val="22"/>
        </w:rPr>
        <w:t>RTO</w:t>
      </w:r>
    </w:p>
    <w:p w:rsidR="003A5A27" w:rsidRDefault="003A5A27" w:rsidP="003A5A27">
      <w:pPr>
        <w:numPr>
          <w:ilvl w:val="1"/>
          <w:numId w:val="43"/>
        </w:numPr>
        <w:rPr>
          <w:rFonts w:ascii="Calibri" w:hAnsi="Calibri"/>
          <w:i w:val="0"/>
          <w:sz w:val="22"/>
          <w:szCs w:val="22"/>
        </w:rPr>
      </w:pPr>
      <w:r>
        <w:rPr>
          <w:rFonts w:ascii="Calibri" w:hAnsi="Calibri"/>
          <w:i w:val="0"/>
          <w:sz w:val="22"/>
          <w:szCs w:val="22"/>
        </w:rPr>
        <w:t>INS</w:t>
      </w:r>
    </w:p>
    <w:p w:rsidR="003A5A27" w:rsidRPr="003A5A27" w:rsidRDefault="003A5A27" w:rsidP="003A5A27">
      <w:pPr>
        <w:ind w:left="1440"/>
        <w:rPr>
          <w:rFonts w:ascii="Calibri" w:hAnsi="Calibri"/>
          <w:i w:val="0"/>
          <w:sz w:val="22"/>
          <w:szCs w:val="22"/>
        </w:rPr>
      </w:pPr>
    </w:p>
    <w:p w:rsidR="003A5A27" w:rsidRPr="003A5A27" w:rsidRDefault="003A5A27" w:rsidP="003A5A2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3A5A27" w:rsidP="003A5A2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A72247" w:rsidRDefault="00A72247" w:rsidP="00A72247">
      <w:pPr>
        <w:numPr>
          <w:ilvl w:val="0"/>
          <w:numId w:val="43"/>
        </w:numPr>
        <w:rPr>
          <w:rFonts w:ascii="Calibri" w:hAnsi="Calibri"/>
          <w:i w:val="0"/>
          <w:sz w:val="22"/>
          <w:szCs w:val="22"/>
        </w:rPr>
      </w:pPr>
      <w:r>
        <w:rPr>
          <w:rFonts w:ascii="Calibri" w:hAnsi="Calibri"/>
          <w:i w:val="0"/>
          <w:sz w:val="22"/>
          <w:szCs w:val="22"/>
        </w:rPr>
        <w:t>Currency Conversion (Used for currency conversion)</w:t>
      </w:r>
    </w:p>
    <w:p w:rsidR="00A72247" w:rsidRDefault="00A72247" w:rsidP="00A72247">
      <w:pPr>
        <w:ind w:left="720"/>
        <w:rPr>
          <w:rFonts w:ascii="Calibri" w:hAnsi="Calibri"/>
          <w:i w:val="0"/>
          <w:sz w:val="22"/>
          <w:szCs w:val="22"/>
        </w:rPr>
      </w:pPr>
    </w:p>
    <w:p w:rsidR="00A72247" w:rsidRDefault="00A72247" w:rsidP="00A72247">
      <w:pPr>
        <w:numPr>
          <w:ilvl w:val="1"/>
          <w:numId w:val="43"/>
        </w:numPr>
        <w:rPr>
          <w:rFonts w:ascii="Calibri" w:hAnsi="Calibri"/>
          <w:i w:val="0"/>
          <w:sz w:val="22"/>
          <w:szCs w:val="22"/>
        </w:rPr>
      </w:pPr>
      <w:r>
        <w:rPr>
          <w:rFonts w:ascii="Calibri" w:hAnsi="Calibri"/>
          <w:i w:val="0"/>
          <w:sz w:val="22"/>
          <w:szCs w:val="22"/>
        </w:rPr>
        <w:t>EUR</w:t>
      </w:r>
      <w:r w:rsidR="00C7648D">
        <w:rPr>
          <w:rFonts w:ascii="Calibri" w:hAnsi="Calibri"/>
          <w:i w:val="0"/>
          <w:sz w:val="22"/>
          <w:szCs w:val="22"/>
        </w:rPr>
        <w:t xml:space="preserve"> : 1.2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CAD</w:t>
      </w:r>
      <w:r w:rsidR="00C7648D">
        <w:rPr>
          <w:rFonts w:ascii="Calibri" w:hAnsi="Calibri"/>
          <w:i w:val="0"/>
          <w:sz w:val="22"/>
          <w:szCs w:val="22"/>
        </w:rPr>
        <w:t xml:space="preserve"> : 0.79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JPY</w:t>
      </w:r>
      <w:r w:rsidR="00C7648D">
        <w:rPr>
          <w:rFonts w:ascii="Calibri" w:hAnsi="Calibri"/>
          <w:i w:val="0"/>
          <w:sz w:val="22"/>
          <w:szCs w:val="22"/>
        </w:rPr>
        <w:t xml:space="preserve"> : 0.0095 USD</w:t>
      </w:r>
    </w:p>
    <w:p w:rsidR="00A72247" w:rsidRDefault="00A72247" w:rsidP="00A72247">
      <w:pPr>
        <w:numPr>
          <w:ilvl w:val="1"/>
          <w:numId w:val="43"/>
        </w:numPr>
        <w:rPr>
          <w:rFonts w:ascii="Calibri" w:hAnsi="Calibri"/>
          <w:i w:val="0"/>
          <w:sz w:val="22"/>
          <w:szCs w:val="22"/>
        </w:rPr>
      </w:pPr>
      <w:r>
        <w:rPr>
          <w:rFonts w:ascii="Calibri" w:hAnsi="Calibri"/>
          <w:i w:val="0"/>
          <w:sz w:val="22"/>
          <w:szCs w:val="22"/>
        </w:rPr>
        <w:t>GBP</w:t>
      </w:r>
      <w:r w:rsidR="00C7648D">
        <w:rPr>
          <w:rFonts w:ascii="Calibri" w:hAnsi="Calibri"/>
          <w:i w:val="0"/>
          <w:sz w:val="22"/>
          <w:szCs w:val="22"/>
        </w:rPr>
        <w:t xml:space="preserve"> : 1.41 USD</w:t>
      </w:r>
    </w:p>
    <w:p w:rsidR="00A72247" w:rsidRPr="00A72247" w:rsidRDefault="00C7648D" w:rsidP="00A72247">
      <w:pPr>
        <w:numPr>
          <w:ilvl w:val="1"/>
          <w:numId w:val="43"/>
        </w:numPr>
        <w:rPr>
          <w:rFonts w:ascii="Calibri" w:hAnsi="Calibri"/>
          <w:i w:val="0"/>
          <w:sz w:val="22"/>
          <w:szCs w:val="22"/>
        </w:rPr>
      </w:pPr>
      <w:r>
        <w:rPr>
          <w:rFonts w:ascii="Calibri" w:hAnsi="Calibri"/>
          <w:i w:val="0"/>
          <w:sz w:val="22"/>
          <w:szCs w:val="22"/>
        </w:rPr>
        <w:t>CHF : 1.11 USD</w:t>
      </w:r>
    </w:p>
    <w:p w:rsidR="00A72247" w:rsidRPr="003A5A27" w:rsidRDefault="00A72247" w:rsidP="00A72247">
      <w:pPr>
        <w:ind w:left="1440"/>
        <w:rPr>
          <w:rFonts w:ascii="Calibri" w:hAnsi="Calibri"/>
          <w:i w:val="0"/>
          <w:sz w:val="22"/>
          <w:szCs w:val="22"/>
        </w:rPr>
      </w:pPr>
    </w:p>
    <w:p w:rsidR="00A72247" w:rsidRPr="003A5A27" w:rsidRDefault="00A72247" w:rsidP="00A72247">
      <w:pPr>
        <w:rPr>
          <w:rFonts w:ascii="Calibri" w:hAnsi="Calibri"/>
          <w:i w:val="0"/>
          <w:sz w:val="22"/>
          <w:szCs w:val="22"/>
        </w:rPr>
      </w:pPr>
      <w:r w:rsidRPr="003A5A27">
        <w:rPr>
          <w:rFonts w:ascii="Calibri" w:hAnsi="Calibri"/>
          <w:i w:val="0"/>
          <w:sz w:val="22"/>
          <w:szCs w:val="22"/>
        </w:rPr>
        <w:t>Note 1: This table is pre-populated in MOIC main schema.</w:t>
      </w:r>
    </w:p>
    <w:p w:rsidR="003A5A27" w:rsidRDefault="00A72247" w:rsidP="00A72247">
      <w:pPr>
        <w:rPr>
          <w:rFonts w:ascii="Calibri" w:hAnsi="Calibri"/>
          <w:i w:val="0"/>
          <w:sz w:val="22"/>
          <w:szCs w:val="22"/>
        </w:rPr>
      </w:pPr>
      <w:r w:rsidRPr="003A5A27">
        <w:rPr>
          <w:rFonts w:ascii="Calibri" w:hAnsi="Calibri"/>
          <w:i w:val="0"/>
          <w:sz w:val="22"/>
          <w:szCs w:val="22"/>
        </w:rPr>
        <w:t>Note 2: There is no user interface to perform CRUD operation on this table. This has to be managed through Support team.</w:t>
      </w:r>
    </w:p>
    <w:p w:rsidR="003A5A27" w:rsidRDefault="003A5A27" w:rsidP="00F32027">
      <w:pPr>
        <w:rPr>
          <w:rFonts w:ascii="Calibri" w:hAnsi="Calibri"/>
          <w:i w:val="0"/>
          <w:sz w:val="22"/>
          <w:szCs w:val="22"/>
        </w:rPr>
      </w:pPr>
    </w:p>
    <w:p w:rsidR="00677BC8" w:rsidRDefault="00677BC8" w:rsidP="00F32027">
      <w:pPr>
        <w:rPr>
          <w:rFonts w:ascii="Calibri" w:hAnsi="Calibri"/>
          <w:i w:val="0"/>
        </w:rPr>
      </w:pPr>
    </w:p>
    <w:p w:rsidR="00677BC8" w:rsidRDefault="00677BC8" w:rsidP="00677BC8">
      <w:pPr>
        <w:pStyle w:val="Heading2"/>
        <w:tabs>
          <w:tab w:val="left" w:pos="720"/>
        </w:tabs>
        <w:rPr>
          <w:rFonts w:ascii="Calibri" w:hAnsi="Calibri"/>
          <w:sz w:val="22"/>
          <w:szCs w:val="22"/>
        </w:rPr>
      </w:pPr>
      <w:bookmarkStart w:id="17" w:name="_Toc65178010"/>
      <w:r>
        <w:rPr>
          <w:rFonts w:ascii="Calibri" w:hAnsi="Calibri"/>
          <w:sz w:val="22"/>
          <w:szCs w:val="22"/>
        </w:rPr>
        <w:t>Rules</w:t>
      </w:r>
      <w:bookmarkEnd w:id="17"/>
    </w:p>
    <w:p w:rsidR="00677BC8" w:rsidRDefault="00677BC8" w:rsidP="00677BC8"/>
    <w:p w:rsidR="00677BC8" w:rsidRDefault="00677BC8" w:rsidP="00677BC8">
      <w:pPr>
        <w:rPr>
          <w:rFonts w:asciiTheme="minorHAnsi" w:hAnsiTheme="minorHAnsi" w:cstheme="minorHAnsi"/>
          <w:i w:val="0"/>
          <w:sz w:val="22"/>
          <w:szCs w:val="22"/>
        </w:rPr>
      </w:pPr>
      <w:r w:rsidRPr="00677BC8">
        <w:rPr>
          <w:rFonts w:asciiTheme="minorHAnsi" w:hAnsiTheme="minorHAnsi" w:cstheme="minorHAnsi"/>
          <w:i w:val="0"/>
          <w:sz w:val="22"/>
          <w:szCs w:val="22"/>
        </w:rPr>
        <w:t>The default rules applicable to MOIC application are listed below.</w:t>
      </w:r>
    </w:p>
    <w:p w:rsidR="00677BC8" w:rsidRDefault="00677BC8" w:rsidP="00677BC8">
      <w:pPr>
        <w:rPr>
          <w:rFonts w:asciiTheme="minorHAnsi" w:hAnsiTheme="minorHAnsi" w:cstheme="minorHAnsi"/>
          <w:i w:val="0"/>
          <w:sz w:val="22"/>
          <w:szCs w:val="22"/>
        </w:rPr>
      </w:pP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landing page when the user hits application URL is the “Overview” page.</w:t>
      </w:r>
    </w:p>
    <w:p w:rsidR="00677BC8" w:rsidRDefault="00677BC8" w:rsidP="00677BC8">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There are two filters (drop down) on almost all screens</w:t>
      </w:r>
      <w:r w:rsidR="00DA46C3">
        <w:rPr>
          <w:rFonts w:asciiTheme="minorHAnsi" w:hAnsiTheme="minorHAnsi" w:cstheme="minorHAnsi"/>
          <w:i w:val="0"/>
          <w:sz w:val="22"/>
          <w:szCs w:val="22"/>
        </w:rPr>
        <w:t>. The first value in the drop down will be selected on the screen by default. The user can select a different value by using the drop downs.</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Fashion Season</w:t>
      </w:r>
    </w:p>
    <w:p w:rsidR="00677BC8" w:rsidRDefault="00677BC8" w:rsidP="00677BC8">
      <w:pPr>
        <w:numPr>
          <w:ilvl w:val="1"/>
          <w:numId w:val="43"/>
        </w:numPr>
        <w:rPr>
          <w:rFonts w:asciiTheme="minorHAnsi" w:hAnsiTheme="minorHAnsi" w:cstheme="minorHAnsi"/>
          <w:i w:val="0"/>
          <w:sz w:val="22"/>
          <w:szCs w:val="22"/>
        </w:rPr>
      </w:pPr>
      <w:r>
        <w:rPr>
          <w:rFonts w:asciiTheme="minorHAnsi" w:hAnsiTheme="minorHAnsi" w:cstheme="minorHAnsi"/>
          <w:i w:val="0"/>
          <w:sz w:val="22"/>
          <w:szCs w:val="22"/>
        </w:rPr>
        <w:t>Channel</w:t>
      </w:r>
    </w:p>
    <w:p w:rsidR="003B4680" w:rsidRDefault="003B4680" w:rsidP="003B4680">
      <w:pPr>
        <w:ind w:left="1440"/>
        <w:rPr>
          <w:rFonts w:asciiTheme="minorHAnsi" w:hAnsiTheme="minorHAnsi" w:cstheme="minorHAnsi"/>
          <w:i w:val="0"/>
          <w:sz w:val="22"/>
          <w:szCs w:val="22"/>
        </w:rPr>
      </w:pPr>
    </w:p>
    <w:p w:rsidR="00DA46C3" w:rsidRDefault="00DA46C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The Channel drop down has a non-channel value called “Corporate”. When “Corporate” is selected in the drop dow</w:t>
      </w:r>
      <w:r w:rsidR="00846767">
        <w:rPr>
          <w:rFonts w:asciiTheme="minorHAnsi" w:hAnsiTheme="minorHAnsi" w:cstheme="minorHAnsi"/>
          <w:i w:val="0"/>
          <w:sz w:val="22"/>
          <w:szCs w:val="22"/>
        </w:rPr>
        <w:t>n, it means select all Channels in all computations on the screen.</w:t>
      </w:r>
    </w:p>
    <w:p w:rsidR="006E0493" w:rsidRDefault="006E0493" w:rsidP="00DA46C3">
      <w:pPr>
        <w:numPr>
          <w:ilvl w:val="0"/>
          <w:numId w:val="43"/>
        </w:numPr>
        <w:rPr>
          <w:rFonts w:asciiTheme="minorHAnsi" w:hAnsiTheme="minorHAnsi" w:cstheme="minorHAnsi"/>
          <w:i w:val="0"/>
          <w:sz w:val="22"/>
          <w:szCs w:val="22"/>
        </w:rPr>
      </w:pPr>
      <w:r>
        <w:rPr>
          <w:rFonts w:asciiTheme="minorHAnsi" w:hAnsiTheme="minorHAnsi" w:cstheme="minorHAnsi"/>
          <w:i w:val="0"/>
          <w:sz w:val="22"/>
          <w:szCs w:val="22"/>
        </w:rPr>
        <w:t xml:space="preserve">All the uploads and downloads will only work if all the validation parameters such as file name, number of columns in the file, sequence of columns, data types of the column are correctly used. </w:t>
      </w:r>
      <w:r w:rsidR="006C4E25">
        <w:rPr>
          <w:rFonts w:asciiTheme="minorHAnsi" w:hAnsiTheme="minorHAnsi" w:cstheme="minorHAnsi"/>
          <w:i w:val="0"/>
          <w:sz w:val="22"/>
          <w:szCs w:val="22"/>
        </w:rPr>
        <w:t>The exact format and details are given in the screens section of this document.</w:t>
      </w:r>
    </w:p>
    <w:p w:rsidR="00F32027" w:rsidRPr="00677BC8" w:rsidRDefault="00F32027" w:rsidP="00677BC8">
      <w:pPr>
        <w:rPr>
          <w:rFonts w:asciiTheme="minorHAnsi" w:hAnsiTheme="minorHAnsi" w:cstheme="minorHAnsi"/>
          <w:i w:val="0"/>
          <w:sz w:val="22"/>
          <w:szCs w:val="22"/>
        </w:rPr>
      </w:pPr>
    </w:p>
    <w:p w:rsidR="007233B5" w:rsidRDefault="00A643FC">
      <w:pPr>
        <w:pStyle w:val="Heading1"/>
        <w:tabs>
          <w:tab w:val="left" w:pos="0"/>
          <w:tab w:val="left" w:pos="1080"/>
        </w:tabs>
        <w:rPr>
          <w:rFonts w:ascii="Calibri" w:hAnsi="Calibri"/>
        </w:rPr>
      </w:pPr>
      <w:bookmarkStart w:id="18" w:name="_Toc65178011"/>
      <w:r>
        <w:rPr>
          <w:rFonts w:ascii="Calibri" w:hAnsi="Calibri"/>
        </w:rPr>
        <w:t>Application - Screens</w:t>
      </w:r>
      <w:bookmarkEnd w:id="18"/>
    </w:p>
    <w:p w:rsidR="007233B5" w:rsidRDefault="007233B5" w:rsidP="007233B5">
      <w:pPr>
        <w:rPr>
          <w:i w:val="0"/>
        </w:rPr>
      </w:pPr>
    </w:p>
    <w:p w:rsidR="000A740B" w:rsidRPr="00F63018" w:rsidRDefault="00DA0AD7" w:rsidP="000A740B">
      <w:pPr>
        <w:pStyle w:val="Heading2"/>
        <w:rPr>
          <w:rFonts w:ascii="Calibri" w:hAnsi="Calibri"/>
          <w:sz w:val="22"/>
          <w:szCs w:val="22"/>
        </w:rPr>
      </w:pPr>
      <w:bookmarkStart w:id="19" w:name="_Toc65178012"/>
      <w:r w:rsidRPr="00F63018">
        <w:rPr>
          <w:rFonts w:ascii="Calibri" w:hAnsi="Calibri"/>
          <w:sz w:val="22"/>
          <w:szCs w:val="22"/>
        </w:rPr>
        <w:t>Launch</w:t>
      </w:r>
      <w:bookmarkEnd w:id="19"/>
    </w:p>
    <w:p w:rsidR="000A740B" w:rsidRDefault="000A740B" w:rsidP="007233B5">
      <w:pPr>
        <w:rPr>
          <w:rFonts w:ascii="Calibri" w:hAnsi="Calibri"/>
          <w:i w:val="0"/>
        </w:rPr>
      </w:pP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 xml:space="preserve">The user will hit </w:t>
      </w:r>
      <w:hyperlink r:id="rId19" w:history="1">
        <w:r w:rsidRPr="00DA0AD7">
          <w:rPr>
            <w:rStyle w:val="Hyperlink"/>
            <w:rFonts w:asciiTheme="minorHAnsi" w:hAnsiTheme="minorHAnsi" w:cstheme="minorHAnsi"/>
          </w:rPr>
          <w:t>https://myapps.microsoft.com</w:t>
        </w:r>
      </w:hyperlink>
      <w:r w:rsidRPr="00DA0AD7">
        <w:rPr>
          <w:rFonts w:asciiTheme="minorHAnsi" w:hAnsiTheme="minorHAnsi" w:cstheme="minorHAnsi"/>
        </w:rPr>
        <w:t>  by entering his Tapestry Email address and Password</w:t>
      </w:r>
      <w:r>
        <w:rPr>
          <w:rFonts w:asciiTheme="minorHAnsi" w:hAnsiTheme="minorHAnsi" w:cstheme="minorHAnsi"/>
        </w:rPr>
        <w:t>.</w:t>
      </w:r>
    </w:p>
    <w:p w:rsidR="00DA0AD7" w:rsidRDefault="00DA0AD7" w:rsidP="00DA0AD7">
      <w:pPr>
        <w:pStyle w:val="ListParagraph"/>
        <w:numPr>
          <w:ilvl w:val="0"/>
          <w:numId w:val="45"/>
        </w:numPr>
        <w:rPr>
          <w:rFonts w:asciiTheme="minorHAnsi" w:hAnsiTheme="minorHAnsi" w:cstheme="minorHAnsi"/>
        </w:rPr>
      </w:pPr>
      <w:r w:rsidRPr="00DA0AD7">
        <w:rPr>
          <w:rFonts w:asciiTheme="minorHAnsi" w:hAnsiTheme="minorHAnsi" w:cstheme="minorHAnsi"/>
        </w:rPr>
        <w:t>Once the user is logged in, he would see the below icon in his dashboard</w:t>
      </w:r>
      <w:r>
        <w:rPr>
          <w:rFonts w:asciiTheme="minorHAnsi" w:hAnsiTheme="minorHAnsi" w:cstheme="minorHAnsi"/>
        </w:rPr>
        <w:t>.</w:t>
      </w:r>
    </w:p>
    <w:p w:rsidR="00DA0AD7" w:rsidRDefault="00DA0AD7" w:rsidP="00DA0AD7">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1600200" cy="12747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png"/>
                    <pic:cNvPicPr/>
                  </pic:nvPicPr>
                  <pic:blipFill>
                    <a:blip r:embed="rId20">
                      <a:extLst>
                        <a:ext uri="{28A0092B-C50C-407E-A947-70E740481C1C}">
                          <a14:useLocalDpi xmlns:a14="http://schemas.microsoft.com/office/drawing/2010/main" val="0"/>
                        </a:ext>
                      </a:extLst>
                    </a:blip>
                    <a:stretch>
                      <a:fillRect/>
                    </a:stretch>
                  </pic:blipFill>
                  <pic:spPr>
                    <a:xfrm>
                      <a:off x="0" y="0"/>
                      <a:ext cx="1600200" cy="1274736"/>
                    </a:xfrm>
                    <a:prstGeom prst="rect">
                      <a:avLst/>
                    </a:prstGeom>
                  </pic:spPr>
                </pic:pic>
              </a:graphicData>
            </a:graphic>
          </wp:inline>
        </w:drawing>
      </w:r>
    </w:p>
    <w:p w:rsidR="00DA0AD7" w:rsidRDefault="00DA0AD7" w:rsidP="00DA0AD7">
      <w:pPr>
        <w:rPr>
          <w:rFonts w:asciiTheme="minorHAnsi" w:hAnsiTheme="minorHAnsi" w:cstheme="minorHAnsi"/>
          <w:i w:val="0"/>
        </w:rPr>
      </w:pPr>
    </w:p>
    <w:p w:rsidR="00DA0AD7" w:rsidRDefault="00DA0AD7" w:rsidP="00DA0AD7">
      <w:pPr>
        <w:pStyle w:val="ListParagraph"/>
        <w:numPr>
          <w:ilvl w:val="0"/>
          <w:numId w:val="46"/>
        </w:numPr>
        <w:rPr>
          <w:rFonts w:asciiTheme="minorHAnsi" w:hAnsiTheme="minorHAnsi" w:cstheme="minorHAnsi"/>
        </w:rPr>
      </w:pPr>
      <w:r w:rsidRPr="00DA0AD7">
        <w:rPr>
          <w:rFonts w:asciiTheme="minorHAnsi" w:hAnsiTheme="minorHAnsi" w:cstheme="minorHAnsi"/>
        </w:rPr>
        <w:t>Clicking this icon, Azure will send the authentica</w:t>
      </w:r>
      <w:r>
        <w:rPr>
          <w:rFonts w:asciiTheme="minorHAnsi" w:hAnsiTheme="minorHAnsi" w:cstheme="minorHAnsi"/>
        </w:rPr>
        <w:t>ted user’s metadata  to MOIC URL</w:t>
      </w:r>
      <w:r w:rsidRPr="00DA0AD7">
        <w:rPr>
          <w:rFonts w:asciiTheme="minorHAnsi" w:hAnsiTheme="minorHAnsi" w:cstheme="minorHAnsi"/>
        </w:rPr>
        <w:t xml:space="preserve"> : </w:t>
      </w:r>
      <w:hyperlink r:id="rId21" w:history="1">
        <w:r w:rsidRPr="00DA0AD7">
          <w:rPr>
            <w:rStyle w:val="Hyperlink"/>
            <w:rFonts w:asciiTheme="minorHAnsi" w:hAnsiTheme="minorHAnsi" w:cstheme="minorHAnsi"/>
          </w:rPr>
          <w:t>https://moicdev.tapestry.com/auth/login</w:t>
        </w:r>
      </w:hyperlink>
    </w:p>
    <w:p w:rsid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MOIC backend (</w:t>
      </w:r>
      <w:proofErr w:type="gramStart"/>
      <w:r>
        <w:rPr>
          <w:rFonts w:asciiTheme="minorHAnsi" w:hAnsiTheme="minorHAnsi" w:cstheme="minorHAnsi"/>
        </w:rPr>
        <w:t>Spring</w:t>
      </w:r>
      <w:proofErr w:type="gramEnd"/>
      <w:r>
        <w:rPr>
          <w:rFonts w:asciiTheme="minorHAnsi" w:hAnsiTheme="minorHAnsi" w:cstheme="minorHAnsi"/>
        </w:rPr>
        <w:t xml:space="preserve"> boot) will read the XML, parse the session token and communicate the same to MOIC front end (Angular).</w:t>
      </w:r>
    </w:p>
    <w:p w:rsidR="00DA0AD7" w:rsidRPr="00DA0AD7" w:rsidRDefault="00DA0AD7" w:rsidP="00DA0AD7">
      <w:pPr>
        <w:pStyle w:val="ListParagraph"/>
        <w:numPr>
          <w:ilvl w:val="0"/>
          <w:numId w:val="46"/>
        </w:numPr>
        <w:rPr>
          <w:rFonts w:asciiTheme="minorHAnsi" w:hAnsiTheme="minorHAnsi" w:cstheme="minorHAnsi"/>
        </w:rPr>
      </w:pPr>
      <w:r>
        <w:rPr>
          <w:rFonts w:asciiTheme="minorHAnsi" w:hAnsiTheme="minorHAnsi" w:cstheme="minorHAnsi"/>
        </w:rPr>
        <w:t>Angular will redirect the user to landing page.</w:t>
      </w:r>
    </w:p>
    <w:p w:rsidR="005A5DB2" w:rsidRDefault="005A5DB2" w:rsidP="007233B5">
      <w:pPr>
        <w:rPr>
          <w:rFonts w:ascii="Calibri" w:hAnsi="Calibri"/>
          <w:i w:val="0"/>
          <w:u w:val="single"/>
        </w:rPr>
      </w:pPr>
    </w:p>
    <w:p w:rsidR="00FB2E73" w:rsidRPr="00F63018" w:rsidRDefault="00FB2E73" w:rsidP="00FB2E73">
      <w:pPr>
        <w:pStyle w:val="Heading2"/>
        <w:rPr>
          <w:rFonts w:ascii="Calibri" w:hAnsi="Calibri"/>
          <w:sz w:val="22"/>
          <w:szCs w:val="22"/>
        </w:rPr>
      </w:pPr>
      <w:bookmarkStart w:id="20" w:name="_Toc65178013"/>
      <w:r w:rsidRPr="00F63018">
        <w:rPr>
          <w:rFonts w:ascii="Calibri" w:hAnsi="Calibri"/>
          <w:sz w:val="22"/>
          <w:szCs w:val="22"/>
        </w:rPr>
        <w:t>Overview Screen</w:t>
      </w:r>
      <w:r w:rsidR="00E1741F">
        <w:rPr>
          <w:rFonts w:ascii="Calibri" w:hAnsi="Calibri"/>
          <w:sz w:val="22"/>
          <w:szCs w:val="22"/>
        </w:rPr>
        <w:t xml:space="preserve"> (Landing Page)</w:t>
      </w:r>
      <w:bookmarkEnd w:id="20"/>
    </w:p>
    <w:p w:rsidR="00FB2E73" w:rsidRDefault="00FB2E73" w:rsidP="00FB2E73"/>
    <w:p w:rsidR="00FB2E73" w:rsidRPr="00E25C42" w:rsidRDefault="000358C7" w:rsidP="00FB2E73">
      <w:pPr>
        <w:rPr>
          <w:rFonts w:asciiTheme="minorHAnsi" w:hAnsiTheme="minorHAnsi" w:cstheme="minorHAnsi"/>
          <w:i w:val="0"/>
          <w:sz w:val="22"/>
          <w:szCs w:val="22"/>
        </w:rPr>
      </w:pPr>
      <w:r w:rsidRPr="00E25C42">
        <w:rPr>
          <w:rFonts w:asciiTheme="minorHAnsi" w:hAnsiTheme="minorHAnsi" w:cstheme="minorHAnsi"/>
          <w:i w:val="0"/>
          <w:sz w:val="22"/>
          <w:szCs w:val="22"/>
        </w:rPr>
        <w:t>The user after getting authenticated from Azure AD will get redirected to this screen which is configured as the landing page for MOIC application.</w:t>
      </w:r>
    </w:p>
    <w:p w:rsidR="000358C7" w:rsidRDefault="000358C7" w:rsidP="00FB2E73">
      <w:pPr>
        <w:rPr>
          <w:rFonts w:asciiTheme="minorHAnsi" w:hAnsiTheme="minorHAnsi" w:cstheme="minorHAnsi"/>
          <w:i w:val="0"/>
        </w:rPr>
      </w:pPr>
    </w:p>
    <w:p w:rsidR="000358C7" w:rsidRPr="000358C7" w:rsidRDefault="00795B29" w:rsidP="00FB2E73">
      <w:pPr>
        <w:rPr>
          <w:rFonts w:asciiTheme="minorHAnsi" w:hAnsiTheme="minorHAnsi" w:cstheme="minorHAnsi"/>
          <w:i w:val="0"/>
        </w:rPr>
      </w:pPr>
      <w:r>
        <w:rPr>
          <w:rFonts w:asciiTheme="minorHAnsi" w:hAnsiTheme="minorHAnsi" w:cstheme="minorHAnsi"/>
          <w:i w:val="0"/>
          <w:noProof/>
          <w:lang w:val="en-IN" w:eastAsia="en-IN"/>
        </w:rPr>
        <mc:AlternateContent>
          <mc:Choice Requires="wps">
            <w:drawing>
              <wp:anchor distT="0" distB="0" distL="114300" distR="114300" simplePos="0" relativeHeight="251666432" behindDoc="0" locked="0" layoutInCell="1" allowOverlap="1" wp14:anchorId="5A87B047" wp14:editId="22826AF0">
                <wp:simplePos x="0" y="0"/>
                <wp:positionH relativeFrom="column">
                  <wp:posOffset>5095875</wp:posOffset>
                </wp:positionH>
                <wp:positionV relativeFrom="paragraph">
                  <wp:posOffset>2788920</wp:posOffset>
                </wp:positionV>
                <wp:extent cx="666750" cy="495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795B29">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401.25pt;margin-top:219.6pt;width:52.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rFfwIAAEwFAAAOAAAAZHJzL2Uyb0RvYy54bWysVMFu2zAMvQ/YPwi6r3ayJF2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" fillcolor="#4f81bd [3204]" strokecolor="#243f60 [1604]" strokeweight="2pt">
                <v:textbox>
                  <w:txbxContent>
                    <w:p w:rsidR="00752552" w:rsidRDefault="00752552" w:rsidP="00795B29">
                      <w:pPr>
                        <w:jc w:val="center"/>
                      </w:pPr>
                      <w:r>
                        <w:t>Section 2</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4384" behindDoc="0" locked="0" layoutInCell="1" allowOverlap="1" wp14:anchorId="5CE03507" wp14:editId="205F2D27">
                <wp:simplePos x="0" y="0"/>
                <wp:positionH relativeFrom="column">
                  <wp:posOffset>4581525</wp:posOffset>
                </wp:positionH>
                <wp:positionV relativeFrom="paragraph">
                  <wp:posOffset>2960370</wp:posOffset>
                </wp:positionV>
                <wp:extent cx="333375" cy="19050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60.75pt;margin-top:233.1pt;width:26.25pt;height: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2336" behindDoc="0" locked="0" layoutInCell="1" allowOverlap="1" wp14:anchorId="7E540250" wp14:editId="77E9AC66">
                <wp:simplePos x="0" y="0"/>
                <wp:positionH relativeFrom="column">
                  <wp:posOffset>942975</wp:posOffset>
                </wp:positionH>
                <wp:positionV relativeFrom="paragraph">
                  <wp:posOffset>2912745</wp:posOffset>
                </wp:positionV>
                <wp:extent cx="363855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63855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74.25pt;margin-top:229.35pt;width:286.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" filled="f" strokecolor="red"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60288" behindDoc="0" locked="0" layoutInCell="1" allowOverlap="1" wp14:anchorId="014D24F8" wp14:editId="078FDEFE">
                <wp:simplePos x="0" y="0"/>
                <wp:positionH relativeFrom="column">
                  <wp:posOffset>5153025</wp:posOffset>
                </wp:positionH>
                <wp:positionV relativeFrom="paragraph">
                  <wp:posOffset>1522095</wp:posOffset>
                </wp:positionV>
                <wp:extent cx="6667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66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795B29">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405.75pt;margin-top:119.85pt;width:5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LgfwIAAEwFAAAOAAAAZHJzL2Uyb0RvYy54bWysVMFu2zAMvQ/YPwi6r3bSJFu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" fillcolor="#4f81bd [3204]" strokecolor="#243f60 [1604]" strokeweight="2pt">
                <v:textbox>
                  <w:txbxContent>
                    <w:p w:rsidR="00752552" w:rsidRDefault="00752552" w:rsidP="00795B29">
                      <w:pPr>
                        <w:jc w:val="center"/>
                      </w:pPr>
                      <w:r>
                        <w:t>Section 1</w:t>
                      </w:r>
                    </w:p>
                  </w:txbxContent>
                </v:textbox>
              </v:rec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9264" behindDoc="0" locked="0" layoutInCell="1" allowOverlap="1" wp14:anchorId="3E642FA2" wp14:editId="24843438">
                <wp:simplePos x="0" y="0"/>
                <wp:positionH relativeFrom="column">
                  <wp:posOffset>4629150</wp:posOffset>
                </wp:positionH>
                <wp:positionV relativeFrom="paragraph">
                  <wp:posOffset>1703070</wp:posOffset>
                </wp:positionV>
                <wp:extent cx="333375" cy="19050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3333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 o:spid="_x0000_s1026" type="#_x0000_t13" style="position:absolute;margin-left:364.5pt;margin-top:134.1pt;width:26.25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" adj="15429" fillcolor="#4f81bd [3204]" strokecolor="#243f60 [1604]" strokeweight="2pt"/>
            </w:pict>
          </mc:Fallback>
        </mc:AlternateContent>
      </w:r>
      <w:r>
        <w:rPr>
          <w:rFonts w:asciiTheme="minorHAnsi" w:hAnsiTheme="minorHAnsi" w:cstheme="minorHAnsi"/>
          <w:i w:val="0"/>
          <w:noProof/>
          <w:lang w:val="en-IN" w:eastAsia="en-IN"/>
        </w:rPr>
        <mc:AlternateContent>
          <mc:Choice Requires="wps">
            <w:drawing>
              <wp:anchor distT="0" distB="0" distL="114300" distR="114300" simplePos="0" relativeHeight="251656191" behindDoc="0" locked="0" layoutInCell="1" allowOverlap="1" wp14:anchorId="57CDAF50" wp14:editId="08CB7645">
                <wp:simplePos x="0" y="0"/>
                <wp:positionH relativeFrom="column">
                  <wp:posOffset>990600</wp:posOffset>
                </wp:positionH>
                <wp:positionV relativeFrom="paragraph">
                  <wp:posOffset>874395</wp:posOffset>
                </wp:positionV>
                <wp:extent cx="3638550" cy="1809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38550" cy="1809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78pt;margin-top:68.85pt;width:286.5pt;height:142.5pt;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" filled="f" strokecolor="red" strokeweight="2pt"/>
            </w:pict>
          </mc:Fallback>
        </mc:AlternateContent>
      </w:r>
      <w:r w:rsidR="000358C7">
        <w:rPr>
          <w:rFonts w:asciiTheme="minorHAnsi" w:hAnsiTheme="minorHAnsi" w:cstheme="minorHAnsi"/>
          <w:i w:val="0"/>
          <w:noProof/>
          <w:lang w:val="en-IN" w:eastAsia="en-IN"/>
        </w:rPr>
        <w:drawing>
          <wp:inline distT="0" distB="0" distL="0" distR="0">
            <wp:extent cx="4714875" cy="3184342"/>
            <wp:effectExtent l="19050" t="19050" r="952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22">
                      <a:extLst>
                        <a:ext uri="{28A0092B-C50C-407E-A947-70E740481C1C}">
                          <a14:useLocalDpi xmlns:a14="http://schemas.microsoft.com/office/drawing/2010/main" val="0"/>
                        </a:ext>
                      </a:extLst>
                    </a:blip>
                    <a:stretch>
                      <a:fillRect/>
                    </a:stretch>
                  </pic:blipFill>
                  <pic:spPr>
                    <a:xfrm>
                      <a:off x="0" y="0"/>
                      <a:ext cx="4725624" cy="3191602"/>
                    </a:xfrm>
                    <a:prstGeom prst="rect">
                      <a:avLst/>
                    </a:prstGeom>
                    <a:ln>
                      <a:solidFill>
                        <a:schemeClr val="tx1"/>
                      </a:solidFill>
                    </a:ln>
                  </pic:spPr>
                </pic:pic>
              </a:graphicData>
            </a:graphic>
          </wp:inline>
        </w:drawing>
      </w:r>
    </w:p>
    <w:p w:rsidR="00FB2E73" w:rsidRPr="00563CEC" w:rsidRDefault="005A2D06" w:rsidP="005A2D06">
      <w:pPr>
        <w:pStyle w:val="ListParagraph"/>
        <w:numPr>
          <w:ilvl w:val="0"/>
          <w:numId w:val="47"/>
        </w:numPr>
        <w:rPr>
          <w:b/>
          <w:u w:val="single"/>
        </w:rPr>
      </w:pPr>
      <w:r w:rsidRPr="00563CEC">
        <w:rPr>
          <w:b/>
        </w:rPr>
        <w:lastRenderedPageBreak/>
        <w:t>Section 1 contains:</w:t>
      </w:r>
    </w:p>
    <w:p w:rsidR="00327980" w:rsidRPr="005A2D06" w:rsidRDefault="00327980" w:rsidP="00327980">
      <w:pPr>
        <w:pStyle w:val="ListParagraph"/>
        <w:rPr>
          <w:u w:val="single"/>
        </w:rPr>
      </w:pPr>
    </w:p>
    <w:p w:rsidR="005A2D06" w:rsidRPr="00563CEC" w:rsidRDefault="005A2D06" w:rsidP="005A2D06">
      <w:pPr>
        <w:pStyle w:val="ListParagraph"/>
        <w:numPr>
          <w:ilvl w:val="1"/>
          <w:numId w:val="47"/>
        </w:numPr>
        <w:rPr>
          <w:b/>
          <w:u w:val="single"/>
        </w:rPr>
      </w:pPr>
      <w:r w:rsidRPr="00563CEC">
        <w:rPr>
          <w:b/>
        </w:rPr>
        <w:t>Filter 1: Fashion Season</w:t>
      </w:r>
    </w:p>
    <w:p w:rsidR="005A2D06" w:rsidRPr="005A2D06" w:rsidRDefault="005A2D06" w:rsidP="005A2D06">
      <w:pPr>
        <w:pStyle w:val="ListParagraph"/>
        <w:numPr>
          <w:ilvl w:val="2"/>
          <w:numId w:val="47"/>
        </w:numPr>
        <w:rPr>
          <w:u w:val="single"/>
        </w:rPr>
      </w:pPr>
      <w:r>
        <w:t>This is populated with Season Names which come from PMDB (Products Data)</w:t>
      </w:r>
    </w:p>
    <w:p w:rsidR="005A2D06" w:rsidRPr="005A2D06" w:rsidRDefault="005A2D06"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Filter 2: Channel</w:t>
      </w:r>
    </w:p>
    <w:p w:rsidR="005A2D06" w:rsidRPr="00791D6E" w:rsidRDefault="005A2D06" w:rsidP="005A2D06">
      <w:pPr>
        <w:pStyle w:val="ListParagraph"/>
        <w:numPr>
          <w:ilvl w:val="2"/>
          <w:numId w:val="47"/>
        </w:numPr>
        <w:rPr>
          <w:u w:val="single"/>
        </w:rPr>
      </w:pPr>
      <w:r>
        <w:t>This is populated with Channels which are pre-populated in the Channel look up table</w:t>
      </w:r>
    </w:p>
    <w:p w:rsidR="00791D6E" w:rsidRPr="005A2D06" w:rsidRDefault="00791D6E" w:rsidP="005A2D06">
      <w:pPr>
        <w:pStyle w:val="ListParagraph"/>
        <w:numPr>
          <w:ilvl w:val="2"/>
          <w:numId w:val="47"/>
        </w:numPr>
        <w:rPr>
          <w:u w:val="single"/>
        </w:rPr>
      </w:pPr>
      <w:r>
        <w:t>Default selection is the first value in the list</w:t>
      </w:r>
    </w:p>
    <w:p w:rsidR="005A2D06" w:rsidRPr="005A2D06" w:rsidRDefault="005A2D06" w:rsidP="005A2D06">
      <w:pPr>
        <w:pStyle w:val="ListParagraph"/>
        <w:ind w:left="2160"/>
        <w:rPr>
          <w:u w:val="single"/>
        </w:rPr>
      </w:pPr>
    </w:p>
    <w:p w:rsidR="005A2D06" w:rsidRPr="00563CEC" w:rsidRDefault="00A8236A" w:rsidP="005A2D06">
      <w:pPr>
        <w:pStyle w:val="ListParagraph"/>
        <w:numPr>
          <w:ilvl w:val="1"/>
          <w:numId w:val="47"/>
        </w:numPr>
        <w:rPr>
          <w:b/>
          <w:u w:val="single"/>
        </w:rPr>
      </w:pPr>
      <w:r>
        <w:rPr>
          <w:b/>
        </w:rPr>
        <w:t>Button: DOWNLOAD ORDER REPORT</w:t>
      </w:r>
    </w:p>
    <w:p w:rsidR="005A2D06" w:rsidRPr="005C4E98" w:rsidRDefault="005A2D06" w:rsidP="005A2D06">
      <w:pPr>
        <w:pStyle w:val="ListParagraph"/>
        <w:numPr>
          <w:ilvl w:val="2"/>
          <w:numId w:val="47"/>
        </w:numPr>
        <w:rPr>
          <w:u w:val="single"/>
        </w:rPr>
      </w:pPr>
      <w:r>
        <w:t xml:space="preserve">Clicking on this button downloads the order data in form of an excel file. </w:t>
      </w:r>
    </w:p>
    <w:p w:rsidR="005C4E98" w:rsidRPr="005C4E98" w:rsidRDefault="005C4E98" w:rsidP="005C4E98">
      <w:pPr>
        <w:pStyle w:val="ListParagraph"/>
        <w:numPr>
          <w:ilvl w:val="2"/>
          <w:numId w:val="47"/>
        </w:numPr>
        <w:rPr>
          <w:u w:val="single"/>
        </w:rPr>
      </w:pPr>
      <w:r>
        <w:t xml:space="preserve">The name of the download file will be “Orders Report” + &lt;&lt;Fashion Season&gt;&gt; selected from the dropdown + &lt;&lt;Channel&gt;&gt; selected from the drop down + date time stamp. </w:t>
      </w:r>
    </w:p>
    <w:p w:rsidR="005C4E98" w:rsidRPr="005A2D06" w:rsidRDefault="005C4E98" w:rsidP="005C4E98">
      <w:pPr>
        <w:pStyle w:val="ListParagraph"/>
        <w:numPr>
          <w:ilvl w:val="2"/>
          <w:numId w:val="47"/>
        </w:numPr>
        <w:rPr>
          <w:u w:val="single"/>
        </w:rPr>
      </w:pPr>
      <w:r>
        <w:t xml:space="preserve">For e.g. </w:t>
      </w:r>
      <w:r w:rsidRPr="005C4E98">
        <w:t xml:space="preserve">Order </w:t>
      </w:r>
      <w:proofErr w:type="spellStart"/>
      <w:r w:rsidRPr="005C4E98">
        <w:t>Report_Fall</w:t>
      </w:r>
      <w:proofErr w:type="spellEnd"/>
      <w:r w:rsidRPr="005C4E98">
        <w:t xml:space="preserve"> 2021_Corporate_24-02-2021 13_35_49</w:t>
      </w:r>
      <w:r>
        <w:t>.xls</w:t>
      </w:r>
    </w:p>
    <w:p w:rsidR="00894168" w:rsidRPr="00894168" w:rsidRDefault="005A2D06" w:rsidP="00894168">
      <w:pPr>
        <w:pStyle w:val="ListParagraph"/>
        <w:numPr>
          <w:ilvl w:val="2"/>
          <w:numId w:val="47"/>
        </w:numPr>
        <w:rPr>
          <w:u w:val="single"/>
        </w:rPr>
      </w:pPr>
      <w:r>
        <w:t xml:space="preserve">The orders will be filtered based on </w:t>
      </w:r>
      <w:r w:rsidR="005C4E98">
        <w:t>the selection in both filters; Fashion S</w:t>
      </w:r>
      <w:r>
        <w:t xml:space="preserve">eason and </w:t>
      </w:r>
      <w:r w:rsidR="005C4E98">
        <w:t>C</w:t>
      </w:r>
      <w:r>
        <w:t>hannel</w:t>
      </w:r>
    </w:p>
    <w:p w:rsidR="005A2D06" w:rsidRPr="005A2D06" w:rsidRDefault="005A2D06" w:rsidP="005A2D06">
      <w:pPr>
        <w:pStyle w:val="ListParagraph"/>
        <w:ind w:left="2160"/>
        <w:rPr>
          <w:u w:val="single"/>
        </w:rPr>
      </w:pPr>
    </w:p>
    <w:p w:rsidR="005A2D06" w:rsidRPr="00563CEC" w:rsidRDefault="005A2D06" w:rsidP="005A2D06">
      <w:pPr>
        <w:pStyle w:val="ListParagraph"/>
        <w:numPr>
          <w:ilvl w:val="1"/>
          <w:numId w:val="47"/>
        </w:numPr>
        <w:rPr>
          <w:b/>
          <w:u w:val="single"/>
        </w:rPr>
      </w:pPr>
      <w:r w:rsidRPr="00563CEC">
        <w:rPr>
          <w:b/>
        </w:rPr>
        <w:t>Table: Data table (Orders data)</w:t>
      </w:r>
    </w:p>
    <w:p w:rsidR="005A2D06" w:rsidRPr="005A2D06" w:rsidRDefault="005A2D06" w:rsidP="005A2D06">
      <w:pPr>
        <w:pStyle w:val="ListParagraph"/>
        <w:numPr>
          <w:ilvl w:val="2"/>
          <w:numId w:val="47"/>
        </w:numPr>
        <w:rPr>
          <w:u w:val="single"/>
        </w:rPr>
      </w:pPr>
      <w:r>
        <w:t>The first column lists all the channels for which there will be orders present in the orders coming from Joor.</w:t>
      </w:r>
    </w:p>
    <w:p w:rsidR="005A2D06" w:rsidRPr="005A2D06" w:rsidRDefault="005A2D06" w:rsidP="005A2D06">
      <w:pPr>
        <w:pStyle w:val="ListParagraph"/>
        <w:numPr>
          <w:ilvl w:val="2"/>
          <w:numId w:val="47"/>
        </w:numPr>
        <w:rPr>
          <w:u w:val="single"/>
        </w:rPr>
      </w:pPr>
      <w:r>
        <w:t>The month colu</w:t>
      </w:r>
      <w:r w:rsidR="004C037F">
        <w:t>mns are derived from the Orders (</w:t>
      </w:r>
      <w:proofErr w:type="spellStart"/>
      <w:r>
        <w:t>date_ship_start</w:t>
      </w:r>
      <w:proofErr w:type="spellEnd"/>
      <w:r w:rsidR="004C037F">
        <w:t>)</w:t>
      </w:r>
      <w:r>
        <w:t xml:space="preserve"> value. </w:t>
      </w:r>
    </w:p>
    <w:p w:rsidR="005A2D06" w:rsidRPr="005A2D06" w:rsidRDefault="005A2D06" w:rsidP="005A2D06">
      <w:pPr>
        <w:pStyle w:val="ListParagraph"/>
        <w:numPr>
          <w:ilvl w:val="2"/>
          <w:numId w:val="47"/>
        </w:numPr>
        <w:rPr>
          <w:u w:val="single"/>
        </w:rPr>
      </w:pPr>
      <w:r>
        <w:t>The numeric values represent the order values for a given month and against the given channel.</w:t>
      </w:r>
    </w:p>
    <w:p w:rsidR="005A2D06" w:rsidRPr="005A2D06" w:rsidRDefault="005A2D06" w:rsidP="005A2D06">
      <w:pPr>
        <w:pStyle w:val="ListParagraph"/>
        <w:numPr>
          <w:ilvl w:val="2"/>
          <w:numId w:val="47"/>
        </w:numPr>
        <w:rPr>
          <w:u w:val="single"/>
        </w:rPr>
      </w:pPr>
      <w:r>
        <w:t>The Total column is just the Sum of orders from all months.</w:t>
      </w:r>
    </w:p>
    <w:p w:rsidR="005A2D06" w:rsidRPr="005A2D06" w:rsidRDefault="005A2D06" w:rsidP="005A2D06">
      <w:pPr>
        <w:pStyle w:val="ListParagraph"/>
        <w:numPr>
          <w:ilvl w:val="2"/>
          <w:numId w:val="47"/>
        </w:numPr>
        <w:rPr>
          <w:u w:val="single"/>
        </w:rPr>
      </w:pPr>
      <w:r>
        <w:t>The Target column displays the Sum of target value set at customer level for a given channel.</w:t>
      </w:r>
    </w:p>
    <w:p w:rsidR="00FB2E73" w:rsidRDefault="00FB2E73" w:rsidP="007233B5">
      <w:pPr>
        <w:rPr>
          <w:rFonts w:ascii="Calibri" w:hAnsi="Calibri"/>
          <w:i w:val="0"/>
          <w:u w:val="single"/>
        </w:rPr>
      </w:pPr>
    </w:p>
    <w:p w:rsidR="00327980" w:rsidRPr="00563CEC" w:rsidRDefault="00327980" w:rsidP="00327980">
      <w:pPr>
        <w:pStyle w:val="ListParagraph"/>
        <w:numPr>
          <w:ilvl w:val="0"/>
          <w:numId w:val="47"/>
        </w:numPr>
        <w:rPr>
          <w:b/>
          <w:u w:val="single"/>
        </w:rPr>
      </w:pPr>
      <w:r w:rsidRPr="00563CEC">
        <w:rPr>
          <w:b/>
        </w:rPr>
        <w:t>Section 2 contains:</w:t>
      </w:r>
    </w:p>
    <w:p w:rsidR="00327980" w:rsidRPr="005A2D06" w:rsidRDefault="00327980" w:rsidP="00327980">
      <w:pPr>
        <w:pStyle w:val="ListParagraph"/>
        <w:rPr>
          <w:u w:val="single"/>
        </w:rPr>
      </w:pPr>
    </w:p>
    <w:p w:rsidR="00327980" w:rsidRPr="00563CEC" w:rsidRDefault="00327980" w:rsidP="00327980">
      <w:pPr>
        <w:pStyle w:val="ListParagraph"/>
        <w:numPr>
          <w:ilvl w:val="1"/>
          <w:numId w:val="47"/>
        </w:numPr>
        <w:rPr>
          <w:b/>
          <w:u w:val="single"/>
        </w:rPr>
      </w:pPr>
      <w:r w:rsidRPr="00563CEC">
        <w:rPr>
          <w:b/>
        </w:rPr>
        <w:t>Filter 1: Fashion Season</w:t>
      </w:r>
    </w:p>
    <w:p w:rsidR="00327980" w:rsidRPr="005A2D06" w:rsidRDefault="00327980" w:rsidP="00327980">
      <w:pPr>
        <w:pStyle w:val="ListParagraph"/>
        <w:numPr>
          <w:ilvl w:val="2"/>
          <w:numId w:val="47"/>
        </w:numPr>
        <w:rPr>
          <w:u w:val="single"/>
        </w:rPr>
      </w:pPr>
      <w:r>
        <w:t>This is populated with Season Names which come from PMDB (Products Data)</w:t>
      </w:r>
    </w:p>
    <w:p w:rsidR="00327980" w:rsidRPr="00F63018" w:rsidRDefault="00327980" w:rsidP="00327980">
      <w:pPr>
        <w:pStyle w:val="ListParagraph"/>
        <w:numPr>
          <w:ilvl w:val="2"/>
          <w:numId w:val="47"/>
        </w:numPr>
        <w:rPr>
          <w:u w:val="single"/>
        </w:rPr>
      </w:pPr>
      <w:r>
        <w:t>Default selection is the first value in the list</w:t>
      </w:r>
      <w:r w:rsidR="00F63018">
        <w:t xml:space="preserve"> (as shown in the snapshot below)</w:t>
      </w:r>
    </w:p>
    <w:p w:rsidR="00F63018" w:rsidRDefault="00F63018" w:rsidP="00F63018">
      <w:pPr>
        <w:pStyle w:val="ListParagraph"/>
        <w:ind w:left="1440"/>
      </w:pPr>
    </w:p>
    <w:p w:rsidR="00F63018" w:rsidRPr="005A2D06" w:rsidRDefault="00F63018" w:rsidP="00F63018">
      <w:pPr>
        <w:pStyle w:val="ListParagraph"/>
        <w:rPr>
          <w:u w:val="single"/>
        </w:rPr>
      </w:pPr>
      <w:r>
        <w:rPr>
          <w:noProof/>
          <w:u w:val="single"/>
          <w:lang w:val="en-IN" w:eastAsia="en-IN"/>
        </w:rPr>
        <w:lastRenderedPageBreak/>
        <w:drawing>
          <wp:inline distT="0" distB="0" distL="0" distR="0" wp14:anchorId="12E6B894" wp14:editId="3843D05C">
            <wp:extent cx="5487166" cy="1086002"/>
            <wp:effectExtent l="19050" t="19050" r="1841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hion Season Filter.png"/>
                    <pic:cNvPicPr/>
                  </pic:nvPicPr>
                  <pic:blipFill>
                    <a:blip r:embed="rId23">
                      <a:extLst>
                        <a:ext uri="{28A0092B-C50C-407E-A947-70E740481C1C}">
                          <a14:useLocalDpi xmlns:a14="http://schemas.microsoft.com/office/drawing/2010/main" val="0"/>
                        </a:ext>
                      </a:extLst>
                    </a:blip>
                    <a:stretch>
                      <a:fillRect/>
                    </a:stretch>
                  </pic:blipFill>
                  <pic:spPr>
                    <a:xfrm>
                      <a:off x="0" y="0"/>
                      <a:ext cx="5487166" cy="1086002"/>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327980" w:rsidP="00327980">
      <w:pPr>
        <w:pStyle w:val="ListParagraph"/>
        <w:numPr>
          <w:ilvl w:val="1"/>
          <w:numId w:val="47"/>
        </w:numPr>
        <w:rPr>
          <w:b/>
          <w:u w:val="single"/>
        </w:rPr>
      </w:pPr>
      <w:r w:rsidRPr="00563CEC">
        <w:rPr>
          <w:b/>
        </w:rPr>
        <w:t>Filter 2: Channel</w:t>
      </w:r>
    </w:p>
    <w:p w:rsidR="00327980" w:rsidRPr="00F63018" w:rsidRDefault="00327980" w:rsidP="00327980">
      <w:pPr>
        <w:pStyle w:val="ListParagraph"/>
        <w:numPr>
          <w:ilvl w:val="2"/>
          <w:numId w:val="47"/>
        </w:numPr>
        <w:rPr>
          <w:u w:val="single"/>
        </w:rPr>
      </w:pPr>
      <w:r>
        <w:t>This is populated with Channels which are pre-populated in the Channel look up table</w:t>
      </w:r>
    </w:p>
    <w:p w:rsidR="00F63018" w:rsidRPr="00E25C42" w:rsidRDefault="00F63018" w:rsidP="00327980">
      <w:pPr>
        <w:pStyle w:val="ListParagraph"/>
        <w:numPr>
          <w:ilvl w:val="2"/>
          <w:numId w:val="47"/>
        </w:numPr>
        <w:rPr>
          <w:u w:val="single"/>
        </w:rPr>
      </w:pPr>
      <w:r>
        <w:t>Default selection is the first value in the list (as shown in the snapshot below)</w:t>
      </w:r>
    </w:p>
    <w:p w:rsidR="00E25C42" w:rsidRPr="00F63018" w:rsidRDefault="00E25C42" w:rsidP="00E25C42">
      <w:pPr>
        <w:pStyle w:val="ListParagraph"/>
        <w:ind w:left="2160"/>
        <w:rPr>
          <w:u w:val="single"/>
        </w:rPr>
      </w:pPr>
    </w:p>
    <w:p w:rsidR="00F63018" w:rsidRPr="005A2D06" w:rsidRDefault="00F63018" w:rsidP="00F63018">
      <w:pPr>
        <w:pStyle w:val="ListParagraph"/>
        <w:rPr>
          <w:u w:val="single"/>
        </w:rPr>
      </w:pPr>
      <w:r>
        <w:rPr>
          <w:noProof/>
          <w:u w:val="single"/>
          <w:lang w:val="en-IN" w:eastAsia="en-IN"/>
        </w:rPr>
        <w:drawing>
          <wp:inline distT="0" distB="0" distL="0" distR="0">
            <wp:extent cx="5544324" cy="1571844"/>
            <wp:effectExtent l="19050" t="19050" r="1841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Filter.png"/>
                    <pic:cNvPicPr/>
                  </pic:nvPicPr>
                  <pic:blipFill>
                    <a:blip r:embed="rId24">
                      <a:extLst>
                        <a:ext uri="{28A0092B-C50C-407E-A947-70E740481C1C}">
                          <a14:useLocalDpi xmlns:a14="http://schemas.microsoft.com/office/drawing/2010/main" val="0"/>
                        </a:ext>
                      </a:extLst>
                    </a:blip>
                    <a:stretch>
                      <a:fillRect/>
                    </a:stretch>
                  </pic:blipFill>
                  <pic:spPr>
                    <a:xfrm>
                      <a:off x="0" y="0"/>
                      <a:ext cx="5544324" cy="1571844"/>
                    </a:xfrm>
                    <a:prstGeom prst="rect">
                      <a:avLst/>
                    </a:prstGeom>
                    <a:ln>
                      <a:solidFill>
                        <a:schemeClr val="tx1"/>
                      </a:solidFill>
                    </a:ln>
                  </pic:spPr>
                </pic:pic>
              </a:graphicData>
            </a:graphic>
          </wp:inline>
        </w:drawing>
      </w:r>
    </w:p>
    <w:p w:rsidR="00327980" w:rsidRPr="005A2D06" w:rsidRDefault="00327980" w:rsidP="00327980">
      <w:pPr>
        <w:pStyle w:val="ListParagraph"/>
        <w:ind w:left="2160"/>
        <w:rPr>
          <w:u w:val="single"/>
        </w:rPr>
      </w:pPr>
    </w:p>
    <w:p w:rsidR="00327980" w:rsidRPr="00563CEC" w:rsidRDefault="00A8236A" w:rsidP="00327980">
      <w:pPr>
        <w:pStyle w:val="ListParagraph"/>
        <w:numPr>
          <w:ilvl w:val="1"/>
          <w:numId w:val="47"/>
        </w:numPr>
        <w:rPr>
          <w:b/>
          <w:u w:val="single"/>
        </w:rPr>
      </w:pPr>
      <w:r>
        <w:rPr>
          <w:b/>
        </w:rPr>
        <w:t>Button: DOWNLOAD</w:t>
      </w:r>
      <w:r w:rsidR="00327980" w:rsidRPr="00563CEC">
        <w:rPr>
          <w:b/>
        </w:rPr>
        <w:t xml:space="preserve"> A</w:t>
      </w:r>
      <w:r>
        <w:rPr>
          <w:b/>
        </w:rPr>
        <w:t>RCHIVES</w:t>
      </w:r>
    </w:p>
    <w:p w:rsidR="00327980" w:rsidRPr="00327980" w:rsidRDefault="00327980" w:rsidP="00327980">
      <w:pPr>
        <w:pStyle w:val="ListParagraph"/>
        <w:numPr>
          <w:ilvl w:val="2"/>
          <w:numId w:val="47"/>
        </w:numPr>
        <w:rPr>
          <w:u w:val="single"/>
        </w:rPr>
      </w:pPr>
      <w:r>
        <w:t>Clicking on this button downloads the “archived” order data in form of an excel file</w:t>
      </w:r>
    </w:p>
    <w:p w:rsidR="00327980" w:rsidRPr="00327980" w:rsidRDefault="00327980" w:rsidP="00327980">
      <w:pPr>
        <w:pStyle w:val="ListParagraph"/>
        <w:numPr>
          <w:ilvl w:val="2"/>
          <w:numId w:val="47"/>
        </w:numPr>
        <w:rPr>
          <w:u w:val="single"/>
        </w:rPr>
      </w:pPr>
      <w:r>
        <w:t>All the orders that are sent from MOIC to S4 (Buy Upload) are also archived in a separate archive table</w:t>
      </w:r>
    </w:p>
    <w:p w:rsidR="00327980" w:rsidRPr="005A2D06" w:rsidRDefault="00327980" w:rsidP="00327980">
      <w:pPr>
        <w:pStyle w:val="ListParagraph"/>
        <w:numPr>
          <w:ilvl w:val="2"/>
          <w:numId w:val="47"/>
        </w:numPr>
        <w:rPr>
          <w:u w:val="single"/>
        </w:rPr>
      </w:pPr>
      <w:r>
        <w:t>The archived orders are kept for a period of 2 years</w:t>
      </w:r>
    </w:p>
    <w:p w:rsidR="00327980" w:rsidRPr="00563CEC" w:rsidRDefault="00327980" w:rsidP="00327980">
      <w:pPr>
        <w:pStyle w:val="ListParagraph"/>
        <w:numPr>
          <w:ilvl w:val="2"/>
          <w:numId w:val="47"/>
        </w:numPr>
        <w:rPr>
          <w:u w:val="single"/>
        </w:rPr>
      </w:pPr>
      <w:r>
        <w:t>The orders will be filtered based on the selection in both filters; fashion season and channel</w:t>
      </w:r>
    </w:p>
    <w:p w:rsidR="00563CEC" w:rsidRPr="005C4E98" w:rsidRDefault="00563CEC" w:rsidP="00563CEC">
      <w:pPr>
        <w:pStyle w:val="ListParagraph"/>
        <w:numPr>
          <w:ilvl w:val="2"/>
          <w:numId w:val="47"/>
        </w:numPr>
        <w:rPr>
          <w:u w:val="single"/>
        </w:rPr>
      </w:pPr>
      <w:r>
        <w:t xml:space="preserve">The name of the download file will be “Archived Orders” + &lt;&lt;Fashion Season&gt;&gt; selected from the dropdown + &lt;&lt;Channel&gt;&gt; selected from the drop down + date time stamp. </w:t>
      </w:r>
    </w:p>
    <w:p w:rsidR="00563CEC" w:rsidRPr="00894168" w:rsidRDefault="00563CEC" w:rsidP="00563CEC">
      <w:pPr>
        <w:pStyle w:val="ListParagraph"/>
        <w:numPr>
          <w:ilvl w:val="2"/>
          <w:numId w:val="47"/>
        </w:numPr>
        <w:rPr>
          <w:u w:val="single"/>
        </w:rPr>
      </w:pPr>
      <w:r>
        <w:t xml:space="preserve">For e.g. </w:t>
      </w:r>
      <w:r w:rsidRPr="00563CEC">
        <w:t xml:space="preserve">Archived </w:t>
      </w:r>
      <w:proofErr w:type="spellStart"/>
      <w:r w:rsidRPr="00563CEC">
        <w:t>Orders_Fall</w:t>
      </w:r>
      <w:proofErr w:type="spellEnd"/>
      <w:r w:rsidRPr="00563CEC">
        <w:t xml:space="preserve"> 2021_Corporate_24-02-2021 13_42_54</w:t>
      </w:r>
      <w:r>
        <w:t>.xls</w:t>
      </w:r>
    </w:p>
    <w:p w:rsidR="00327980" w:rsidRDefault="00327980"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Default="00392053" w:rsidP="007233B5">
      <w:pPr>
        <w:rPr>
          <w:rFonts w:ascii="Calibri" w:hAnsi="Calibri"/>
          <w:i w:val="0"/>
          <w:u w:val="single"/>
        </w:rPr>
      </w:pPr>
    </w:p>
    <w:p w:rsidR="00392053" w:rsidRPr="00F071B0" w:rsidRDefault="00392053" w:rsidP="007233B5">
      <w:pPr>
        <w:rPr>
          <w:rFonts w:ascii="Calibri" w:hAnsi="Calibri"/>
          <w:i w:val="0"/>
          <w:u w:val="single"/>
        </w:rPr>
      </w:pPr>
    </w:p>
    <w:p w:rsidR="00BA282A" w:rsidRPr="00F63018" w:rsidRDefault="00BA282A" w:rsidP="00BA282A">
      <w:pPr>
        <w:pStyle w:val="Heading2"/>
        <w:rPr>
          <w:rFonts w:ascii="Calibri" w:hAnsi="Calibri"/>
          <w:sz w:val="22"/>
          <w:szCs w:val="22"/>
        </w:rPr>
      </w:pPr>
      <w:bookmarkStart w:id="21" w:name="_Toc65178014"/>
      <w:r>
        <w:rPr>
          <w:rFonts w:ascii="Calibri" w:hAnsi="Calibri"/>
          <w:sz w:val="22"/>
          <w:szCs w:val="22"/>
        </w:rPr>
        <w:lastRenderedPageBreak/>
        <w:t>MOQ</w:t>
      </w:r>
      <w:r w:rsidRPr="00F63018">
        <w:rPr>
          <w:rFonts w:ascii="Calibri" w:hAnsi="Calibri"/>
          <w:sz w:val="22"/>
          <w:szCs w:val="22"/>
        </w:rPr>
        <w:t xml:space="preserve"> Screen</w:t>
      </w:r>
      <w:bookmarkEnd w:id="21"/>
    </w:p>
    <w:p w:rsidR="005A5DB2" w:rsidRDefault="005A5DB2" w:rsidP="00BA282A">
      <w:pPr>
        <w:rPr>
          <w:rFonts w:ascii="Calibri" w:hAnsi="Calibri"/>
          <w:i w:val="0"/>
        </w:rPr>
      </w:pPr>
    </w:p>
    <w:p w:rsidR="00E25C42" w:rsidRDefault="00C54FCA" w:rsidP="00BA282A">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79744" behindDoc="0" locked="0" layoutInCell="1" allowOverlap="1" wp14:anchorId="0BA51FEE" wp14:editId="58C69EFD">
                <wp:simplePos x="0" y="0"/>
                <wp:positionH relativeFrom="column">
                  <wp:posOffset>5010150</wp:posOffset>
                </wp:positionH>
                <wp:positionV relativeFrom="paragraph">
                  <wp:posOffset>2838450</wp:posOffset>
                </wp:positionV>
                <wp:extent cx="361950" cy="152400"/>
                <wp:effectExtent l="0" t="19050" r="38100" b="38100"/>
                <wp:wrapNone/>
                <wp:docPr id="39" name="Right Arrow 39"/>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26" type="#_x0000_t13" style="position:absolute;margin-left:394.5pt;margin-top:223.5pt;width:28.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7696" behindDoc="0" locked="0" layoutInCell="1" allowOverlap="1" wp14:anchorId="3E835828" wp14:editId="4FD9BB04">
                <wp:simplePos x="0" y="0"/>
                <wp:positionH relativeFrom="column">
                  <wp:posOffset>5038725</wp:posOffset>
                </wp:positionH>
                <wp:positionV relativeFrom="paragraph">
                  <wp:posOffset>1790700</wp:posOffset>
                </wp:positionV>
                <wp:extent cx="361950" cy="152400"/>
                <wp:effectExtent l="0" t="19050" r="38100" b="38100"/>
                <wp:wrapNone/>
                <wp:docPr id="38" name="Right Arrow 3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8" o:spid="_x0000_s1026" type="#_x0000_t13" style="position:absolute;margin-left:396.75pt;margin-top:141pt;width:28.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5OeQIAAEI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6672" behindDoc="0" locked="0" layoutInCell="1" allowOverlap="1" wp14:anchorId="518BCC59" wp14:editId="7B2B425A">
                <wp:simplePos x="0" y="0"/>
                <wp:positionH relativeFrom="column">
                  <wp:posOffset>5400675</wp:posOffset>
                </wp:positionH>
                <wp:positionV relativeFrom="paragraph">
                  <wp:posOffset>2667000</wp:posOffset>
                </wp:positionV>
                <wp:extent cx="714375" cy="4953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C54FCA">
                            <w:pPr>
                              <w:jc w:val="center"/>
                            </w:pPr>
                            <w: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5" style="position:absolute;margin-left:425.25pt;margin-top:210pt;width:56.2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C2gAIAAEw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" fillcolor="#4f81bd [3204]" strokecolor="#243f60 [1604]" strokeweight="2pt">
                <v:textbox>
                  <w:txbxContent>
                    <w:p w:rsidR="00752552" w:rsidRDefault="00752552" w:rsidP="00C54FCA">
                      <w:pPr>
                        <w:jc w:val="center"/>
                      </w:pPr>
                      <w:r>
                        <w:t>Section 3</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4624" behindDoc="0" locked="0" layoutInCell="1" allowOverlap="1" wp14:anchorId="68034E06" wp14:editId="61D52D2B">
                <wp:simplePos x="0" y="0"/>
                <wp:positionH relativeFrom="column">
                  <wp:posOffset>5400675</wp:posOffset>
                </wp:positionH>
                <wp:positionV relativeFrom="paragraph">
                  <wp:posOffset>1543050</wp:posOffset>
                </wp:positionV>
                <wp:extent cx="714375" cy="4953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C54FCA">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425.25pt;margin-top:121.5pt;width:56.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PMgQ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" fillcolor="#4f81bd [3204]" strokecolor="#243f60 [1604]" strokeweight="2pt">
                <v:textbox>
                  <w:txbxContent>
                    <w:p w:rsidR="00752552" w:rsidRDefault="00752552" w:rsidP="00C54FCA">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2576" behindDoc="0" locked="0" layoutInCell="1" allowOverlap="1" wp14:anchorId="525FC6FF" wp14:editId="3F61F4BC">
                <wp:simplePos x="0" y="0"/>
                <wp:positionH relativeFrom="column">
                  <wp:posOffset>5400675</wp:posOffset>
                </wp:positionH>
                <wp:positionV relativeFrom="paragraph">
                  <wp:posOffset>695325</wp:posOffset>
                </wp:positionV>
                <wp:extent cx="714375" cy="4953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C54FCA">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7" style="position:absolute;margin-left:425.25pt;margin-top:54.75pt;width:56.2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dDgAIAAEw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" fillcolor="#4f81bd [3204]" strokecolor="#243f60 [1604]" strokeweight="2pt">
                <v:textbox>
                  <w:txbxContent>
                    <w:p w:rsidR="00752552" w:rsidRDefault="00752552" w:rsidP="00C54FCA">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3705225</wp:posOffset>
                </wp:positionH>
                <wp:positionV relativeFrom="paragraph">
                  <wp:posOffset>895350</wp:posOffset>
                </wp:positionV>
                <wp:extent cx="1619250" cy="161925"/>
                <wp:effectExtent l="0" t="19050" r="38100" b="47625"/>
                <wp:wrapNone/>
                <wp:docPr id="34" name="Right Arrow 34"/>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4" o:spid="_x0000_s1026" type="#_x0000_t13" style="position:absolute;margin-left:291.75pt;margin-top:70.5pt;width:12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JdAIAAEM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LL4KUl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70528" behindDoc="0" locked="0" layoutInCell="1" allowOverlap="1" wp14:anchorId="4C5424BE" wp14:editId="53127240">
                <wp:simplePos x="0" y="0"/>
                <wp:positionH relativeFrom="column">
                  <wp:posOffset>676275</wp:posOffset>
                </wp:positionH>
                <wp:positionV relativeFrom="paragraph">
                  <wp:posOffset>2514601</wp:posOffset>
                </wp:positionV>
                <wp:extent cx="4314825" cy="7239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4314825" cy="723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53.25pt;margin-top:198pt;width:339.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68480" behindDoc="0" locked="0" layoutInCell="1" allowOverlap="1" wp14:anchorId="2EEA58C7" wp14:editId="6F5C84BC">
                <wp:simplePos x="0" y="0"/>
                <wp:positionH relativeFrom="column">
                  <wp:posOffset>723900</wp:posOffset>
                </wp:positionH>
                <wp:positionV relativeFrom="paragraph">
                  <wp:posOffset>1419225</wp:posOffset>
                </wp:positionV>
                <wp:extent cx="4314825" cy="9429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4314825"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57pt;margin-top:111.75pt;width:339.75pt;height:7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" filled="f" strokecolor="red" strokeweight="2pt"/>
            </w:pict>
          </mc:Fallback>
        </mc:AlternateContent>
      </w:r>
      <w:r w:rsidR="00E25C42">
        <w:rPr>
          <w:rFonts w:ascii="Calibri" w:hAnsi="Calibri"/>
          <w:i w:val="0"/>
          <w:noProof/>
          <w:lang w:val="en-IN" w:eastAsia="en-IN"/>
        </w:rPr>
        <mc:AlternateContent>
          <mc:Choice Requires="wps">
            <w:drawing>
              <wp:anchor distT="0" distB="0" distL="114300" distR="114300" simplePos="0" relativeHeight="251655166" behindDoc="0" locked="0" layoutInCell="1" allowOverlap="1" wp14:anchorId="40FD220C" wp14:editId="4A0FEE84">
                <wp:simplePos x="0" y="0"/>
                <wp:positionH relativeFrom="column">
                  <wp:posOffset>723900</wp:posOffset>
                </wp:positionH>
                <wp:positionV relativeFrom="paragraph">
                  <wp:posOffset>628650</wp:posOffset>
                </wp:positionV>
                <wp:extent cx="2981325" cy="6381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98132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57pt;margin-top:49.5pt;width:234.75pt;height:50.25pt;z-index:2516551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" filled="f" strokecolor="red" strokeweight="2pt"/>
            </w:pict>
          </mc:Fallback>
        </mc:AlternateContent>
      </w:r>
      <w:r w:rsidR="00E25C42">
        <w:rPr>
          <w:rFonts w:ascii="Calibri" w:hAnsi="Calibri"/>
          <w:i w:val="0"/>
          <w:noProof/>
          <w:lang w:val="en-IN" w:eastAsia="en-IN"/>
        </w:rPr>
        <w:drawing>
          <wp:inline distT="0" distB="0" distL="0" distR="0">
            <wp:extent cx="5076825" cy="3143065"/>
            <wp:effectExtent l="19050" t="19050" r="952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PNG"/>
                    <pic:cNvPicPr/>
                  </pic:nvPicPr>
                  <pic:blipFill>
                    <a:blip r:embed="rId25">
                      <a:extLst>
                        <a:ext uri="{28A0092B-C50C-407E-A947-70E740481C1C}">
                          <a14:useLocalDpi xmlns:a14="http://schemas.microsoft.com/office/drawing/2010/main" val="0"/>
                        </a:ext>
                      </a:extLst>
                    </a:blip>
                    <a:stretch>
                      <a:fillRect/>
                    </a:stretch>
                  </pic:blipFill>
                  <pic:spPr>
                    <a:xfrm>
                      <a:off x="0" y="0"/>
                      <a:ext cx="5074576" cy="3141673"/>
                    </a:xfrm>
                    <a:prstGeom prst="rect">
                      <a:avLst/>
                    </a:prstGeom>
                    <a:ln>
                      <a:solidFill>
                        <a:schemeClr val="tx1"/>
                      </a:solidFill>
                    </a:ln>
                  </pic:spPr>
                </pic:pic>
              </a:graphicData>
            </a:graphic>
          </wp:inline>
        </w:drawing>
      </w:r>
    </w:p>
    <w:p w:rsidR="00E25C42" w:rsidRPr="00F071B0" w:rsidRDefault="00E25C42" w:rsidP="00BA282A">
      <w:pPr>
        <w:rPr>
          <w:rFonts w:ascii="Calibri" w:hAnsi="Calibri"/>
          <w:i w:val="0"/>
        </w:rPr>
      </w:pPr>
    </w:p>
    <w:p w:rsidR="00791D6E" w:rsidRDefault="00791D6E">
      <w:pPr>
        <w:suppressAutoHyphens w:val="0"/>
        <w:rPr>
          <w:rFonts w:ascii="Calibri" w:hAnsi="Calibri"/>
          <w:i w:val="0"/>
        </w:rPr>
      </w:pPr>
    </w:p>
    <w:p w:rsidR="00791D6E" w:rsidRPr="00563CEC" w:rsidRDefault="00791D6E" w:rsidP="00791D6E">
      <w:pPr>
        <w:pStyle w:val="ListParagraph"/>
        <w:numPr>
          <w:ilvl w:val="0"/>
          <w:numId w:val="47"/>
        </w:numPr>
        <w:rPr>
          <w:b/>
          <w:u w:val="single"/>
        </w:rPr>
      </w:pPr>
      <w:r w:rsidRPr="00563CEC">
        <w:rPr>
          <w:b/>
        </w:rPr>
        <w:t>Section 1 contains:</w:t>
      </w:r>
    </w:p>
    <w:p w:rsidR="00791D6E" w:rsidRPr="005A2D06" w:rsidRDefault="00791D6E" w:rsidP="00791D6E">
      <w:pPr>
        <w:pStyle w:val="ListParagraph"/>
        <w:rPr>
          <w:u w:val="single"/>
        </w:rPr>
      </w:pPr>
    </w:p>
    <w:p w:rsidR="00791D6E" w:rsidRPr="00563CEC" w:rsidRDefault="00791D6E" w:rsidP="00791D6E">
      <w:pPr>
        <w:pStyle w:val="ListParagraph"/>
        <w:numPr>
          <w:ilvl w:val="1"/>
          <w:numId w:val="47"/>
        </w:numPr>
        <w:rPr>
          <w:b/>
          <w:u w:val="single"/>
        </w:rPr>
      </w:pPr>
      <w:r w:rsidRPr="00563CEC">
        <w:rPr>
          <w:b/>
        </w:rPr>
        <w:t>Filter 1: Fashion Season</w:t>
      </w:r>
    </w:p>
    <w:p w:rsidR="00791D6E" w:rsidRPr="005A2D06" w:rsidRDefault="00791D6E" w:rsidP="00791D6E">
      <w:pPr>
        <w:pStyle w:val="ListParagraph"/>
        <w:numPr>
          <w:ilvl w:val="2"/>
          <w:numId w:val="47"/>
        </w:numPr>
        <w:rPr>
          <w:u w:val="single"/>
        </w:rPr>
      </w:pPr>
      <w:r>
        <w:t>This is populated with Season Names which come from PMDB (Products Data)</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t>Filter 2: Channel</w:t>
      </w:r>
    </w:p>
    <w:p w:rsidR="00791D6E" w:rsidRPr="00791D6E" w:rsidRDefault="00791D6E" w:rsidP="00791D6E">
      <w:pPr>
        <w:pStyle w:val="ListParagraph"/>
        <w:numPr>
          <w:ilvl w:val="2"/>
          <w:numId w:val="47"/>
        </w:numPr>
        <w:rPr>
          <w:u w:val="single"/>
        </w:rPr>
      </w:pPr>
      <w:r>
        <w:t>This is populated with Channels which are pre-populated in the Channel look up table</w:t>
      </w:r>
    </w:p>
    <w:p w:rsidR="00791D6E" w:rsidRPr="005A2D06" w:rsidRDefault="00791D6E" w:rsidP="00791D6E">
      <w:pPr>
        <w:pStyle w:val="ListParagraph"/>
        <w:numPr>
          <w:ilvl w:val="2"/>
          <w:numId w:val="47"/>
        </w:numPr>
        <w:rPr>
          <w:u w:val="single"/>
        </w:rPr>
      </w:pPr>
      <w:r>
        <w:t>Default selection is the first value in the list</w:t>
      </w:r>
    </w:p>
    <w:p w:rsidR="00791D6E" w:rsidRPr="005A2D06" w:rsidRDefault="00791D6E" w:rsidP="00791D6E">
      <w:pPr>
        <w:pStyle w:val="ListParagraph"/>
        <w:ind w:left="2160"/>
        <w:rPr>
          <w:u w:val="single"/>
        </w:rPr>
      </w:pPr>
    </w:p>
    <w:p w:rsidR="00791D6E" w:rsidRPr="00563CEC" w:rsidRDefault="00A8236A" w:rsidP="00791D6E">
      <w:pPr>
        <w:pStyle w:val="ListParagraph"/>
        <w:numPr>
          <w:ilvl w:val="1"/>
          <w:numId w:val="47"/>
        </w:numPr>
        <w:rPr>
          <w:b/>
          <w:u w:val="single"/>
        </w:rPr>
      </w:pPr>
      <w:r>
        <w:rPr>
          <w:b/>
        </w:rPr>
        <w:t>Button: DOWNLOAD</w:t>
      </w:r>
      <w:r w:rsidR="00DE4213">
        <w:rPr>
          <w:b/>
        </w:rPr>
        <w:t xml:space="preserve"> MOQ</w:t>
      </w:r>
      <w:r w:rsidR="00791D6E" w:rsidRPr="00563CEC">
        <w:rPr>
          <w:b/>
        </w:rPr>
        <w:t xml:space="preserve"> R</w:t>
      </w:r>
      <w:r>
        <w:rPr>
          <w:b/>
        </w:rPr>
        <w:t>EPORT</w:t>
      </w:r>
    </w:p>
    <w:p w:rsidR="00791D6E" w:rsidRPr="00DE4213" w:rsidRDefault="00791D6E" w:rsidP="00791D6E">
      <w:pPr>
        <w:pStyle w:val="ListParagraph"/>
        <w:numPr>
          <w:ilvl w:val="2"/>
          <w:numId w:val="47"/>
        </w:numPr>
        <w:rPr>
          <w:u w:val="single"/>
        </w:rPr>
      </w:pPr>
      <w:r>
        <w:t xml:space="preserve">Clicking on this button downloads the order data in form of an excel file. </w:t>
      </w:r>
    </w:p>
    <w:p w:rsidR="00DE4213" w:rsidRPr="005C4E98" w:rsidRDefault="00DE4213" w:rsidP="00791D6E">
      <w:pPr>
        <w:pStyle w:val="ListParagraph"/>
        <w:numPr>
          <w:ilvl w:val="2"/>
          <w:numId w:val="47"/>
        </w:numPr>
        <w:rPr>
          <w:u w:val="single"/>
        </w:rPr>
      </w:pPr>
      <w:r>
        <w:t>The orders that are impacted by MOQ as per the MOQ list uploaded in the system will make it into the download report.</w:t>
      </w:r>
    </w:p>
    <w:p w:rsidR="00791D6E" w:rsidRPr="005C4E98" w:rsidRDefault="00791D6E" w:rsidP="00791D6E">
      <w:pPr>
        <w:pStyle w:val="ListParagraph"/>
        <w:numPr>
          <w:ilvl w:val="2"/>
          <w:numId w:val="47"/>
        </w:numPr>
        <w:rPr>
          <w:u w:val="single"/>
        </w:rPr>
      </w:pPr>
      <w:r>
        <w:t>The name of t</w:t>
      </w:r>
      <w:r w:rsidR="00DE4213">
        <w:t>he download file will be “MOQ</w:t>
      </w:r>
      <w:r>
        <w:t xml:space="preserve"> Report” + &lt;&lt;</w:t>
      </w:r>
      <w:r w:rsidR="00DE4213">
        <w:t>Channel</w:t>
      </w:r>
      <w:r>
        <w:t>&gt;&gt; select</w:t>
      </w:r>
      <w:r w:rsidR="00DE4213">
        <w:t>ed from the dropdown + &lt;&lt;Fashion Season</w:t>
      </w:r>
      <w:r>
        <w:t xml:space="preserve">&gt;&gt; selected from the drop down + date time stamp. </w:t>
      </w:r>
    </w:p>
    <w:p w:rsidR="00791D6E" w:rsidRPr="005A2D06" w:rsidRDefault="00791D6E" w:rsidP="00DE4213">
      <w:pPr>
        <w:pStyle w:val="ListParagraph"/>
        <w:numPr>
          <w:ilvl w:val="2"/>
          <w:numId w:val="47"/>
        </w:numPr>
        <w:rPr>
          <w:u w:val="single"/>
        </w:rPr>
      </w:pPr>
      <w:r>
        <w:t xml:space="preserve">For e.g. </w:t>
      </w:r>
      <w:r w:rsidR="00DE4213" w:rsidRPr="00DE4213">
        <w:t xml:space="preserve">MOQ </w:t>
      </w:r>
      <w:proofErr w:type="spellStart"/>
      <w:r w:rsidR="00DE4213" w:rsidRPr="00DE4213">
        <w:t>Report_Corporate_Fall</w:t>
      </w:r>
      <w:proofErr w:type="spellEnd"/>
      <w:r w:rsidR="00DE4213" w:rsidRPr="00DE4213">
        <w:t xml:space="preserve"> 2021_24-02-2021 14_57_36</w:t>
      </w:r>
      <w:r>
        <w:t>.xls</w:t>
      </w:r>
    </w:p>
    <w:p w:rsidR="00791D6E" w:rsidRPr="00894168" w:rsidRDefault="00791D6E" w:rsidP="00791D6E">
      <w:pPr>
        <w:pStyle w:val="ListParagraph"/>
        <w:numPr>
          <w:ilvl w:val="2"/>
          <w:numId w:val="47"/>
        </w:numPr>
        <w:rPr>
          <w:u w:val="single"/>
        </w:rPr>
      </w:pPr>
      <w:r>
        <w:t>The orders will be filtered based on the selection in both filters; Fashion Season and Channel</w:t>
      </w:r>
    </w:p>
    <w:p w:rsidR="00791D6E" w:rsidRPr="005A2D06" w:rsidRDefault="00791D6E" w:rsidP="00791D6E">
      <w:pPr>
        <w:pStyle w:val="ListParagraph"/>
        <w:ind w:left="2160"/>
        <w:rPr>
          <w:u w:val="single"/>
        </w:rPr>
      </w:pPr>
    </w:p>
    <w:p w:rsidR="00791D6E" w:rsidRPr="00563CEC" w:rsidRDefault="00791D6E" w:rsidP="00791D6E">
      <w:pPr>
        <w:pStyle w:val="ListParagraph"/>
        <w:numPr>
          <w:ilvl w:val="1"/>
          <w:numId w:val="47"/>
        </w:numPr>
        <w:rPr>
          <w:b/>
          <w:u w:val="single"/>
        </w:rPr>
      </w:pPr>
      <w:r w:rsidRPr="00563CEC">
        <w:rPr>
          <w:b/>
        </w:rPr>
        <w:lastRenderedPageBreak/>
        <w:t>Table: Data table (Orders data)</w:t>
      </w:r>
    </w:p>
    <w:p w:rsidR="00791D6E" w:rsidRPr="005A2D06" w:rsidRDefault="00791D6E" w:rsidP="00791D6E">
      <w:pPr>
        <w:pStyle w:val="ListParagraph"/>
        <w:numPr>
          <w:ilvl w:val="2"/>
          <w:numId w:val="47"/>
        </w:numPr>
        <w:rPr>
          <w:u w:val="single"/>
        </w:rPr>
      </w:pPr>
      <w:r>
        <w:t xml:space="preserve">The first column lists all the </w:t>
      </w:r>
      <w:r w:rsidR="00DE4213">
        <w:t>SKUs</w:t>
      </w:r>
      <w:r>
        <w:t xml:space="preserve"> for which there will be orders present in the orders coming from Joor.</w:t>
      </w:r>
    </w:p>
    <w:p w:rsidR="00791D6E" w:rsidRPr="005A2D06" w:rsidRDefault="00791D6E" w:rsidP="00791D6E">
      <w:pPr>
        <w:pStyle w:val="ListParagraph"/>
        <w:numPr>
          <w:ilvl w:val="2"/>
          <w:numId w:val="47"/>
        </w:numPr>
        <w:rPr>
          <w:u w:val="single"/>
        </w:rPr>
      </w:pPr>
      <w:r>
        <w:t>The month columns are derived from the Orders (</w:t>
      </w:r>
      <w:proofErr w:type="spellStart"/>
      <w:r>
        <w:t>date_ship_start</w:t>
      </w:r>
      <w:proofErr w:type="spellEnd"/>
      <w:r>
        <w:t xml:space="preserve">) value. </w:t>
      </w:r>
    </w:p>
    <w:p w:rsidR="00791D6E" w:rsidRPr="005A2D06" w:rsidRDefault="00791D6E" w:rsidP="00791D6E">
      <w:pPr>
        <w:pStyle w:val="ListParagraph"/>
        <w:numPr>
          <w:ilvl w:val="2"/>
          <w:numId w:val="47"/>
        </w:numPr>
        <w:rPr>
          <w:u w:val="single"/>
        </w:rPr>
      </w:pPr>
      <w:r>
        <w:t>The numeric values represent the order values for a given month and against the given channel.</w:t>
      </w:r>
    </w:p>
    <w:p w:rsidR="00791D6E" w:rsidRPr="009F181B" w:rsidRDefault="00791D6E" w:rsidP="00791D6E">
      <w:pPr>
        <w:pStyle w:val="ListParagraph"/>
        <w:numPr>
          <w:ilvl w:val="2"/>
          <w:numId w:val="47"/>
        </w:numPr>
        <w:rPr>
          <w:u w:val="single"/>
        </w:rPr>
      </w:pPr>
      <w:r>
        <w:t>The Total column is just the Sum of orders from all months.</w:t>
      </w:r>
    </w:p>
    <w:p w:rsidR="009F181B" w:rsidRPr="005A2D06" w:rsidRDefault="009F181B" w:rsidP="009F181B">
      <w:pPr>
        <w:pStyle w:val="ListParagraph"/>
        <w:ind w:left="2160"/>
        <w:rPr>
          <w:u w:val="single"/>
        </w:rPr>
      </w:pPr>
    </w:p>
    <w:p w:rsidR="009F181B" w:rsidRPr="00563CEC" w:rsidRDefault="009F181B" w:rsidP="009F181B">
      <w:pPr>
        <w:pStyle w:val="ListParagraph"/>
        <w:numPr>
          <w:ilvl w:val="0"/>
          <w:numId w:val="47"/>
        </w:numPr>
        <w:rPr>
          <w:b/>
          <w:u w:val="single"/>
        </w:rPr>
      </w:pPr>
      <w:r>
        <w:rPr>
          <w:b/>
        </w:rPr>
        <w:t>Section 2</w:t>
      </w:r>
      <w:r w:rsidRPr="00563CEC">
        <w:rPr>
          <w:b/>
        </w:rPr>
        <w:t xml:space="preserve"> contains:</w:t>
      </w:r>
    </w:p>
    <w:p w:rsidR="009F181B" w:rsidRDefault="009F181B" w:rsidP="009F181B">
      <w:pPr>
        <w:pStyle w:val="ListParagraph"/>
        <w:rPr>
          <w:u w:val="single"/>
        </w:rPr>
      </w:pPr>
    </w:p>
    <w:p w:rsidR="00E71F0A" w:rsidRDefault="00E71F0A" w:rsidP="00E71F0A">
      <w:pPr>
        <w:pStyle w:val="ListParagraph"/>
        <w:ind w:left="360"/>
        <w:rPr>
          <w:u w:val="single"/>
        </w:rPr>
      </w:pPr>
      <w:r>
        <w:rPr>
          <w:noProof/>
          <w:u w:val="single"/>
          <w:lang w:val="en-IN" w:eastAsia="en-IN"/>
        </w:rPr>
        <w:drawing>
          <wp:inline distT="0" distB="0" distL="0" distR="0">
            <wp:extent cx="5731510" cy="1871345"/>
            <wp:effectExtent l="19050" t="19050" r="2159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E71F0A" w:rsidRPr="005A2D06" w:rsidRDefault="00E71F0A" w:rsidP="009F181B">
      <w:pPr>
        <w:pStyle w:val="ListParagraph"/>
        <w:rPr>
          <w:u w:val="single"/>
        </w:rPr>
      </w:pPr>
    </w:p>
    <w:p w:rsidR="009F181B" w:rsidRPr="00563CEC" w:rsidRDefault="009F181B" w:rsidP="009F181B">
      <w:pPr>
        <w:pStyle w:val="ListParagraph"/>
        <w:numPr>
          <w:ilvl w:val="1"/>
          <w:numId w:val="47"/>
        </w:numPr>
        <w:rPr>
          <w:b/>
          <w:u w:val="single"/>
        </w:rPr>
      </w:pPr>
      <w:r>
        <w:rPr>
          <w:b/>
        </w:rPr>
        <w:t>Search Box</w:t>
      </w:r>
      <w:r w:rsidRPr="00563CEC">
        <w:rPr>
          <w:b/>
        </w:rPr>
        <w:t xml:space="preserve">: </w:t>
      </w:r>
      <w:r w:rsidR="00254E5A">
        <w:rPr>
          <w:b/>
        </w:rPr>
        <w:t xml:space="preserve">Search </w:t>
      </w:r>
      <w:r>
        <w:rPr>
          <w:b/>
        </w:rPr>
        <w:t>SKU</w:t>
      </w:r>
    </w:p>
    <w:p w:rsidR="009F181B" w:rsidRPr="009F181B" w:rsidRDefault="009F181B" w:rsidP="009F181B">
      <w:pPr>
        <w:pStyle w:val="ListParagraph"/>
        <w:numPr>
          <w:ilvl w:val="2"/>
          <w:numId w:val="47"/>
        </w:numPr>
        <w:rPr>
          <w:u w:val="single"/>
        </w:rPr>
      </w:pPr>
      <w:r>
        <w:t>This enables user to search and narrow down the MOQ list displayed on the screen based on “SKU”.</w:t>
      </w:r>
    </w:p>
    <w:p w:rsidR="009F181B" w:rsidRPr="009F181B" w:rsidRDefault="009F181B" w:rsidP="009F181B">
      <w:pPr>
        <w:pStyle w:val="ListParagraph"/>
        <w:numPr>
          <w:ilvl w:val="2"/>
          <w:numId w:val="47"/>
        </w:numPr>
        <w:rPr>
          <w:u w:val="single"/>
        </w:rPr>
      </w:pPr>
      <w:r>
        <w:t>The search happens as soon as a character is typed in the search box.</w:t>
      </w:r>
    </w:p>
    <w:p w:rsidR="009F181B" w:rsidRPr="009F181B" w:rsidRDefault="009F181B" w:rsidP="009F181B">
      <w:pPr>
        <w:pStyle w:val="ListParagraph"/>
        <w:numPr>
          <w:ilvl w:val="2"/>
          <w:numId w:val="47"/>
        </w:numPr>
        <w:rPr>
          <w:u w:val="single"/>
        </w:rPr>
      </w:pPr>
      <w:r>
        <w:t>The result set in the data table gets narrowed down based on user’</w:t>
      </w:r>
      <w:r w:rsidR="00E71F0A">
        <w:t>s input in the search box as shown in the snapshot below</w:t>
      </w:r>
    </w:p>
    <w:p w:rsidR="009F181B" w:rsidRDefault="00E71F0A" w:rsidP="00296999">
      <w:pPr>
        <w:ind w:left="720"/>
        <w:rPr>
          <w:u w:val="single"/>
        </w:rPr>
      </w:pPr>
      <w:r>
        <w:rPr>
          <w:noProof/>
          <w:u w:val="single"/>
          <w:lang w:val="en-IN" w:eastAsia="en-IN"/>
        </w:rPr>
        <w:drawing>
          <wp:inline distT="0" distB="0" distL="0" distR="0" wp14:anchorId="12BE86C1" wp14:editId="3244632B">
            <wp:extent cx="4410075" cy="1271847"/>
            <wp:effectExtent l="19050" t="19050" r="9525" b="241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PNG"/>
                    <pic:cNvPicPr/>
                  </pic:nvPicPr>
                  <pic:blipFill>
                    <a:blip r:embed="rId27">
                      <a:extLst>
                        <a:ext uri="{28A0092B-C50C-407E-A947-70E740481C1C}">
                          <a14:useLocalDpi xmlns:a14="http://schemas.microsoft.com/office/drawing/2010/main" val="0"/>
                        </a:ext>
                      </a:extLst>
                    </a:blip>
                    <a:stretch>
                      <a:fillRect/>
                    </a:stretch>
                  </pic:blipFill>
                  <pic:spPr>
                    <a:xfrm>
                      <a:off x="0" y="0"/>
                      <a:ext cx="4410690" cy="1272024"/>
                    </a:xfrm>
                    <a:prstGeom prst="rect">
                      <a:avLst/>
                    </a:prstGeom>
                    <a:ln>
                      <a:solidFill>
                        <a:schemeClr val="tx1"/>
                      </a:solidFill>
                    </a:ln>
                  </pic:spPr>
                </pic:pic>
              </a:graphicData>
            </a:graphic>
          </wp:inline>
        </w:drawing>
      </w:r>
    </w:p>
    <w:p w:rsidR="00296999" w:rsidRDefault="00296999" w:rsidP="00E71F0A">
      <w:pPr>
        <w:ind w:left="720"/>
        <w:rPr>
          <w:u w:val="single"/>
        </w:rPr>
      </w:pPr>
    </w:p>
    <w:p w:rsidR="00296999" w:rsidRDefault="00296999" w:rsidP="00296999">
      <w:pPr>
        <w:ind w:left="720"/>
        <w:rPr>
          <w:u w:val="single"/>
        </w:rPr>
      </w:pPr>
      <w:r>
        <w:rPr>
          <w:noProof/>
          <w:u w:val="single"/>
          <w:lang w:val="en-IN" w:eastAsia="en-IN"/>
        </w:rPr>
        <w:drawing>
          <wp:inline distT="0" distB="0" distL="0" distR="0">
            <wp:extent cx="5076825" cy="1183449"/>
            <wp:effectExtent l="19050" t="19050" r="9525"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arch sku 2.PNG"/>
                    <pic:cNvPicPr/>
                  </pic:nvPicPr>
                  <pic:blipFill>
                    <a:blip r:embed="rId28">
                      <a:extLst>
                        <a:ext uri="{28A0092B-C50C-407E-A947-70E740481C1C}">
                          <a14:useLocalDpi xmlns:a14="http://schemas.microsoft.com/office/drawing/2010/main" val="0"/>
                        </a:ext>
                      </a:extLst>
                    </a:blip>
                    <a:stretch>
                      <a:fillRect/>
                    </a:stretch>
                  </pic:blipFill>
                  <pic:spPr>
                    <a:xfrm>
                      <a:off x="0" y="0"/>
                      <a:ext cx="5077534" cy="1183614"/>
                    </a:xfrm>
                    <a:prstGeom prst="rect">
                      <a:avLst/>
                    </a:prstGeom>
                    <a:ln>
                      <a:solidFill>
                        <a:schemeClr val="tx1"/>
                      </a:solidFill>
                    </a:ln>
                  </pic:spPr>
                </pic:pic>
              </a:graphicData>
            </a:graphic>
          </wp:inline>
        </w:drawing>
      </w:r>
    </w:p>
    <w:p w:rsidR="00E71F0A" w:rsidRPr="00E71F0A" w:rsidRDefault="00E71F0A" w:rsidP="00E71F0A">
      <w:pPr>
        <w:rPr>
          <w:u w:val="single"/>
        </w:rPr>
      </w:pPr>
    </w:p>
    <w:p w:rsidR="009F181B" w:rsidRPr="00563CEC" w:rsidRDefault="00A8236A" w:rsidP="009F181B">
      <w:pPr>
        <w:pStyle w:val="ListParagraph"/>
        <w:numPr>
          <w:ilvl w:val="1"/>
          <w:numId w:val="47"/>
        </w:numPr>
        <w:rPr>
          <w:b/>
          <w:u w:val="single"/>
        </w:rPr>
      </w:pPr>
      <w:r>
        <w:rPr>
          <w:b/>
        </w:rPr>
        <w:lastRenderedPageBreak/>
        <w:t>Button: DOWNLOAD</w:t>
      </w:r>
      <w:r w:rsidR="009F181B">
        <w:rPr>
          <w:b/>
        </w:rPr>
        <w:t xml:space="preserve"> MOQ</w:t>
      </w:r>
      <w:r w:rsidR="009F181B" w:rsidRPr="00563CEC">
        <w:rPr>
          <w:b/>
        </w:rPr>
        <w:t xml:space="preserve"> </w:t>
      </w:r>
      <w:r w:rsidR="009F181B">
        <w:rPr>
          <w:b/>
        </w:rPr>
        <w:t>L</w:t>
      </w:r>
      <w:r>
        <w:rPr>
          <w:b/>
        </w:rPr>
        <w:t>IST</w:t>
      </w:r>
    </w:p>
    <w:p w:rsidR="009F181B" w:rsidRPr="00DE4213" w:rsidRDefault="009F181B" w:rsidP="009F181B">
      <w:pPr>
        <w:pStyle w:val="ListParagraph"/>
        <w:numPr>
          <w:ilvl w:val="2"/>
          <w:numId w:val="47"/>
        </w:numPr>
        <w:rPr>
          <w:u w:val="single"/>
        </w:rPr>
      </w:pPr>
      <w:r>
        <w:t xml:space="preserve">Clicking on this button downloads the MOQ list data in form of an excel file. </w:t>
      </w:r>
    </w:p>
    <w:p w:rsidR="009F181B" w:rsidRPr="005C4E98" w:rsidRDefault="009F181B" w:rsidP="009F181B">
      <w:pPr>
        <w:pStyle w:val="ListParagraph"/>
        <w:numPr>
          <w:ilvl w:val="2"/>
          <w:numId w:val="47"/>
        </w:numPr>
        <w:rPr>
          <w:u w:val="single"/>
        </w:rPr>
      </w:pPr>
      <w:r>
        <w:t xml:space="preserve">The name of the download file will be “MOQ List” + &lt;&lt;Fashion Season&gt;&gt; selected from the drop down + date time stamp. </w:t>
      </w:r>
    </w:p>
    <w:p w:rsidR="009F181B" w:rsidRDefault="009F181B" w:rsidP="009F181B">
      <w:pPr>
        <w:pStyle w:val="ListParagraph"/>
        <w:numPr>
          <w:ilvl w:val="2"/>
          <w:numId w:val="47"/>
        </w:numPr>
      </w:pPr>
      <w:r>
        <w:t xml:space="preserve">For e.g. MOQ </w:t>
      </w:r>
      <w:proofErr w:type="spellStart"/>
      <w:r>
        <w:t>List</w:t>
      </w:r>
      <w:r w:rsidRPr="00DE4213">
        <w:t>_Fall</w:t>
      </w:r>
      <w:proofErr w:type="spellEnd"/>
      <w:r w:rsidRPr="00DE4213">
        <w:t xml:space="preserve"> 2021_24-02-2021 14_57_36</w:t>
      </w:r>
      <w:r>
        <w:t>.xls</w:t>
      </w:r>
    </w:p>
    <w:p w:rsidR="00DD6A7E" w:rsidRDefault="009F181B" w:rsidP="009F181B">
      <w:pPr>
        <w:pStyle w:val="ListParagraph"/>
        <w:numPr>
          <w:ilvl w:val="2"/>
          <w:numId w:val="47"/>
        </w:numPr>
      </w:pPr>
      <w:r>
        <w:t>The data set will be filtered based on the selection in Fashion Season filter.</w:t>
      </w:r>
    </w:p>
    <w:p w:rsidR="00DD6A7E" w:rsidRDefault="00DD6A7E" w:rsidP="00DD6A7E">
      <w:pPr>
        <w:pStyle w:val="ListParagraph"/>
        <w:ind w:left="2160"/>
      </w:pPr>
    </w:p>
    <w:p w:rsidR="00DD6A7E" w:rsidRPr="00563CEC" w:rsidRDefault="00DD6A7E" w:rsidP="00DD6A7E">
      <w:pPr>
        <w:pStyle w:val="ListParagraph"/>
        <w:numPr>
          <w:ilvl w:val="1"/>
          <w:numId w:val="47"/>
        </w:numPr>
        <w:rPr>
          <w:b/>
          <w:u w:val="single"/>
        </w:rPr>
      </w:pPr>
      <w:r>
        <w:rPr>
          <w:b/>
        </w:rPr>
        <w:t xml:space="preserve">Button: </w:t>
      </w:r>
      <w:r w:rsidR="00A8236A">
        <w:rPr>
          <w:b/>
        </w:rPr>
        <w:t>UPLOAD</w:t>
      </w:r>
      <w:r>
        <w:rPr>
          <w:b/>
        </w:rPr>
        <w:t xml:space="preserve"> MOQ</w:t>
      </w:r>
      <w:r w:rsidRPr="00563CEC">
        <w:rPr>
          <w:b/>
        </w:rPr>
        <w:t xml:space="preserve"> </w:t>
      </w:r>
      <w:r>
        <w:rPr>
          <w:b/>
        </w:rPr>
        <w:t>L</w:t>
      </w:r>
      <w:r w:rsidR="00A8236A">
        <w:rPr>
          <w:b/>
        </w:rPr>
        <w:t>IST</w:t>
      </w:r>
    </w:p>
    <w:p w:rsidR="00DD6A7E" w:rsidRPr="00DE4213" w:rsidRDefault="00254E5A" w:rsidP="00DD6A7E">
      <w:pPr>
        <w:pStyle w:val="ListParagraph"/>
        <w:numPr>
          <w:ilvl w:val="2"/>
          <w:numId w:val="47"/>
        </w:numPr>
        <w:rPr>
          <w:u w:val="single"/>
        </w:rPr>
      </w:pPr>
      <w:r>
        <w:t>The user can upload MOQ list in the system through this button</w:t>
      </w:r>
      <w:r w:rsidR="00DD6A7E">
        <w:t xml:space="preserve">. </w:t>
      </w:r>
    </w:p>
    <w:p w:rsidR="00DD6A7E" w:rsidRPr="00254E5A" w:rsidRDefault="00254E5A" w:rsidP="00DD6A7E">
      <w:pPr>
        <w:pStyle w:val="ListParagraph"/>
        <w:numPr>
          <w:ilvl w:val="2"/>
          <w:numId w:val="47"/>
        </w:numPr>
        <w:rPr>
          <w:u w:val="single"/>
        </w:rPr>
      </w:pPr>
      <w:r>
        <w:t>The instructions for uploading MOQ list (such as file name expected, columns expected in the file, etc.) are displayed on the screen itself as shown in snapshot below.</w:t>
      </w:r>
    </w:p>
    <w:p w:rsidR="00254E5A" w:rsidRPr="005C4E98" w:rsidRDefault="00254E5A" w:rsidP="00DD6A7E">
      <w:pPr>
        <w:pStyle w:val="ListParagraph"/>
        <w:numPr>
          <w:ilvl w:val="2"/>
          <w:numId w:val="47"/>
        </w:numPr>
        <w:rPr>
          <w:u w:val="single"/>
        </w:rPr>
      </w:pPr>
      <w:r>
        <w:t>A message is displayed to the user on the screen upon successful upload or in case of any failure. Both examples are shown in snapshots below.</w:t>
      </w:r>
    </w:p>
    <w:p w:rsidR="00DD6A7E" w:rsidRDefault="00254E5A" w:rsidP="00254E5A">
      <w:r>
        <w:rPr>
          <w:noProof/>
          <w:lang w:val="en-IN" w:eastAsia="en-IN"/>
        </w:rPr>
        <mc:AlternateContent>
          <mc:Choice Requires="wps">
            <w:drawing>
              <wp:anchor distT="0" distB="0" distL="114300" distR="114300" simplePos="0" relativeHeight="251654141" behindDoc="0" locked="0" layoutInCell="1" allowOverlap="1">
                <wp:simplePos x="0" y="0"/>
                <wp:positionH relativeFrom="column">
                  <wp:posOffset>19050</wp:posOffset>
                </wp:positionH>
                <wp:positionV relativeFrom="paragraph">
                  <wp:posOffset>15240</wp:posOffset>
                </wp:positionV>
                <wp:extent cx="5734050" cy="542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573405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1.5pt;margin-top:1.2pt;width:451.5pt;height:42.75pt;z-index:2516541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" filled="f" strokecolor="red" strokeweight="2pt"/>
            </w:pict>
          </mc:Fallback>
        </mc:AlternateContent>
      </w:r>
      <w:r>
        <w:rPr>
          <w:noProof/>
          <w:lang w:val="en-IN" w:eastAsia="en-IN"/>
        </w:rPr>
        <w:drawing>
          <wp:inline distT="0" distB="0" distL="0" distR="0">
            <wp:extent cx="5731510" cy="1871345"/>
            <wp:effectExtent l="19050" t="19050" r="2159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data table.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tx1"/>
                      </a:solidFill>
                    </a:ln>
                  </pic:spPr>
                </pic:pic>
              </a:graphicData>
            </a:graphic>
          </wp:inline>
        </w:drawing>
      </w:r>
    </w:p>
    <w:p w:rsidR="00254E5A" w:rsidRDefault="00254E5A" w:rsidP="00254E5A"/>
    <w:p w:rsidR="00254E5A" w:rsidRDefault="00A8236A" w:rsidP="00254E5A">
      <w:r>
        <w:rPr>
          <w:noProof/>
          <w:lang w:val="en-IN" w:eastAsia="en-IN"/>
        </w:rPr>
        <mc:AlternateContent>
          <mc:Choice Requires="wps">
            <w:drawing>
              <wp:anchor distT="0" distB="0" distL="114300" distR="114300" simplePos="0" relativeHeight="251651066" behindDoc="0" locked="0" layoutInCell="1" allowOverlap="1">
                <wp:simplePos x="0" y="0"/>
                <wp:positionH relativeFrom="column">
                  <wp:posOffset>1304925</wp:posOffset>
                </wp:positionH>
                <wp:positionV relativeFrom="paragraph">
                  <wp:posOffset>581660</wp:posOffset>
                </wp:positionV>
                <wp:extent cx="1819275" cy="8191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819275"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102.75pt;margin-top:45.8pt;width:143.25pt;height:64.5pt;z-index:2516510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" filled="f" strokecolor="red" strokeweight="2pt"/>
            </w:pict>
          </mc:Fallback>
        </mc:AlternateContent>
      </w:r>
      <w:r w:rsidR="00254E5A">
        <w:rPr>
          <w:noProof/>
          <w:lang w:val="en-IN" w:eastAsia="en-IN"/>
        </w:rPr>
        <w:drawing>
          <wp:inline distT="0" distB="0" distL="0" distR="0">
            <wp:extent cx="5731510" cy="3088005"/>
            <wp:effectExtent l="19050" t="19050" r="21590" b="171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MOQ succes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a:ln>
                      <a:solidFill>
                        <a:schemeClr val="tx1"/>
                      </a:solidFill>
                    </a:ln>
                  </pic:spPr>
                </pic:pic>
              </a:graphicData>
            </a:graphic>
          </wp:inline>
        </w:drawing>
      </w:r>
    </w:p>
    <w:p w:rsidR="00254E5A" w:rsidRDefault="00254E5A" w:rsidP="00254E5A">
      <w:r>
        <w:rPr>
          <w:noProof/>
          <w:lang w:val="en-IN" w:eastAsia="en-IN"/>
        </w:rPr>
        <w:lastRenderedPageBreak/>
        <w:drawing>
          <wp:inline distT="0" distB="0" distL="0" distR="0">
            <wp:extent cx="5630061" cy="2095792"/>
            <wp:effectExtent l="19050" t="19050" r="2794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upload fail.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2095792"/>
                    </a:xfrm>
                    <a:prstGeom prst="rect">
                      <a:avLst/>
                    </a:prstGeom>
                    <a:ln>
                      <a:solidFill>
                        <a:schemeClr val="tx1"/>
                      </a:solidFill>
                    </a:ln>
                  </pic:spPr>
                </pic:pic>
              </a:graphicData>
            </a:graphic>
          </wp:inline>
        </w:drawing>
      </w:r>
    </w:p>
    <w:p w:rsidR="00254E5A" w:rsidRDefault="00254E5A" w:rsidP="00254E5A"/>
    <w:p w:rsidR="00DD6A7E" w:rsidRDefault="00DD6A7E" w:rsidP="00DD6A7E"/>
    <w:p w:rsidR="00DD6A7E" w:rsidRPr="00563CEC" w:rsidRDefault="00DD6A7E" w:rsidP="00DD6A7E">
      <w:pPr>
        <w:pStyle w:val="ListParagraph"/>
        <w:numPr>
          <w:ilvl w:val="1"/>
          <w:numId w:val="47"/>
        </w:numPr>
        <w:rPr>
          <w:b/>
          <w:u w:val="single"/>
        </w:rPr>
      </w:pPr>
      <w:r>
        <w:rPr>
          <w:b/>
        </w:rPr>
        <w:t>Table: Data table (MOQ list</w:t>
      </w:r>
      <w:r w:rsidRPr="00563CEC">
        <w:rPr>
          <w:b/>
        </w:rPr>
        <w:t xml:space="preserve"> data)</w:t>
      </w:r>
    </w:p>
    <w:p w:rsidR="0085484C" w:rsidRPr="0085484C" w:rsidRDefault="0085484C" w:rsidP="00DD6A7E">
      <w:pPr>
        <w:pStyle w:val="ListParagraph"/>
        <w:numPr>
          <w:ilvl w:val="2"/>
          <w:numId w:val="47"/>
        </w:numPr>
        <w:rPr>
          <w:u w:val="single"/>
        </w:rPr>
      </w:pPr>
      <w:r>
        <w:t>The data in the table is filtered based on the “Fashion Season” selected in Filter 1 of section 1.</w:t>
      </w:r>
    </w:p>
    <w:p w:rsidR="00DD6A7E" w:rsidRPr="0085484C" w:rsidRDefault="00DD6A7E" w:rsidP="00DD6A7E">
      <w:pPr>
        <w:pStyle w:val="ListParagraph"/>
        <w:numPr>
          <w:ilvl w:val="2"/>
          <w:numId w:val="47"/>
        </w:numPr>
        <w:rPr>
          <w:u w:val="single"/>
        </w:rPr>
      </w:pPr>
      <w:r>
        <w:t xml:space="preserve">The first column lists </w:t>
      </w:r>
      <w:r w:rsidR="0085484C">
        <w:t>the Fashion Season which matches with the value selected in Filter 1 of section 1.</w:t>
      </w:r>
    </w:p>
    <w:p w:rsidR="0085484C" w:rsidRPr="0085484C" w:rsidRDefault="0085484C" w:rsidP="00DD6A7E">
      <w:pPr>
        <w:pStyle w:val="ListParagraph"/>
        <w:numPr>
          <w:ilvl w:val="2"/>
          <w:numId w:val="47"/>
        </w:numPr>
        <w:rPr>
          <w:u w:val="single"/>
        </w:rPr>
      </w:pPr>
      <w:r>
        <w:t>The second column lists the SKUs from MOQ list for the fashion season selected.</w:t>
      </w:r>
    </w:p>
    <w:p w:rsidR="0085484C" w:rsidRPr="0085484C" w:rsidRDefault="0085484C" w:rsidP="00DD6A7E">
      <w:pPr>
        <w:pStyle w:val="ListParagraph"/>
        <w:numPr>
          <w:ilvl w:val="2"/>
          <w:numId w:val="47"/>
        </w:numPr>
        <w:rPr>
          <w:u w:val="single"/>
        </w:rPr>
      </w:pPr>
      <w:r>
        <w:t>The third column is a flag to determine if a record should be deleted from the MOQ list.</w:t>
      </w:r>
    </w:p>
    <w:p w:rsidR="0085484C" w:rsidRPr="005A2D06" w:rsidRDefault="0085484C" w:rsidP="00DD6A7E">
      <w:pPr>
        <w:pStyle w:val="ListParagraph"/>
        <w:numPr>
          <w:ilvl w:val="2"/>
          <w:numId w:val="47"/>
        </w:numPr>
        <w:rPr>
          <w:u w:val="single"/>
        </w:rPr>
      </w:pPr>
      <w:r>
        <w:t>The fourth column allows the user to update that specific record. Clicking on the update button changes the record / row on the screen for in-line editing as shown in the snapshot below.</w:t>
      </w:r>
      <w:r w:rsidR="00254E5A">
        <w:t xml:space="preserve"> After editing the editable fields, the user can sa</w:t>
      </w:r>
      <w:r w:rsidR="0077597B">
        <w:t>ve or cancel by clicking on either of the icons from Update column.</w:t>
      </w:r>
    </w:p>
    <w:p w:rsidR="00254E5A" w:rsidRDefault="0077597B" w:rsidP="0077597B">
      <w:pPr>
        <w:ind w:left="1440"/>
      </w:pPr>
      <w:r>
        <w:rPr>
          <w:noProof/>
          <w:lang w:val="en-IN" w:eastAsia="en-IN"/>
        </w:rPr>
        <mc:AlternateContent>
          <mc:Choice Requires="wps">
            <w:drawing>
              <wp:anchor distT="0" distB="0" distL="114300" distR="114300" simplePos="0" relativeHeight="251652091" behindDoc="0" locked="0" layoutInCell="1" allowOverlap="1">
                <wp:simplePos x="0" y="0"/>
                <wp:positionH relativeFrom="column">
                  <wp:posOffset>4314825</wp:posOffset>
                </wp:positionH>
                <wp:positionV relativeFrom="paragraph">
                  <wp:posOffset>965200</wp:posOffset>
                </wp:positionV>
                <wp:extent cx="457200" cy="409575"/>
                <wp:effectExtent l="0" t="0" r="19050" b="28575"/>
                <wp:wrapNone/>
                <wp:docPr id="54" name="Oval 54"/>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339.75pt;margin-top:76pt;width:36pt;height:32.25pt;z-index:2516520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" filled="f" strokecolor="red" strokeweight="2pt"/>
            </w:pict>
          </mc:Fallback>
        </mc:AlternateContent>
      </w:r>
      <w:r w:rsidR="00254E5A">
        <w:rPr>
          <w:noProof/>
          <w:lang w:val="en-IN" w:eastAsia="en-IN"/>
        </w:rPr>
        <mc:AlternateContent>
          <mc:Choice Requires="wps">
            <w:drawing>
              <wp:anchor distT="0" distB="0" distL="114300" distR="114300" simplePos="0" relativeHeight="251653116" behindDoc="0" locked="0" layoutInCell="1" allowOverlap="1">
                <wp:simplePos x="0" y="0"/>
                <wp:positionH relativeFrom="column">
                  <wp:posOffset>933450</wp:posOffset>
                </wp:positionH>
                <wp:positionV relativeFrom="paragraph">
                  <wp:posOffset>965200</wp:posOffset>
                </wp:positionV>
                <wp:extent cx="4019550" cy="4572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0195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26" style="position:absolute;margin-left:73.5pt;margin-top:76pt;width:316.5pt;height:36pt;z-index:2516531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" filled="f" strokecolor="red" strokeweight="2pt"/>
            </w:pict>
          </mc:Fallback>
        </mc:AlternateContent>
      </w:r>
      <w:r w:rsidR="00254E5A">
        <w:rPr>
          <w:noProof/>
          <w:lang w:val="en-IN" w:eastAsia="en-IN"/>
        </w:rPr>
        <w:drawing>
          <wp:inline distT="0" distB="0" distL="0" distR="0">
            <wp:extent cx="4867275" cy="1728837"/>
            <wp:effectExtent l="19050" t="19050" r="9525" b="241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moq.PNG"/>
                    <pic:cNvPicPr/>
                  </pic:nvPicPr>
                  <pic:blipFill>
                    <a:blip r:embed="rId31">
                      <a:extLst>
                        <a:ext uri="{28A0092B-C50C-407E-A947-70E740481C1C}">
                          <a14:useLocalDpi xmlns:a14="http://schemas.microsoft.com/office/drawing/2010/main" val="0"/>
                        </a:ext>
                      </a:extLst>
                    </a:blip>
                    <a:stretch>
                      <a:fillRect/>
                    </a:stretch>
                  </pic:blipFill>
                  <pic:spPr>
                    <a:xfrm>
                      <a:off x="0" y="0"/>
                      <a:ext cx="4865119" cy="1728071"/>
                    </a:xfrm>
                    <a:prstGeom prst="rect">
                      <a:avLst/>
                    </a:prstGeom>
                    <a:ln>
                      <a:solidFill>
                        <a:schemeClr val="tx1"/>
                      </a:solidFill>
                    </a:ln>
                  </pic:spPr>
                </pic:pic>
              </a:graphicData>
            </a:graphic>
          </wp:inline>
        </w:drawing>
      </w:r>
    </w:p>
    <w:p w:rsidR="00254E5A" w:rsidRDefault="00254E5A" w:rsidP="00254E5A"/>
    <w:p w:rsidR="00392053" w:rsidRDefault="0077597B" w:rsidP="0077597B">
      <w:pPr>
        <w:pStyle w:val="ListParagraph"/>
        <w:numPr>
          <w:ilvl w:val="2"/>
          <w:numId w:val="47"/>
        </w:numPr>
      </w:pPr>
      <w:r>
        <w:t>After editing the editable fields, the user can save or cancel by clicking on either of the icons from Update column as shown above.</w:t>
      </w:r>
    </w:p>
    <w:p w:rsidR="00475B42" w:rsidRDefault="00475B42" w:rsidP="0077597B">
      <w:pPr>
        <w:pStyle w:val="ListParagraph"/>
        <w:numPr>
          <w:ilvl w:val="2"/>
          <w:numId w:val="47"/>
        </w:numPr>
      </w:pPr>
      <w:r w:rsidRPr="00475B42">
        <w:rPr>
          <w:b/>
        </w:rPr>
        <w:t>Validation:</w:t>
      </w:r>
      <w:r>
        <w:t xml:space="preserve"> Upon saving the updates, a validation on SKU is done to check whether the updated SKU exists in the Orders SKU list. The update is preserved only if the SKU exists in the list otherwise the update is rejected.</w:t>
      </w:r>
    </w:p>
    <w:p w:rsidR="00475B42" w:rsidRPr="009F181B" w:rsidRDefault="00475B42" w:rsidP="00475B42">
      <w:pPr>
        <w:pStyle w:val="ListParagraph"/>
        <w:ind w:left="2880"/>
      </w:pPr>
    </w:p>
    <w:p w:rsidR="00A8236A" w:rsidRPr="00563CEC" w:rsidRDefault="00A8236A" w:rsidP="00A8236A">
      <w:pPr>
        <w:pStyle w:val="ListParagraph"/>
        <w:numPr>
          <w:ilvl w:val="0"/>
          <w:numId w:val="47"/>
        </w:numPr>
        <w:rPr>
          <w:b/>
          <w:u w:val="single"/>
        </w:rPr>
      </w:pPr>
      <w:r>
        <w:rPr>
          <w:b/>
        </w:rPr>
        <w:lastRenderedPageBreak/>
        <w:t>Section 3</w:t>
      </w:r>
      <w:r w:rsidRPr="00563CEC">
        <w:rPr>
          <w:b/>
        </w:rPr>
        <w:t xml:space="preserve"> contains:</w:t>
      </w:r>
    </w:p>
    <w:p w:rsidR="00A8236A" w:rsidRDefault="00A8236A" w:rsidP="00A8236A">
      <w:pPr>
        <w:pStyle w:val="ListParagraph"/>
        <w:ind w:left="360"/>
        <w:rPr>
          <w:u w:val="single"/>
        </w:rPr>
      </w:pPr>
      <w:r>
        <w:rPr>
          <w:noProof/>
          <w:u w:val="single"/>
          <w:lang w:val="en-IN" w:eastAsia="en-IN"/>
        </w:rPr>
        <w:drawing>
          <wp:inline distT="0" distB="0" distL="0" distR="0">
            <wp:extent cx="5731510" cy="888365"/>
            <wp:effectExtent l="19050" t="19050" r="21590" b="260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q section 3.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888365"/>
                    </a:xfrm>
                    <a:prstGeom prst="rect">
                      <a:avLst/>
                    </a:prstGeom>
                    <a:ln>
                      <a:solidFill>
                        <a:schemeClr val="tx1"/>
                      </a:solidFill>
                    </a:ln>
                  </pic:spPr>
                </pic:pic>
              </a:graphicData>
            </a:graphic>
          </wp:inline>
        </w:drawing>
      </w:r>
    </w:p>
    <w:p w:rsidR="00A8236A" w:rsidRPr="00A8236A" w:rsidRDefault="00A8236A" w:rsidP="00A8236A">
      <w:pPr>
        <w:pStyle w:val="ListParagraph"/>
        <w:ind w:left="1440"/>
        <w:rPr>
          <w:b/>
          <w:u w:val="single"/>
        </w:rPr>
      </w:pPr>
    </w:p>
    <w:p w:rsidR="00A8236A" w:rsidRPr="00563CEC" w:rsidRDefault="00A8236A" w:rsidP="00A8236A">
      <w:pPr>
        <w:pStyle w:val="ListParagraph"/>
        <w:numPr>
          <w:ilvl w:val="1"/>
          <w:numId w:val="47"/>
        </w:numPr>
        <w:rPr>
          <w:b/>
          <w:u w:val="single"/>
        </w:rPr>
      </w:pPr>
      <w:r>
        <w:rPr>
          <w:b/>
        </w:rPr>
        <w:t>Button: DOWNLOAD PRE BUY</w:t>
      </w:r>
      <w:r w:rsidRPr="00563CEC">
        <w:rPr>
          <w:b/>
        </w:rPr>
        <w:t xml:space="preserve"> </w:t>
      </w:r>
      <w:r>
        <w:rPr>
          <w:b/>
        </w:rPr>
        <w:t>LIST</w:t>
      </w:r>
    </w:p>
    <w:p w:rsidR="00A8236A" w:rsidRPr="00DE4213" w:rsidRDefault="00A8236A" w:rsidP="00A8236A">
      <w:pPr>
        <w:pStyle w:val="ListParagraph"/>
        <w:numPr>
          <w:ilvl w:val="2"/>
          <w:numId w:val="47"/>
        </w:numPr>
        <w:rPr>
          <w:u w:val="single"/>
        </w:rPr>
      </w:pPr>
      <w:r>
        <w:t xml:space="preserve">Clicking on this button downloads the </w:t>
      </w:r>
      <w:r w:rsidR="00F70B0B">
        <w:t>PRE BUY LIST</w:t>
      </w:r>
      <w:r>
        <w:t xml:space="preserve"> data in form of an excel file. </w:t>
      </w:r>
    </w:p>
    <w:p w:rsidR="00A8236A" w:rsidRPr="005C4E98" w:rsidRDefault="00A8236A" w:rsidP="00A8236A">
      <w:pPr>
        <w:pStyle w:val="ListParagraph"/>
        <w:numPr>
          <w:ilvl w:val="2"/>
          <w:numId w:val="47"/>
        </w:numPr>
        <w:rPr>
          <w:u w:val="single"/>
        </w:rPr>
      </w:pPr>
      <w:r>
        <w:t>The name of the download file will be “</w:t>
      </w:r>
      <w:r w:rsidR="006B5490">
        <w:t>Pre Buy</w:t>
      </w:r>
      <w:r>
        <w:t xml:space="preserve"> List” </w:t>
      </w:r>
      <w:r w:rsidR="00F70B0B">
        <w:t>+</w:t>
      </w:r>
      <w:r>
        <w:t xml:space="preserve"> date time stamp. </w:t>
      </w:r>
    </w:p>
    <w:p w:rsidR="00A8236A" w:rsidRDefault="00A8236A" w:rsidP="006B5490">
      <w:pPr>
        <w:pStyle w:val="ListParagraph"/>
        <w:numPr>
          <w:ilvl w:val="2"/>
          <w:numId w:val="47"/>
        </w:numPr>
      </w:pPr>
      <w:r>
        <w:t xml:space="preserve">For e.g. </w:t>
      </w:r>
      <w:r w:rsidR="006B5490">
        <w:t>Pre Buy</w:t>
      </w:r>
      <w:r>
        <w:t xml:space="preserve"> List</w:t>
      </w:r>
      <w:r w:rsidRPr="00DE4213">
        <w:t>_24-02-2021 14_57_36</w:t>
      </w:r>
      <w:r>
        <w:t>.xls</w:t>
      </w:r>
      <w:r w:rsidR="00D10301">
        <w:t>x</w:t>
      </w:r>
    </w:p>
    <w:p w:rsidR="00A8236A" w:rsidRDefault="00A8236A" w:rsidP="00A8236A">
      <w:pPr>
        <w:pStyle w:val="ListParagraph"/>
        <w:ind w:left="2160"/>
      </w:pPr>
    </w:p>
    <w:p w:rsidR="00A8236A" w:rsidRPr="00563CEC" w:rsidRDefault="00A8236A" w:rsidP="00A8236A">
      <w:pPr>
        <w:pStyle w:val="ListParagraph"/>
        <w:numPr>
          <w:ilvl w:val="1"/>
          <w:numId w:val="47"/>
        </w:numPr>
        <w:rPr>
          <w:b/>
          <w:u w:val="single"/>
        </w:rPr>
      </w:pPr>
      <w:r>
        <w:rPr>
          <w:b/>
        </w:rPr>
        <w:t>Button: UPLOAD PRE BUY LIST</w:t>
      </w:r>
    </w:p>
    <w:p w:rsidR="00A8236A" w:rsidRPr="00DE4213" w:rsidRDefault="00A8236A" w:rsidP="00A8236A">
      <w:pPr>
        <w:pStyle w:val="ListParagraph"/>
        <w:numPr>
          <w:ilvl w:val="2"/>
          <w:numId w:val="47"/>
        </w:numPr>
        <w:rPr>
          <w:u w:val="single"/>
        </w:rPr>
      </w:pPr>
      <w:r>
        <w:t xml:space="preserve">The user can upload </w:t>
      </w:r>
      <w:r w:rsidR="006B5490">
        <w:t xml:space="preserve">PRE BUY LIST </w:t>
      </w:r>
      <w:r>
        <w:t xml:space="preserve">in the system through this button. </w:t>
      </w:r>
    </w:p>
    <w:p w:rsidR="00A8236A" w:rsidRPr="00254E5A" w:rsidRDefault="00A8236A" w:rsidP="00A8236A">
      <w:pPr>
        <w:pStyle w:val="ListParagraph"/>
        <w:numPr>
          <w:ilvl w:val="2"/>
          <w:numId w:val="47"/>
        </w:numPr>
        <w:rPr>
          <w:u w:val="single"/>
        </w:rPr>
      </w:pPr>
      <w:r>
        <w:t xml:space="preserve">The instructions for uploading </w:t>
      </w:r>
      <w:r w:rsidR="006B5490">
        <w:t>PRE BUY LIST</w:t>
      </w:r>
      <w:r>
        <w:t xml:space="preserve"> (such as file name expected, columns expected in the file, etc.) are displayed on the screen i</w:t>
      </w:r>
      <w:r w:rsidR="006B5490">
        <w:t>tself as shown in snapshot above</w:t>
      </w:r>
      <w:r>
        <w:t>.</w:t>
      </w:r>
    </w:p>
    <w:p w:rsidR="00A8236A" w:rsidRPr="005C4E98" w:rsidRDefault="00A8236A" w:rsidP="00A8236A">
      <w:pPr>
        <w:pStyle w:val="ListParagraph"/>
        <w:numPr>
          <w:ilvl w:val="2"/>
          <w:numId w:val="47"/>
        </w:numPr>
        <w:rPr>
          <w:u w:val="single"/>
        </w:rPr>
      </w:pPr>
      <w:r>
        <w:t>A message is displayed to the user on the screen upon successful upload or in case of any failure. Both examples are shown in snapshots below.</w:t>
      </w:r>
    </w:p>
    <w:p w:rsidR="00A8236A" w:rsidRPr="00A8236A" w:rsidRDefault="00A8236A" w:rsidP="00A8236A">
      <w:pPr>
        <w:rPr>
          <w:u w:val="single"/>
        </w:rPr>
      </w:pPr>
    </w:p>
    <w:p w:rsidR="00713673" w:rsidRDefault="00713673">
      <w:pPr>
        <w:suppressAutoHyphens w:val="0"/>
        <w:rPr>
          <w:rFonts w:ascii="Calibri" w:hAnsi="Calibri"/>
          <w:i w:val="0"/>
        </w:rPr>
      </w:pPr>
      <w:r>
        <w:rPr>
          <w:rFonts w:ascii="Calibri" w:hAnsi="Calibri"/>
          <w:i w:val="0"/>
        </w:rPr>
        <w:br w:type="page"/>
      </w:r>
    </w:p>
    <w:p w:rsidR="0077597B" w:rsidRDefault="0077597B" w:rsidP="005A5DB2">
      <w:pPr>
        <w:rPr>
          <w:rFonts w:ascii="Calibri" w:hAnsi="Calibri"/>
          <w:i w:val="0"/>
        </w:rPr>
      </w:pPr>
    </w:p>
    <w:p w:rsidR="00B365D2" w:rsidRDefault="00B365D2" w:rsidP="00B365D2">
      <w:pPr>
        <w:pStyle w:val="Heading2"/>
        <w:rPr>
          <w:rFonts w:ascii="Calibri" w:hAnsi="Calibri"/>
          <w:sz w:val="22"/>
          <w:szCs w:val="22"/>
        </w:rPr>
      </w:pPr>
      <w:bookmarkStart w:id="22" w:name="_Toc65178015"/>
      <w:r>
        <w:rPr>
          <w:rFonts w:ascii="Calibri" w:hAnsi="Calibri"/>
          <w:sz w:val="22"/>
          <w:szCs w:val="22"/>
        </w:rPr>
        <w:t>SKU Change</w:t>
      </w:r>
      <w:r w:rsidRPr="00F63018">
        <w:rPr>
          <w:rFonts w:ascii="Calibri" w:hAnsi="Calibri"/>
          <w:sz w:val="22"/>
          <w:szCs w:val="22"/>
        </w:rPr>
        <w:t xml:space="preserve"> Screen</w:t>
      </w:r>
      <w:bookmarkEnd w:id="22"/>
    </w:p>
    <w:p w:rsidR="00B365D2" w:rsidRDefault="00B365D2" w:rsidP="00B365D2"/>
    <w:p w:rsidR="00E05F40" w:rsidRDefault="00E05F40" w:rsidP="00E05F40">
      <w:pPr>
        <w:rPr>
          <w:rFonts w:ascii="Calibri" w:hAnsi="Calibri"/>
          <w:i w:val="0"/>
        </w:rPr>
      </w:pPr>
      <w:r>
        <w:rPr>
          <w:rFonts w:ascii="Calibri" w:hAnsi="Calibri"/>
          <w:i w:val="0"/>
          <w:noProof/>
          <w:lang w:val="en-IN" w:eastAsia="en-IN"/>
        </w:rPr>
        <mc:AlternateContent>
          <mc:Choice Requires="wps">
            <w:drawing>
              <wp:anchor distT="0" distB="0" distL="114300" distR="114300" simplePos="0" relativeHeight="251689984" behindDoc="0" locked="0" layoutInCell="1" allowOverlap="1" wp14:anchorId="1ED7713A" wp14:editId="4A1F8600">
                <wp:simplePos x="0" y="0"/>
                <wp:positionH relativeFrom="column">
                  <wp:posOffset>5362575</wp:posOffset>
                </wp:positionH>
                <wp:positionV relativeFrom="paragraph">
                  <wp:posOffset>695325</wp:posOffset>
                </wp:positionV>
                <wp:extent cx="714375" cy="495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E05F40">
                            <w:pPr>
                              <w:jc w:val="center"/>
                            </w:pPr>
                            <w: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8" style="position:absolute;margin-left:422.25pt;margin-top:54.75pt;width:56.2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" fillcolor="#4f81bd [3204]" strokecolor="#243f60 [1604]" strokeweight="2pt">
                <v:textbox>
                  <w:txbxContent>
                    <w:p w:rsidR="00752552" w:rsidRDefault="00752552" w:rsidP="00E05F40">
                      <w:pPr>
                        <w:jc w:val="center"/>
                      </w:pPr>
                      <w:r>
                        <w:t>Section 1</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85888" behindDoc="0" locked="0" layoutInCell="1" allowOverlap="1" wp14:anchorId="500B69BE" wp14:editId="60E47158">
                <wp:simplePos x="0" y="0"/>
                <wp:positionH relativeFrom="column">
                  <wp:posOffset>723900</wp:posOffset>
                </wp:positionH>
                <wp:positionV relativeFrom="paragraph">
                  <wp:posOffset>633095</wp:posOffset>
                </wp:positionV>
                <wp:extent cx="2981325" cy="923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981325" cy="923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6" style="position:absolute;margin-left:57pt;margin-top:49.85pt;width:234.75pt;height:7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86912" behindDoc="0" locked="0" layoutInCell="1" allowOverlap="1" wp14:anchorId="36DD1636" wp14:editId="5AA9D5E8">
                <wp:simplePos x="0" y="0"/>
                <wp:positionH relativeFrom="column">
                  <wp:posOffset>723900</wp:posOffset>
                </wp:positionH>
                <wp:positionV relativeFrom="paragraph">
                  <wp:posOffset>1709420</wp:posOffset>
                </wp:positionV>
                <wp:extent cx="4314825" cy="1447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314825" cy="144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57pt;margin-top:134.6pt;width:339.7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" filled="f" strokecolor="red" strokeweight="2pt"/>
            </w:pict>
          </mc:Fallback>
        </mc:AlternateContent>
      </w:r>
      <w:r>
        <w:rPr>
          <w:rFonts w:ascii="Calibri" w:hAnsi="Calibri"/>
          <w:i w:val="0"/>
          <w:noProof/>
          <w:lang w:val="en-IN" w:eastAsia="en-IN"/>
        </w:rPr>
        <mc:AlternateContent>
          <mc:Choice Requires="wps">
            <w:drawing>
              <wp:anchor distT="0" distB="0" distL="114300" distR="114300" simplePos="0" relativeHeight="251691008" behindDoc="0" locked="0" layoutInCell="1" allowOverlap="1" wp14:anchorId="407FF947" wp14:editId="088AE406">
                <wp:simplePos x="0" y="0"/>
                <wp:positionH relativeFrom="column">
                  <wp:posOffset>5400675</wp:posOffset>
                </wp:positionH>
                <wp:positionV relativeFrom="paragraph">
                  <wp:posOffset>2209800</wp:posOffset>
                </wp:positionV>
                <wp:extent cx="71437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14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2552" w:rsidRDefault="00752552" w:rsidP="00E05F40">
                            <w:pPr>
                              <w:jc w:val="center"/>
                            </w:pPr>
                            <w:r>
                              <w:t>Section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9" style="position:absolute;margin-left:425.25pt;margin-top:174pt;width:56.25pt;height: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logA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" fillcolor="#4f81bd [3204]" strokecolor="#243f60 [1604]" strokeweight="2pt">
                <v:textbox>
                  <w:txbxContent>
                    <w:p w:rsidR="00752552" w:rsidRDefault="00752552" w:rsidP="00E05F40">
                      <w:pPr>
                        <w:jc w:val="center"/>
                      </w:pPr>
                      <w:r>
                        <w:t>Section 2</w:t>
                      </w:r>
                    </w:p>
                  </w:txbxContent>
                </v:textbox>
              </v:rect>
            </w:pict>
          </mc:Fallback>
        </mc:AlternateContent>
      </w:r>
      <w:r>
        <w:rPr>
          <w:rFonts w:ascii="Calibri" w:hAnsi="Calibri"/>
          <w:i w:val="0"/>
          <w:noProof/>
          <w:lang w:val="en-IN" w:eastAsia="en-IN"/>
        </w:rPr>
        <mc:AlternateContent>
          <mc:Choice Requires="wps">
            <w:drawing>
              <wp:anchor distT="0" distB="0" distL="114300" distR="114300" simplePos="0" relativeHeight="251693056" behindDoc="0" locked="0" layoutInCell="1" allowOverlap="1" wp14:anchorId="535A7BBE" wp14:editId="5149FF64">
                <wp:simplePos x="0" y="0"/>
                <wp:positionH relativeFrom="column">
                  <wp:posOffset>5038725</wp:posOffset>
                </wp:positionH>
                <wp:positionV relativeFrom="paragraph">
                  <wp:posOffset>2409825</wp:posOffset>
                </wp:positionV>
                <wp:extent cx="361950" cy="152400"/>
                <wp:effectExtent l="0" t="19050" r="38100" b="38100"/>
                <wp:wrapNone/>
                <wp:docPr id="18" name="Right Arrow 18"/>
                <wp:cNvGraphicFramePr/>
                <a:graphic xmlns:a="http://schemas.openxmlformats.org/drawingml/2006/main">
                  <a:graphicData uri="http://schemas.microsoft.com/office/word/2010/wordprocessingShape">
                    <wps:wsp>
                      <wps:cNvSpPr/>
                      <wps:spPr>
                        <a:xfrm>
                          <a:off x="0" y="0"/>
                          <a:ext cx="361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96.75pt;margin-top:189.75pt;width:28.5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" adj="17053" fillcolor="#4f81bd [3204]" strokecolor="#243f60 [1604]" strokeweight="2pt"/>
            </w:pict>
          </mc:Fallback>
        </mc:AlternateContent>
      </w:r>
      <w:r>
        <w:rPr>
          <w:rFonts w:ascii="Calibri" w:hAnsi="Calibri"/>
          <w:i w:val="0"/>
          <w:noProof/>
          <w:lang w:val="en-IN" w:eastAsia="en-IN"/>
        </w:rPr>
        <mc:AlternateContent>
          <mc:Choice Requires="wps">
            <w:drawing>
              <wp:anchor distT="0" distB="0" distL="114300" distR="114300" simplePos="0" relativeHeight="251688960" behindDoc="0" locked="0" layoutInCell="1" allowOverlap="1" wp14:anchorId="0E0FC5F6" wp14:editId="0E2A2CB6">
                <wp:simplePos x="0" y="0"/>
                <wp:positionH relativeFrom="column">
                  <wp:posOffset>3705225</wp:posOffset>
                </wp:positionH>
                <wp:positionV relativeFrom="paragraph">
                  <wp:posOffset>895350</wp:posOffset>
                </wp:positionV>
                <wp:extent cx="1619250" cy="161925"/>
                <wp:effectExtent l="0" t="19050" r="38100" b="47625"/>
                <wp:wrapNone/>
                <wp:docPr id="22" name="Right Arrow 22"/>
                <wp:cNvGraphicFramePr/>
                <a:graphic xmlns:a="http://schemas.openxmlformats.org/drawingml/2006/main">
                  <a:graphicData uri="http://schemas.microsoft.com/office/word/2010/wordprocessingShape">
                    <wps:wsp>
                      <wps:cNvSpPr/>
                      <wps:spPr>
                        <a:xfrm>
                          <a:off x="0" y="0"/>
                          <a:ext cx="16192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2" o:spid="_x0000_s1026" type="#_x0000_t13" style="position:absolute;margin-left:291.75pt;margin-top:70.5pt;width:127.5pt;height:12.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" adj="20520" fillcolor="#4f81bd [3204]" strokecolor="#243f60 [1604]" strokeweight="2pt"/>
            </w:pict>
          </mc:Fallback>
        </mc:AlternateContent>
      </w:r>
      <w:r>
        <w:rPr>
          <w:rFonts w:ascii="Calibri" w:hAnsi="Calibri"/>
          <w:i w:val="0"/>
          <w:noProof/>
          <w:lang w:val="en-IN" w:eastAsia="en-IN"/>
        </w:rPr>
        <w:drawing>
          <wp:inline distT="0" distB="0" distL="0" distR="0">
            <wp:extent cx="5731510" cy="3156585"/>
            <wp:effectExtent l="19050" t="19050" r="21590" b="2476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Pr="00F071B0" w:rsidRDefault="00E05F40" w:rsidP="00E05F40">
      <w:pPr>
        <w:rPr>
          <w:rFonts w:ascii="Calibri" w:hAnsi="Calibri"/>
          <w:i w:val="0"/>
        </w:rPr>
      </w:pPr>
    </w:p>
    <w:p w:rsidR="00E05F40" w:rsidRDefault="00E05F40" w:rsidP="00E05F40">
      <w:pPr>
        <w:suppressAutoHyphens w:val="0"/>
        <w:rPr>
          <w:rFonts w:ascii="Calibri" w:hAnsi="Calibri"/>
          <w:i w:val="0"/>
        </w:rPr>
      </w:pPr>
    </w:p>
    <w:p w:rsidR="00E05F40" w:rsidRPr="00563CEC" w:rsidRDefault="00E05F40" w:rsidP="00E05F40">
      <w:pPr>
        <w:pStyle w:val="ListParagraph"/>
        <w:numPr>
          <w:ilvl w:val="0"/>
          <w:numId w:val="47"/>
        </w:numPr>
        <w:rPr>
          <w:b/>
          <w:u w:val="single"/>
        </w:rPr>
      </w:pPr>
      <w:r w:rsidRPr="00563CEC">
        <w:rPr>
          <w:b/>
        </w:rPr>
        <w:t>Section 1 contains:</w:t>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sidRPr="00563CEC">
        <w:rPr>
          <w:b/>
        </w:rPr>
        <w:t>Filter 1: Fashion Season</w:t>
      </w:r>
    </w:p>
    <w:p w:rsidR="00E05F40" w:rsidRPr="005A2D06" w:rsidRDefault="00E05F40" w:rsidP="00E05F40">
      <w:pPr>
        <w:pStyle w:val="ListParagraph"/>
        <w:numPr>
          <w:ilvl w:val="2"/>
          <w:numId w:val="47"/>
        </w:numPr>
        <w:rPr>
          <w:u w:val="single"/>
        </w:rPr>
      </w:pPr>
      <w:r>
        <w:t>This is populated with Season Names which come from PMDB (Products Data)</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Filter 2: Channel</w:t>
      </w:r>
    </w:p>
    <w:p w:rsidR="00E05F40" w:rsidRPr="00791D6E" w:rsidRDefault="00E05F40" w:rsidP="00E05F40">
      <w:pPr>
        <w:pStyle w:val="ListParagraph"/>
        <w:numPr>
          <w:ilvl w:val="2"/>
          <w:numId w:val="47"/>
        </w:numPr>
        <w:rPr>
          <w:u w:val="single"/>
        </w:rPr>
      </w:pPr>
      <w:r>
        <w:t>This is populated with Channels which are pre-populated in the Channel look up table</w:t>
      </w:r>
    </w:p>
    <w:p w:rsidR="00E05F40" w:rsidRPr="005A2D06" w:rsidRDefault="00E05F40" w:rsidP="00E05F40">
      <w:pPr>
        <w:pStyle w:val="ListParagraph"/>
        <w:numPr>
          <w:ilvl w:val="2"/>
          <w:numId w:val="47"/>
        </w:numPr>
        <w:rPr>
          <w:u w:val="single"/>
        </w:rPr>
      </w:pPr>
      <w:r>
        <w:t>Default selection is the first value in the list</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Pr>
          <w:b/>
        </w:rPr>
        <w:t>Button: DOWNLOAD SKU CHANGE</w:t>
      </w:r>
      <w:r w:rsidRPr="00563CEC">
        <w:rPr>
          <w:b/>
        </w:rPr>
        <w:t xml:space="preserve"> R</w:t>
      </w:r>
      <w:r>
        <w:rPr>
          <w:b/>
        </w:rPr>
        <w:t>EPORT</w:t>
      </w:r>
    </w:p>
    <w:p w:rsidR="00E05F40" w:rsidRPr="00DE4213" w:rsidRDefault="00E05F40" w:rsidP="00E05F40">
      <w:pPr>
        <w:pStyle w:val="ListParagraph"/>
        <w:numPr>
          <w:ilvl w:val="2"/>
          <w:numId w:val="47"/>
        </w:numPr>
        <w:rPr>
          <w:u w:val="single"/>
        </w:rPr>
      </w:pPr>
      <w:r>
        <w:t xml:space="preserve">Clicking on this button downloads the order data in form of an excel file. </w:t>
      </w:r>
    </w:p>
    <w:p w:rsidR="00E05F40" w:rsidRPr="005C4E98" w:rsidRDefault="00E05F40" w:rsidP="00E05F40">
      <w:pPr>
        <w:pStyle w:val="ListParagraph"/>
        <w:numPr>
          <w:ilvl w:val="2"/>
          <w:numId w:val="47"/>
        </w:numPr>
        <w:rPr>
          <w:u w:val="single"/>
        </w:rPr>
      </w:pPr>
      <w:r>
        <w:t>The orders that are impacted by SKU CHANGE as per the SKU CHANGE LIST uploaded in the system will make it into the download report.</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Report” + &lt;&lt;</w:t>
      </w:r>
      <w:r w:rsidR="00D10301" w:rsidRPr="00D10301">
        <w:t xml:space="preserve"> </w:t>
      </w:r>
      <w:r w:rsidR="00D10301">
        <w:t xml:space="preserve">Fashion Season </w:t>
      </w:r>
      <w:r>
        <w:t>&gt;&gt; selected from the dropdown + &lt;&lt;</w:t>
      </w:r>
      <w:r w:rsidR="00D10301">
        <w:t>Channel</w:t>
      </w:r>
      <w:r>
        <w:t xml:space="preserve">&gt;&gt; selected from the drop down + date time stamp. </w:t>
      </w:r>
    </w:p>
    <w:p w:rsidR="00E05F40" w:rsidRPr="005A2D06" w:rsidRDefault="00E05F40" w:rsidP="00E05F40">
      <w:pPr>
        <w:pStyle w:val="ListParagraph"/>
        <w:numPr>
          <w:ilvl w:val="2"/>
          <w:numId w:val="47"/>
        </w:numPr>
        <w:rPr>
          <w:u w:val="single"/>
        </w:rPr>
      </w:pPr>
      <w:r>
        <w:t xml:space="preserve">For e.g. </w:t>
      </w:r>
      <w:r w:rsidR="00D10301">
        <w:t>SKU Change</w:t>
      </w:r>
      <w:r w:rsidRPr="00DE4213">
        <w:t xml:space="preserve"> </w:t>
      </w:r>
      <w:proofErr w:type="spellStart"/>
      <w:r w:rsidRPr="00DE4213">
        <w:t>Report_</w:t>
      </w:r>
      <w:r w:rsidR="00D10301">
        <w:t>Summer</w:t>
      </w:r>
      <w:proofErr w:type="spellEnd"/>
      <w:r w:rsidRPr="00DE4213">
        <w:t xml:space="preserve"> 2021</w:t>
      </w:r>
      <w:r w:rsidR="00D10301">
        <w:t>_Corporate</w:t>
      </w:r>
      <w:r w:rsidRPr="00DE4213">
        <w:t>_24-02-2021 14_57_36</w:t>
      </w:r>
      <w:r>
        <w:t>.xls</w:t>
      </w:r>
      <w:r w:rsidR="00D10301">
        <w:t>x</w:t>
      </w:r>
    </w:p>
    <w:p w:rsidR="00E05F40" w:rsidRPr="00894168" w:rsidRDefault="00E05F40" w:rsidP="00E05F40">
      <w:pPr>
        <w:pStyle w:val="ListParagraph"/>
        <w:numPr>
          <w:ilvl w:val="2"/>
          <w:numId w:val="47"/>
        </w:numPr>
        <w:rPr>
          <w:u w:val="single"/>
        </w:rPr>
      </w:pPr>
      <w:r>
        <w:lastRenderedPageBreak/>
        <w:t>The orders will be filtered based on the selection in both filters; Fashion Season and Channel</w:t>
      </w:r>
    </w:p>
    <w:p w:rsidR="00E05F40" w:rsidRPr="005A2D06" w:rsidRDefault="00E05F40" w:rsidP="00E05F40">
      <w:pPr>
        <w:pStyle w:val="ListParagraph"/>
        <w:ind w:left="2160"/>
        <w:rPr>
          <w:u w:val="single"/>
        </w:rPr>
      </w:pPr>
    </w:p>
    <w:p w:rsidR="00E05F40" w:rsidRPr="00563CEC" w:rsidRDefault="00E05F40" w:rsidP="00E05F40">
      <w:pPr>
        <w:pStyle w:val="ListParagraph"/>
        <w:numPr>
          <w:ilvl w:val="1"/>
          <w:numId w:val="47"/>
        </w:numPr>
        <w:rPr>
          <w:b/>
          <w:u w:val="single"/>
        </w:rPr>
      </w:pPr>
      <w:r w:rsidRPr="00563CEC">
        <w:rPr>
          <w:b/>
        </w:rPr>
        <w:t>Table: Data table (Orders data)</w:t>
      </w:r>
    </w:p>
    <w:p w:rsidR="00E05F40" w:rsidRPr="005A2D06" w:rsidRDefault="00E05F40" w:rsidP="00E05F40">
      <w:pPr>
        <w:pStyle w:val="ListParagraph"/>
        <w:numPr>
          <w:ilvl w:val="2"/>
          <w:numId w:val="47"/>
        </w:numPr>
        <w:rPr>
          <w:u w:val="single"/>
        </w:rPr>
      </w:pPr>
      <w:r>
        <w:t>The first column lists all the SKUs for which there will be orders present in the orders coming from Joor.</w:t>
      </w:r>
    </w:p>
    <w:p w:rsidR="00E05F40" w:rsidRPr="005A2D06" w:rsidRDefault="00E05F40" w:rsidP="00E05F40">
      <w:pPr>
        <w:pStyle w:val="ListParagraph"/>
        <w:numPr>
          <w:ilvl w:val="2"/>
          <w:numId w:val="47"/>
        </w:numPr>
        <w:rPr>
          <w:u w:val="single"/>
        </w:rPr>
      </w:pPr>
      <w:r>
        <w:t>The month columns are derived from the Orders (</w:t>
      </w:r>
      <w:proofErr w:type="spellStart"/>
      <w:r>
        <w:t>date_ship_start</w:t>
      </w:r>
      <w:proofErr w:type="spellEnd"/>
      <w:r>
        <w:t xml:space="preserve">) value. </w:t>
      </w:r>
    </w:p>
    <w:p w:rsidR="00E05F40" w:rsidRPr="005A2D06" w:rsidRDefault="00E05F40" w:rsidP="00E05F40">
      <w:pPr>
        <w:pStyle w:val="ListParagraph"/>
        <w:numPr>
          <w:ilvl w:val="2"/>
          <w:numId w:val="47"/>
        </w:numPr>
        <w:rPr>
          <w:u w:val="single"/>
        </w:rPr>
      </w:pPr>
      <w:r>
        <w:t>The numeric values represent the order values for a given month and against the given channel.</w:t>
      </w:r>
    </w:p>
    <w:p w:rsidR="00E05F40" w:rsidRPr="009F181B" w:rsidRDefault="00E05F40" w:rsidP="00E05F40">
      <w:pPr>
        <w:pStyle w:val="ListParagraph"/>
        <w:numPr>
          <w:ilvl w:val="2"/>
          <w:numId w:val="47"/>
        </w:numPr>
        <w:rPr>
          <w:u w:val="single"/>
        </w:rPr>
      </w:pPr>
      <w:r>
        <w:t>The Total column is just the Sum of orders from all months.</w:t>
      </w:r>
    </w:p>
    <w:p w:rsidR="00E05F40" w:rsidRPr="005A2D06" w:rsidRDefault="00E05F40" w:rsidP="00E05F40">
      <w:pPr>
        <w:pStyle w:val="ListParagraph"/>
        <w:ind w:left="2160"/>
        <w:rPr>
          <w:u w:val="single"/>
        </w:rPr>
      </w:pPr>
    </w:p>
    <w:p w:rsidR="00E05F40" w:rsidRPr="00475B42" w:rsidRDefault="00E05F40" w:rsidP="00D10301">
      <w:pPr>
        <w:pStyle w:val="ListParagraph"/>
        <w:numPr>
          <w:ilvl w:val="0"/>
          <w:numId w:val="47"/>
        </w:numPr>
        <w:rPr>
          <w:b/>
          <w:u w:val="single"/>
        </w:rPr>
      </w:pPr>
      <w:r>
        <w:rPr>
          <w:b/>
        </w:rPr>
        <w:t>Section 2</w:t>
      </w:r>
      <w:r w:rsidRPr="00563CEC">
        <w:rPr>
          <w:b/>
        </w:rPr>
        <w:t xml:space="preserve"> contains:</w:t>
      </w:r>
    </w:p>
    <w:p w:rsidR="00475B42" w:rsidRPr="00D10301" w:rsidRDefault="00475B42" w:rsidP="00475B42">
      <w:pPr>
        <w:pStyle w:val="ListParagraph"/>
        <w:rPr>
          <w:b/>
          <w:u w:val="single"/>
        </w:rPr>
      </w:pPr>
    </w:p>
    <w:p w:rsidR="00E05F40" w:rsidRDefault="00D10301" w:rsidP="00E05F40">
      <w:pPr>
        <w:pStyle w:val="ListParagraph"/>
        <w:ind w:left="360"/>
        <w:rPr>
          <w:u w:val="single"/>
        </w:rPr>
      </w:pPr>
      <w:r>
        <w:rPr>
          <w:noProof/>
          <w:u w:val="single"/>
          <w:lang w:val="en-IN" w:eastAsia="en-IN"/>
        </w:rPr>
        <w:drawing>
          <wp:inline distT="0" distB="0" distL="0" distR="0">
            <wp:extent cx="5731510" cy="1687830"/>
            <wp:effectExtent l="19050" t="19050" r="21590" b="266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E05F40" w:rsidRPr="005A2D06" w:rsidRDefault="00E05F40" w:rsidP="00E05F40">
      <w:pPr>
        <w:pStyle w:val="ListParagraph"/>
        <w:rPr>
          <w:u w:val="single"/>
        </w:rPr>
      </w:pPr>
    </w:p>
    <w:p w:rsidR="00E05F40" w:rsidRPr="00563CEC" w:rsidRDefault="00E05F40" w:rsidP="00E05F40">
      <w:pPr>
        <w:pStyle w:val="ListParagraph"/>
        <w:numPr>
          <w:ilvl w:val="1"/>
          <w:numId w:val="47"/>
        </w:numPr>
        <w:rPr>
          <w:b/>
          <w:u w:val="single"/>
        </w:rPr>
      </w:pPr>
      <w:r>
        <w:rPr>
          <w:b/>
        </w:rPr>
        <w:t>Search Box</w:t>
      </w:r>
      <w:r w:rsidRPr="00563CEC">
        <w:rPr>
          <w:b/>
        </w:rPr>
        <w:t xml:space="preserve">: </w:t>
      </w:r>
      <w:r>
        <w:rPr>
          <w:b/>
        </w:rPr>
        <w:t>Search SKU</w:t>
      </w:r>
    </w:p>
    <w:p w:rsidR="00E05F40" w:rsidRPr="009F181B" w:rsidRDefault="00E05F40" w:rsidP="00E05F40">
      <w:pPr>
        <w:pStyle w:val="ListParagraph"/>
        <w:numPr>
          <w:ilvl w:val="2"/>
          <w:numId w:val="47"/>
        </w:numPr>
        <w:rPr>
          <w:u w:val="single"/>
        </w:rPr>
      </w:pPr>
      <w:r>
        <w:t>This enables user t</w:t>
      </w:r>
      <w:r w:rsidR="00D10301">
        <w:t>o search and narrow down the SKU Change</w:t>
      </w:r>
      <w:r>
        <w:t xml:space="preserve"> list displayed on the screen based on “SKU”.</w:t>
      </w:r>
    </w:p>
    <w:p w:rsidR="00E05F40" w:rsidRPr="009F181B" w:rsidRDefault="00E05F40" w:rsidP="00E05F40">
      <w:pPr>
        <w:pStyle w:val="ListParagraph"/>
        <w:numPr>
          <w:ilvl w:val="2"/>
          <w:numId w:val="47"/>
        </w:numPr>
        <w:rPr>
          <w:u w:val="single"/>
        </w:rPr>
      </w:pPr>
      <w:r>
        <w:t xml:space="preserve">The search happens </w:t>
      </w:r>
      <w:r w:rsidR="00D10301">
        <w:t xml:space="preserve">on “OLD SKU” column </w:t>
      </w:r>
      <w:r>
        <w:t>as soon as a character is typed in the search box.</w:t>
      </w:r>
    </w:p>
    <w:p w:rsidR="00E05F40" w:rsidRPr="009F181B" w:rsidRDefault="00E05F40" w:rsidP="00E05F40">
      <w:pPr>
        <w:pStyle w:val="ListParagraph"/>
        <w:numPr>
          <w:ilvl w:val="2"/>
          <w:numId w:val="47"/>
        </w:numPr>
        <w:rPr>
          <w:u w:val="single"/>
        </w:rPr>
      </w:pPr>
      <w:r>
        <w:t>The result set in the data table gets narrowed down based on user’s input in the search box as shown in the snapshot below</w:t>
      </w:r>
    </w:p>
    <w:p w:rsidR="00E05F40" w:rsidRDefault="00D10301" w:rsidP="00D10301">
      <w:pPr>
        <w:rPr>
          <w:u w:val="single"/>
        </w:rPr>
      </w:pPr>
      <w:r>
        <w:rPr>
          <w:noProof/>
          <w:u w:val="single"/>
          <w:lang w:val="en-IN" w:eastAsia="en-IN"/>
        </w:rPr>
        <w:drawing>
          <wp:inline distT="0" distB="0" distL="0" distR="0">
            <wp:extent cx="5731510" cy="1494790"/>
            <wp:effectExtent l="19050" t="19050" r="21590" b="101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1494790"/>
                    </a:xfrm>
                    <a:prstGeom prst="rect">
                      <a:avLst/>
                    </a:prstGeom>
                    <a:ln>
                      <a:solidFill>
                        <a:schemeClr val="tx1"/>
                      </a:solidFill>
                    </a:ln>
                  </pic:spPr>
                </pic:pic>
              </a:graphicData>
            </a:graphic>
          </wp:inline>
        </w:drawing>
      </w:r>
    </w:p>
    <w:p w:rsidR="00E05F40" w:rsidRDefault="00E05F40" w:rsidP="00E05F40">
      <w:pPr>
        <w:ind w:left="720"/>
        <w:rPr>
          <w:u w:val="single"/>
        </w:rPr>
      </w:pPr>
    </w:p>
    <w:p w:rsidR="00E05F40" w:rsidRDefault="00D10301" w:rsidP="00D10301">
      <w:pPr>
        <w:rPr>
          <w:u w:val="single"/>
        </w:rPr>
      </w:pPr>
      <w:r>
        <w:rPr>
          <w:noProof/>
          <w:u w:val="single"/>
          <w:lang w:val="en-IN" w:eastAsia="en-IN"/>
        </w:rPr>
        <w:lastRenderedPageBreak/>
        <w:drawing>
          <wp:inline distT="0" distB="0" distL="0" distR="0">
            <wp:extent cx="5731510" cy="1202690"/>
            <wp:effectExtent l="19050" t="19050" r="21590" b="165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arch 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202690"/>
                    </a:xfrm>
                    <a:prstGeom prst="rect">
                      <a:avLst/>
                    </a:prstGeom>
                    <a:ln>
                      <a:solidFill>
                        <a:schemeClr val="tx1"/>
                      </a:solidFill>
                    </a:ln>
                  </pic:spPr>
                </pic:pic>
              </a:graphicData>
            </a:graphic>
          </wp:inline>
        </w:drawing>
      </w:r>
    </w:p>
    <w:p w:rsidR="00E05F40" w:rsidRPr="00E71F0A" w:rsidRDefault="00E05F40" w:rsidP="00E05F40">
      <w:pPr>
        <w:rPr>
          <w:u w:val="single"/>
        </w:rPr>
      </w:pPr>
    </w:p>
    <w:p w:rsidR="00E05F40" w:rsidRPr="00563CEC" w:rsidRDefault="00D10301" w:rsidP="00E05F40">
      <w:pPr>
        <w:pStyle w:val="ListParagraph"/>
        <w:numPr>
          <w:ilvl w:val="1"/>
          <w:numId w:val="47"/>
        </w:numPr>
        <w:rPr>
          <w:b/>
          <w:u w:val="single"/>
        </w:rPr>
      </w:pPr>
      <w:r>
        <w:rPr>
          <w:b/>
        </w:rPr>
        <w:t>Button: DOWNLOAD SKU CHANGE</w:t>
      </w:r>
      <w:r w:rsidR="00E05F40" w:rsidRPr="00563CEC">
        <w:rPr>
          <w:b/>
        </w:rPr>
        <w:t xml:space="preserve"> </w:t>
      </w:r>
      <w:r w:rsidR="00E05F40">
        <w:rPr>
          <w:b/>
        </w:rPr>
        <w:t>LIST</w:t>
      </w:r>
    </w:p>
    <w:p w:rsidR="00E05F40" w:rsidRPr="00DE4213" w:rsidRDefault="00E05F40" w:rsidP="00E05F40">
      <w:pPr>
        <w:pStyle w:val="ListParagraph"/>
        <w:numPr>
          <w:ilvl w:val="2"/>
          <w:numId w:val="47"/>
        </w:numPr>
        <w:rPr>
          <w:u w:val="single"/>
        </w:rPr>
      </w:pPr>
      <w:r>
        <w:t xml:space="preserve">Clicking </w:t>
      </w:r>
      <w:r w:rsidR="00D10301">
        <w:t>on this button downloads the SKU CHANGE LIST</w:t>
      </w:r>
      <w:r>
        <w:t xml:space="preserve"> data in form of an excel file. </w:t>
      </w:r>
    </w:p>
    <w:p w:rsidR="00E05F40" w:rsidRPr="005C4E98" w:rsidRDefault="00E05F40" w:rsidP="00E05F40">
      <w:pPr>
        <w:pStyle w:val="ListParagraph"/>
        <w:numPr>
          <w:ilvl w:val="2"/>
          <w:numId w:val="47"/>
        </w:numPr>
        <w:rPr>
          <w:u w:val="single"/>
        </w:rPr>
      </w:pPr>
      <w:r>
        <w:t>The name o</w:t>
      </w:r>
      <w:r w:rsidR="00D10301">
        <w:t>f the download file will be “SKU Change</w:t>
      </w:r>
      <w:r>
        <w:t xml:space="preserve"> List” + &lt;&lt;Fashion Season&gt;&gt; selected from the drop down + date time stamp. </w:t>
      </w:r>
    </w:p>
    <w:p w:rsidR="00E05F40" w:rsidRDefault="00D10301" w:rsidP="00E05F40">
      <w:pPr>
        <w:pStyle w:val="ListParagraph"/>
        <w:numPr>
          <w:ilvl w:val="2"/>
          <w:numId w:val="47"/>
        </w:numPr>
      </w:pPr>
      <w:r>
        <w:t>For e.g. SKU Change</w:t>
      </w:r>
      <w:r w:rsidR="00E05F40">
        <w:t xml:space="preserve"> </w:t>
      </w:r>
      <w:proofErr w:type="spellStart"/>
      <w:r w:rsidR="00E05F40">
        <w:t>List</w:t>
      </w:r>
      <w:r w:rsidR="00E05F40" w:rsidRPr="00DE4213">
        <w:t>_</w:t>
      </w:r>
      <w:r>
        <w:t>Summer</w:t>
      </w:r>
      <w:proofErr w:type="spellEnd"/>
      <w:r w:rsidR="00E05F40" w:rsidRPr="00DE4213">
        <w:t xml:space="preserve"> 2021_24-02-2021 14_57_36</w:t>
      </w:r>
      <w:r w:rsidR="00E05F40">
        <w:t>.xls</w:t>
      </w:r>
    </w:p>
    <w:p w:rsidR="00E05F40" w:rsidRDefault="00E05F40" w:rsidP="00E05F40">
      <w:pPr>
        <w:pStyle w:val="ListParagraph"/>
        <w:numPr>
          <w:ilvl w:val="2"/>
          <w:numId w:val="47"/>
        </w:numPr>
      </w:pPr>
      <w:r>
        <w:t>The data set will be filtered based on the selection in Fashion Season filter.</w:t>
      </w:r>
    </w:p>
    <w:p w:rsidR="00E05F40" w:rsidRDefault="00E05F40" w:rsidP="00E05F40">
      <w:pPr>
        <w:pStyle w:val="ListParagraph"/>
        <w:ind w:left="2160"/>
      </w:pPr>
    </w:p>
    <w:p w:rsidR="00E05F40" w:rsidRPr="00563CEC" w:rsidRDefault="00D10301" w:rsidP="00E05F40">
      <w:pPr>
        <w:pStyle w:val="ListParagraph"/>
        <w:numPr>
          <w:ilvl w:val="1"/>
          <w:numId w:val="47"/>
        </w:numPr>
        <w:rPr>
          <w:b/>
          <w:u w:val="single"/>
        </w:rPr>
      </w:pPr>
      <w:r>
        <w:rPr>
          <w:b/>
        </w:rPr>
        <w:t>Button: UPLOAD SKU CHANGE</w:t>
      </w:r>
      <w:r w:rsidR="00E05F40" w:rsidRPr="00563CEC">
        <w:rPr>
          <w:b/>
        </w:rPr>
        <w:t xml:space="preserve"> </w:t>
      </w:r>
      <w:r w:rsidR="00E05F40">
        <w:rPr>
          <w:b/>
        </w:rPr>
        <w:t>LIST</w:t>
      </w:r>
    </w:p>
    <w:p w:rsidR="00E05F40" w:rsidRPr="00DE4213" w:rsidRDefault="00D10301" w:rsidP="00E05F40">
      <w:pPr>
        <w:pStyle w:val="ListParagraph"/>
        <w:numPr>
          <w:ilvl w:val="2"/>
          <w:numId w:val="47"/>
        </w:numPr>
        <w:rPr>
          <w:u w:val="single"/>
        </w:rPr>
      </w:pPr>
      <w:r>
        <w:t>The user can upload SKU CHANGE LIST</w:t>
      </w:r>
      <w:r w:rsidR="00E05F40">
        <w:t xml:space="preserve"> in the system through this button. </w:t>
      </w:r>
    </w:p>
    <w:p w:rsidR="00E05F40" w:rsidRPr="00254E5A" w:rsidRDefault="00E05F40" w:rsidP="00E05F40">
      <w:pPr>
        <w:pStyle w:val="ListParagraph"/>
        <w:numPr>
          <w:ilvl w:val="2"/>
          <w:numId w:val="47"/>
        </w:numPr>
        <w:rPr>
          <w:u w:val="single"/>
        </w:rPr>
      </w:pPr>
      <w:r>
        <w:t xml:space="preserve">The instructions for uploading </w:t>
      </w:r>
      <w:r w:rsidR="00D10301">
        <w:t>SKU CHANGE LIST</w:t>
      </w:r>
      <w:r>
        <w:t xml:space="preserve"> (such as file name expected, columns expected in the file, etc.) are displayed on the screen itself as shown in snapshot below.</w:t>
      </w:r>
    </w:p>
    <w:p w:rsidR="00E05F40" w:rsidRPr="005C4E98" w:rsidRDefault="00E05F40" w:rsidP="00E05F40">
      <w:pPr>
        <w:pStyle w:val="ListParagraph"/>
        <w:numPr>
          <w:ilvl w:val="2"/>
          <w:numId w:val="47"/>
        </w:numPr>
        <w:rPr>
          <w:u w:val="single"/>
        </w:rPr>
      </w:pPr>
      <w:r>
        <w:t>A message is displayed to the user on the screen upon successful upload or in case of any failure. Both examples are shown in snapshots below.</w:t>
      </w:r>
    </w:p>
    <w:p w:rsidR="00E05F40" w:rsidRDefault="00D10301" w:rsidP="00E05F40">
      <w:r>
        <w:rPr>
          <w:noProof/>
          <w:lang w:val="en-IN" w:eastAsia="en-IN"/>
        </w:rPr>
        <mc:AlternateContent>
          <mc:Choice Requires="wps">
            <w:drawing>
              <wp:anchor distT="0" distB="0" distL="114300" distR="114300" simplePos="0" relativeHeight="251650041" behindDoc="0" locked="0" layoutInCell="1" allowOverlap="1">
                <wp:simplePos x="0" y="0"/>
                <wp:positionH relativeFrom="column">
                  <wp:posOffset>714375</wp:posOffset>
                </wp:positionH>
                <wp:positionV relativeFrom="paragraph">
                  <wp:posOffset>1720850</wp:posOffset>
                </wp:positionV>
                <wp:extent cx="4895850" cy="3905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4895850"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56.25pt;margin-top:135.5pt;width:385.5pt;height:30.75pt;z-index:2516500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" filled="f" strokecolor="red" strokeweight="2pt"/>
            </w:pict>
          </mc:Fallback>
        </mc:AlternateContent>
      </w:r>
      <w:r>
        <w:rPr>
          <w:noProof/>
          <w:lang w:val="en-IN" w:eastAsia="en-IN"/>
        </w:rPr>
        <w:drawing>
          <wp:inline distT="0" distB="0" distL="0" distR="0">
            <wp:extent cx="5731510" cy="3156585"/>
            <wp:effectExtent l="19050" t="19050" r="21590"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56585"/>
                    </a:xfrm>
                    <a:prstGeom prst="rect">
                      <a:avLst/>
                    </a:prstGeom>
                    <a:ln>
                      <a:solidFill>
                        <a:schemeClr val="tx1"/>
                      </a:solidFill>
                    </a:ln>
                  </pic:spPr>
                </pic:pic>
              </a:graphicData>
            </a:graphic>
          </wp:inline>
        </w:drawing>
      </w:r>
    </w:p>
    <w:p w:rsidR="00E05F40" w:rsidRDefault="00E05F40" w:rsidP="00E05F40"/>
    <w:p w:rsidR="00E05F40" w:rsidRDefault="00F6168B" w:rsidP="00475B42">
      <w:pPr>
        <w:ind w:left="720"/>
      </w:pPr>
      <w:r>
        <w:rPr>
          <w:noProof/>
          <w:lang w:val="en-IN" w:eastAsia="en-IN"/>
        </w:rPr>
        <w:lastRenderedPageBreak/>
        <w:drawing>
          <wp:inline distT="0" distB="0" distL="0" distR="0">
            <wp:extent cx="5096586" cy="2000529"/>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PNG"/>
                    <pic:cNvPicPr/>
                  </pic:nvPicPr>
                  <pic:blipFill>
                    <a:blip r:embed="rId37">
                      <a:extLst>
                        <a:ext uri="{28A0092B-C50C-407E-A947-70E740481C1C}">
                          <a14:useLocalDpi xmlns:a14="http://schemas.microsoft.com/office/drawing/2010/main" val="0"/>
                        </a:ext>
                      </a:extLst>
                    </a:blip>
                    <a:stretch>
                      <a:fillRect/>
                    </a:stretch>
                  </pic:blipFill>
                  <pic:spPr>
                    <a:xfrm>
                      <a:off x="0" y="0"/>
                      <a:ext cx="5096586" cy="2000529"/>
                    </a:xfrm>
                    <a:prstGeom prst="rect">
                      <a:avLst/>
                    </a:prstGeom>
                  </pic:spPr>
                </pic:pic>
              </a:graphicData>
            </a:graphic>
          </wp:inline>
        </w:drawing>
      </w:r>
    </w:p>
    <w:p w:rsidR="00F6168B" w:rsidRDefault="00F6168B" w:rsidP="00E05F40"/>
    <w:p w:rsidR="00E05F40" w:rsidRDefault="00F6168B" w:rsidP="00475B42">
      <w:pPr>
        <w:ind w:left="720"/>
      </w:pPr>
      <w:r>
        <w:rPr>
          <w:noProof/>
          <w:lang w:val="en-IN" w:eastAsia="en-IN"/>
        </w:rPr>
        <w:drawing>
          <wp:inline distT="0" distB="0" distL="0" distR="0">
            <wp:extent cx="5077534" cy="2286319"/>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load fail.PNG"/>
                    <pic:cNvPicPr/>
                  </pic:nvPicPr>
                  <pic:blipFill>
                    <a:blip r:embed="rId38">
                      <a:extLst>
                        <a:ext uri="{28A0092B-C50C-407E-A947-70E740481C1C}">
                          <a14:useLocalDpi xmlns:a14="http://schemas.microsoft.com/office/drawing/2010/main" val="0"/>
                        </a:ext>
                      </a:extLst>
                    </a:blip>
                    <a:stretch>
                      <a:fillRect/>
                    </a:stretch>
                  </pic:blipFill>
                  <pic:spPr>
                    <a:xfrm>
                      <a:off x="0" y="0"/>
                      <a:ext cx="5077534" cy="2286319"/>
                    </a:xfrm>
                    <a:prstGeom prst="rect">
                      <a:avLst/>
                    </a:prstGeom>
                  </pic:spPr>
                </pic:pic>
              </a:graphicData>
            </a:graphic>
          </wp:inline>
        </w:drawing>
      </w:r>
    </w:p>
    <w:p w:rsidR="00E05F40" w:rsidRDefault="00E05F40" w:rsidP="00E05F40"/>
    <w:p w:rsidR="00E05F40" w:rsidRDefault="00E05F40" w:rsidP="00E05F40"/>
    <w:p w:rsidR="00E05F40" w:rsidRPr="00563CEC" w:rsidRDefault="00F6168B" w:rsidP="00E05F40">
      <w:pPr>
        <w:pStyle w:val="ListParagraph"/>
        <w:numPr>
          <w:ilvl w:val="1"/>
          <w:numId w:val="47"/>
        </w:numPr>
        <w:rPr>
          <w:b/>
          <w:u w:val="single"/>
        </w:rPr>
      </w:pPr>
      <w:r>
        <w:rPr>
          <w:b/>
        </w:rPr>
        <w:t>Table: Data table (SKU CHANGE LIST</w:t>
      </w:r>
      <w:r w:rsidR="00E05F40" w:rsidRPr="00563CEC">
        <w:rPr>
          <w:b/>
        </w:rPr>
        <w:t xml:space="preserve"> data)</w:t>
      </w:r>
    </w:p>
    <w:p w:rsidR="00E05F40" w:rsidRPr="0085484C" w:rsidRDefault="00E05F40" w:rsidP="00E05F40">
      <w:pPr>
        <w:pStyle w:val="ListParagraph"/>
        <w:numPr>
          <w:ilvl w:val="2"/>
          <w:numId w:val="47"/>
        </w:numPr>
        <w:rPr>
          <w:u w:val="single"/>
        </w:rPr>
      </w:pPr>
      <w:r>
        <w:t>The data in the table is filtered based on the “Fashion Season” selected in Filter 1 of section 1.</w:t>
      </w:r>
    </w:p>
    <w:p w:rsidR="00E05F40" w:rsidRPr="0085484C" w:rsidRDefault="00E05F40" w:rsidP="00E05F40">
      <w:pPr>
        <w:pStyle w:val="ListParagraph"/>
        <w:numPr>
          <w:ilvl w:val="2"/>
          <w:numId w:val="47"/>
        </w:numPr>
        <w:rPr>
          <w:u w:val="single"/>
        </w:rPr>
      </w:pPr>
      <w:r>
        <w:t>The first column lists the Fashion Season which matches with the value selected in Filter 1 of section 1.</w:t>
      </w:r>
    </w:p>
    <w:p w:rsidR="00E05F40" w:rsidRPr="00A4133F" w:rsidRDefault="00E05F40" w:rsidP="00E05F40">
      <w:pPr>
        <w:pStyle w:val="ListParagraph"/>
        <w:numPr>
          <w:ilvl w:val="2"/>
          <w:numId w:val="47"/>
        </w:numPr>
        <w:rPr>
          <w:u w:val="single"/>
        </w:rPr>
      </w:pPr>
      <w:r>
        <w:t xml:space="preserve">The second column lists the </w:t>
      </w:r>
      <w:r w:rsidR="00A4133F">
        <w:t xml:space="preserve">OLD </w:t>
      </w:r>
      <w:r>
        <w:t xml:space="preserve">SKUs from </w:t>
      </w:r>
      <w:r w:rsidR="00A4133F">
        <w:t>SKU CHANGE</w:t>
      </w:r>
      <w:r>
        <w:t xml:space="preserve"> list for the fashion season selected.</w:t>
      </w:r>
    </w:p>
    <w:p w:rsidR="00A4133F" w:rsidRPr="0085484C" w:rsidRDefault="00A4133F" w:rsidP="00E05F40">
      <w:pPr>
        <w:pStyle w:val="ListParagraph"/>
        <w:numPr>
          <w:ilvl w:val="2"/>
          <w:numId w:val="47"/>
        </w:numPr>
        <w:rPr>
          <w:u w:val="single"/>
        </w:rPr>
      </w:pPr>
      <w:r>
        <w:t>The third column lists the NEW SKUs from SKU CHANGE list for the fashion season selected.</w:t>
      </w:r>
    </w:p>
    <w:p w:rsidR="00E05F40" w:rsidRPr="00A4133F" w:rsidRDefault="00E05F40" w:rsidP="00E05F40">
      <w:pPr>
        <w:pStyle w:val="ListParagraph"/>
        <w:numPr>
          <w:ilvl w:val="2"/>
          <w:numId w:val="47"/>
        </w:numPr>
        <w:rPr>
          <w:u w:val="single"/>
        </w:rPr>
      </w:pPr>
      <w:r>
        <w:t xml:space="preserve">The </w:t>
      </w:r>
      <w:r w:rsidR="00A4133F">
        <w:t>fourth</w:t>
      </w:r>
      <w:r>
        <w:t xml:space="preserve"> c</w:t>
      </w:r>
      <w:r w:rsidR="00A4133F">
        <w:t>olumn is a flag if the orders pertaining to selected season and old SKU should be dropped and should not make it into final buy orders</w:t>
      </w:r>
      <w:r>
        <w:t>.</w:t>
      </w:r>
    </w:p>
    <w:p w:rsidR="00A4133F" w:rsidRPr="00A4133F" w:rsidRDefault="00A4133F" w:rsidP="00E05F40">
      <w:pPr>
        <w:pStyle w:val="ListParagraph"/>
        <w:numPr>
          <w:ilvl w:val="2"/>
          <w:numId w:val="47"/>
        </w:numPr>
        <w:rPr>
          <w:u w:val="single"/>
        </w:rPr>
      </w:pPr>
      <w:r>
        <w:t>The fifth and sixth columns “Level” and “Level ID” are used for determining the level at which this specific SKU change should be applied at. There are 3 possible values for “Level”.</w:t>
      </w:r>
    </w:p>
    <w:p w:rsidR="00A4133F" w:rsidRPr="00A4133F" w:rsidRDefault="00A4133F" w:rsidP="00A4133F">
      <w:pPr>
        <w:pStyle w:val="ListParagraph"/>
        <w:numPr>
          <w:ilvl w:val="3"/>
          <w:numId w:val="47"/>
        </w:numPr>
        <w:rPr>
          <w:u w:val="single"/>
        </w:rPr>
      </w:pPr>
      <w:r>
        <w:t>Corporate – means the SKU change impact should be applied to ALL orders.</w:t>
      </w:r>
    </w:p>
    <w:p w:rsidR="00A4133F" w:rsidRPr="00A4133F" w:rsidRDefault="00A4133F" w:rsidP="00A4133F">
      <w:pPr>
        <w:pStyle w:val="ListParagraph"/>
        <w:numPr>
          <w:ilvl w:val="3"/>
          <w:numId w:val="47"/>
        </w:numPr>
        <w:rPr>
          <w:u w:val="single"/>
        </w:rPr>
      </w:pPr>
      <w:r>
        <w:lastRenderedPageBreak/>
        <w:t>Channel – means the SKU change impact should be applied to a specific Channel. The Channel name will be picked up from the next column which is “Level ID”.</w:t>
      </w:r>
    </w:p>
    <w:p w:rsidR="00A4133F" w:rsidRPr="00A4133F" w:rsidRDefault="00A4133F" w:rsidP="00A4133F">
      <w:pPr>
        <w:pStyle w:val="ListParagraph"/>
        <w:numPr>
          <w:ilvl w:val="3"/>
          <w:numId w:val="47"/>
        </w:numPr>
        <w:rPr>
          <w:u w:val="single"/>
        </w:rPr>
      </w:pPr>
      <w:r>
        <w:t>Account – means the SKU change impact should be applied to orders pertaining to this specific account / customer. The customer code will be picked up from the next column which is “Level ID”.</w:t>
      </w:r>
    </w:p>
    <w:p w:rsidR="00A4133F" w:rsidRDefault="00A4133F" w:rsidP="00A4133F">
      <w:pPr>
        <w:rPr>
          <w:u w:val="single"/>
        </w:rPr>
      </w:pPr>
      <w:r>
        <w:rPr>
          <w:noProof/>
          <w:u w:val="single"/>
          <w:lang w:val="en-IN" w:eastAsia="en-IN"/>
        </w:rPr>
        <mc:AlternateContent>
          <mc:Choice Requires="wps">
            <w:drawing>
              <wp:anchor distT="0" distB="0" distL="114300" distR="114300" simplePos="0" relativeHeight="251649016" behindDoc="0" locked="0" layoutInCell="1" allowOverlap="1">
                <wp:simplePos x="0" y="0"/>
                <wp:positionH relativeFrom="column">
                  <wp:posOffset>2466975</wp:posOffset>
                </wp:positionH>
                <wp:positionV relativeFrom="paragraph">
                  <wp:posOffset>415290</wp:posOffset>
                </wp:positionV>
                <wp:extent cx="1390650" cy="13144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39065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194.25pt;margin-top:32.7pt;width:109.5pt;height:103.5pt;z-index:251649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PlwIAAIgFAAAOAAAAZHJzL2Uyb0RvYy54bWysVFFP2zAQfp+0/2D5fSQpFE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" filled="f" strokecolor="red" strokeweight="2pt"/>
            </w:pict>
          </mc:Fallback>
        </mc:AlternateContent>
      </w:r>
      <w:r>
        <w:rPr>
          <w:noProof/>
          <w:u w:val="single"/>
          <w:lang w:val="en-IN" w:eastAsia="en-IN"/>
        </w:rPr>
        <w:drawing>
          <wp:inline distT="0" distB="0" distL="0" distR="0">
            <wp:extent cx="5731510" cy="1687830"/>
            <wp:effectExtent l="19050" t="19050" r="21590" b="266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section 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687830"/>
                    </a:xfrm>
                    <a:prstGeom prst="rect">
                      <a:avLst/>
                    </a:prstGeom>
                    <a:ln>
                      <a:solidFill>
                        <a:schemeClr val="tx1"/>
                      </a:solidFill>
                    </a:ln>
                  </pic:spPr>
                </pic:pic>
              </a:graphicData>
            </a:graphic>
          </wp:inline>
        </w:drawing>
      </w:r>
    </w:p>
    <w:p w:rsidR="00695D0A" w:rsidRDefault="00695D0A" w:rsidP="00A4133F">
      <w:pPr>
        <w:rPr>
          <w:u w:val="single"/>
        </w:rPr>
      </w:pPr>
    </w:p>
    <w:p w:rsidR="00A4133F" w:rsidRPr="00A4133F" w:rsidRDefault="00A4133F" w:rsidP="00A4133F">
      <w:pPr>
        <w:rPr>
          <w:u w:val="single"/>
        </w:rPr>
      </w:pPr>
    </w:p>
    <w:p w:rsidR="00E05F40" w:rsidRPr="005A2D06" w:rsidRDefault="00E05F40" w:rsidP="00E05F40">
      <w:pPr>
        <w:pStyle w:val="ListParagraph"/>
        <w:numPr>
          <w:ilvl w:val="2"/>
          <w:numId w:val="47"/>
        </w:numPr>
        <w:rPr>
          <w:u w:val="single"/>
        </w:rPr>
      </w:pPr>
      <w:r>
        <w:t xml:space="preserve">The </w:t>
      </w:r>
      <w:r w:rsidR="00A4133F">
        <w:t>seventh</w:t>
      </w:r>
      <w:r>
        <w:t xml:space="preserve"> column allows the user to update that specific record. Clicking on the update button changes the record / row on the screen for in-line editing as shown in the snapshot below. After editing the editable fields, the user can save or cancel by clicking on either of the icons from Update column.</w:t>
      </w:r>
    </w:p>
    <w:p w:rsidR="00E05F40" w:rsidRDefault="00695D0A" w:rsidP="00695D0A">
      <w:r>
        <w:rPr>
          <w:noProof/>
          <w:lang w:val="en-IN" w:eastAsia="en-IN"/>
        </w:rPr>
        <mc:AlternateContent>
          <mc:Choice Requires="wps">
            <w:drawing>
              <wp:anchor distT="0" distB="0" distL="114300" distR="114300" simplePos="0" relativeHeight="251683840" behindDoc="0" locked="0" layoutInCell="1" allowOverlap="1" wp14:anchorId="6E3E2B63" wp14:editId="62137A1C">
                <wp:simplePos x="0" y="0"/>
                <wp:positionH relativeFrom="column">
                  <wp:posOffset>933450</wp:posOffset>
                </wp:positionH>
                <wp:positionV relativeFrom="paragraph">
                  <wp:posOffset>915670</wp:posOffset>
                </wp:positionV>
                <wp:extent cx="4705350" cy="457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47053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73.5pt;margin-top:72.1pt;width:370.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" filled="f" strokecolor="red" strokeweight="2pt"/>
            </w:pict>
          </mc:Fallback>
        </mc:AlternateContent>
      </w:r>
      <w:r w:rsidR="00E05F40">
        <w:rPr>
          <w:noProof/>
          <w:lang w:val="en-IN" w:eastAsia="en-IN"/>
        </w:rPr>
        <mc:AlternateContent>
          <mc:Choice Requires="wps">
            <w:drawing>
              <wp:anchor distT="0" distB="0" distL="114300" distR="114300" simplePos="0" relativeHeight="251682816" behindDoc="0" locked="0" layoutInCell="1" allowOverlap="1" wp14:anchorId="6FD93D10" wp14:editId="7C08875E">
                <wp:simplePos x="0" y="0"/>
                <wp:positionH relativeFrom="column">
                  <wp:posOffset>5095875</wp:posOffset>
                </wp:positionH>
                <wp:positionV relativeFrom="paragraph">
                  <wp:posOffset>965200</wp:posOffset>
                </wp:positionV>
                <wp:extent cx="457200" cy="409575"/>
                <wp:effectExtent l="0" t="0" r="19050" b="28575"/>
                <wp:wrapNone/>
                <wp:docPr id="45" name="Oval 45"/>
                <wp:cNvGraphicFramePr/>
                <a:graphic xmlns:a="http://schemas.openxmlformats.org/drawingml/2006/main">
                  <a:graphicData uri="http://schemas.microsoft.com/office/word/2010/wordprocessingShape">
                    <wps:wsp>
                      <wps:cNvSpPr/>
                      <wps:spPr>
                        <a:xfrm>
                          <a:off x="0" y="0"/>
                          <a:ext cx="457200"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401.25pt;margin-top:76pt;width:36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" filled="f" strokecolor="red" strokeweight="2pt"/>
            </w:pict>
          </mc:Fallback>
        </mc:AlternateContent>
      </w:r>
      <w:r>
        <w:rPr>
          <w:noProof/>
          <w:lang w:val="en-IN" w:eastAsia="en-IN"/>
        </w:rPr>
        <w:drawing>
          <wp:inline distT="0" distB="0" distL="0" distR="0">
            <wp:extent cx="5731510" cy="1616075"/>
            <wp:effectExtent l="19050" t="19050" r="21590" b="222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 change update.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1616075"/>
                    </a:xfrm>
                    <a:prstGeom prst="rect">
                      <a:avLst/>
                    </a:prstGeom>
                    <a:ln>
                      <a:solidFill>
                        <a:schemeClr val="tx1"/>
                      </a:solidFill>
                    </a:ln>
                  </pic:spPr>
                </pic:pic>
              </a:graphicData>
            </a:graphic>
          </wp:inline>
        </w:drawing>
      </w:r>
    </w:p>
    <w:p w:rsidR="00E05F40" w:rsidRDefault="00E05F40" w:rsidP="00E05F40"/>
    <w:p w:rsidR="00E05F40" w:rsidRDefault="00E05F40" w:rsidP="00E05F40">
      <w:pPr>
        <w:pStyle w:val="ListParagraph"/>
        <w:numPr>
          <w:ilvl w:val="2"/>
          <w:numId w:val="47"/>
        </w:numPr>
      </w:pPr>
      <w:r>
        <w:t>After editing the editable fields, the user can save or cancel by clicking on either of the icons from Update column as shown above.</w:t>
      </w:r>
    </w:p>
    <w:p w:rsidR="00475B42" w:rsidRPr="009F181B" w:rsidRDefault="00475B42" w:rsidP="00E05F40">
      <w:pPr>
        <w:pStyle w:val="ListParagraph"/>
        <w:numPr>
          <w:ilvl w:val="2"/>
          <w:numId w:val="47"/>
        </w:numPr>
      </w:pPr>
      <w:r w:rsidRPr="00475B42">
        <w:rPr>
          <w:b/>
        </w:rPr>
        <w:t>Validation:</w:t>
      </w:r>
      <w:r>
        <w:t xml:space="preserve"> Upon saving the updates, a validation on New SKU is done to check whether the updated SKU exists in the Orders SKU list. The update is preserved only if the SKU exists in the list otherwise the update is rejected.</w:t>
      </w: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E05F40" w:rsidRDefault="00E05F40" w:rsidP="00E05F40">
      <w:pPr>
        <w:rPr>
          <w:rFonts w:ascii="Calibri" w:hAnsi="Calibri"/>
          <w:i w:val="0"/>
        </w:rPr>
      </w:pPr>
    </w:p>
    <w:p w:rsidR="00392053" w:rsidRDefault="00392053">
      <w:pPr>
        <w:suppressAutoHyphens w:val="0"/>
      </w:pPr>
      <w:r>
        <w:br w:type="page"/>
      </w:r>
    </w:p>
    <w:p w:rsidR="00B365D2" w:rsidRDefault="00B365D2" w:rsidP="00B365D2"/>
    <w:p w:rsidR="00B365D2" w:rsidRDefault="00B365D2" w:rsidP="00B365D2">
      <w:pPr>
        <w:pStyle w:val="Heading2"/>
        <w:rPr>
          <w:rFonts w:ascii="Calibri" w:hAnsi="Calibri"/>
          <w:sz w:val="22"/>
          <w:szCs w:val="22"/>
        </w:rPr>
      </w:pPr>
      <w:bookmarkStart w:id="23" w:name="_Toc65178016"/>
      <w:r>
        <w:rPr>
          <w:rFonts w:ascii="Calibri" w:hAnsi="Calibri"/>
          <w:sz w:val="22"/>
          <w:szCs w:val="22"/>
        </w:rPr>
        <w:t xml:space="preserve">UPC Validation </w:t>
      </w:r>
      <w:r w:rsidRPr="00F63018">
        <w:rPr>
          <w:rFonts w:ascii="Calibri" w:hAnsi="Calibri"/>
          <w:sz w:val="22"/>
          <w:szCs w:val="22"/>
        </w:rPr>
        <w:t>Screen</w:t>
      </w:r>
      <w:bookmarkEnd w:id="23"/>
    </w:p>
    <w:p w:rsidR="00475B42" w:rsidRDefault="00475B42">
      <w:pPr>
        <w:suppressAutoHyphens w:val="0"/>
        <w:rPr>
          <w:i w:val="0"/>
        </w:rPr>
      </w:pPr>
    </w:p>
    <w:p w:rsidR="00475B42" w:rsidRPr="000358C7" w:rsidRDefault="00475B42" w:rsidP="00475B42">
      <w:pPr>
        <w:rPr>
          <w:rFonts w:asciiTheme="minorHAnsi" w:hAnsiTheme="minorHAnsi" w:cstheme="minorHAnsi"/>
          <w:i w:val="0"/>
        </w:rPr>
      </w:pPr>
      <w:r>
        <w:rPr>
          <w:rFonts w:asciiTheme="minorHAnsi" w:hAnsiTheme="minorHAnsi" w:cstheme="minorHAnsi"/>
          <w:i w:val="0"/>
          <w:noProof/>
          <w:lang w:val="en-IN" w:eastAsia="en-IN"/>
        </w:rPr>
        <w:drawing>
          <wp:inline distT="0" distB="0" distL="0" distR="0">
            <wp:extent cx="5731510" cy="4130675"/>
            <wp:effectExtent l="19050" t="19050" r="21590" b="222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 validation.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4130675"/>
                    </a:xfrm>
                    <a:prstGeom prst="rect">
                      <a:avLst/>
                    </a:prstGeom>
                    <a:ln>
                      <a:solidFill>
                        <a:schemeClr val="tx1"/>
                      </a:solidFill>
                    </a:ln>
                  </pic:spPr>
                </pic:pic>
              </a:graphicData>
            </a:graphic>
          </wp:inline>
        </w:drawing>
      </w:r>
    </w:p>
    <w:p w:rsidR="00475B42" w:rsidRPr="00475B42" w:rsidRDefault="00475B42" w:rsidP="00475B42">
      <w:pPr>
        <w:pStyle w:val="ListParagraph"/>
        <w:rPr>
          <w:b/>
          <w:u w:val="single"/>
        </w:rPr>
      </w:pPr>
    </w:p>
    <w:p w:rsidR="00475B42" w:rsidRPr="00563CEC" w:rsidRDefault="00475B42" w:rsidP="00475B42">
      <w:pPr>
        <w:pStyle w:val="ListParagraph"/>
        <w:numPr>
          <w:ilvl w:val="0"/>
          <w:numId w:val="47"/>
        </w:numPr>
        <w:rPr>
          <w:b/>
          <w:u w:val="single"/>
        </w:rPr>
      </w:pPr>
      <w:r w:rsidRPr="00563CEC">
        <w:rPr>
          <w:b/>
        </w:rPr>
        <w:t>Section 1 contains:</w:t>
      </w:r>
    </w:p>
    <w:p w:rsidR="00475B42" w:rsidRPr="005A2D06" w:rsidRDefault="00475B42" w:rsidP="00475B42">
      <w:pPr>
        <w:pStyle w:val="ListParagraph"/>
        <w:rPr>
          <w:u w:val="single"/>
        </w:rPr>
      </w:pPr>
    </w:p>
    <w:p w:rsidR="00475B42" w:rsidRPr="00563CEC" w:rsidRDefault="00475B42" w:rsidP="00475B42">
      <w:pPr>
        <w:pStyle w:val="ListParagraph"/>
        <w:numPr>
          <w:ilvl w:val="1"/>
          <w:numId w:val="47"/>
        </w:numPr>
        <w:rPr>
          <w:b/>
          <w:u w:val="single"/>
        </w:rPr>
      </w:pPr>
      <w:r w:rsidRPr="00563CEC">
        <w:rPr>
          <w:b/>
        </w:rPr>
        <w:t>Filter 1: Fashion Season</w:t>
      </w:r>
    </w:p>
    <w:p w:rsidR="00475B42" w:rsidRPr="005A2D06" w:rsidRDefault="00475B42" w:rsidP="00475B42">
      <w:pPr>
        <w:pStyle w:val="ListParagraph"/>
        <w:numPr>
          <w:ilvl w:val="2"/>
          <w:numId w:val="47"/>
        </w:numPr>
        <w:rPr>
          <w:u w:val="single"/>
        </w:rPr>
      </w:pPr>
      <w:r>
        <w:t>This is populated with Season Names which come from PMDB (Products Data)</w:t>
      </w:r>
    </w:p>
    <w:p w:rsidR="00475B42" w:rsidRPr="00475B42" w:rsidRDefault="00475B42" w:rsidP="00475B42">
      <w:pPr>
        <w:pStyle w:val="ListParagraph"/>
        <w:numPr>
          <w:ilvl w:val="2"/>
          <w:numId w:val="47"/>
        </w:numPr>
        <w:rPr>
          <w:u w:val="single"/>
        </w:rPr>
      </w:pPr>
      <w:r>
        <w:t>Default selection is the first value in the list</w:t>
      </w:r>
    </w:p>
    <w:p w:rsidR="00475B42" w:rsidRPr="005A2D06" w:rsidRDefault="00475B42" w:rsidP="00475B42">
      <w:pPr>
        <w:pStyle w:val="ListParagraph"/>
        <w:ind w:left="2160"/>
        <w:rPr>
          <w:u w:val="single"/>
        </w:rPr>
      </w:pPr>
    </w:p>
    <w:p w:rsidR="00475B42" w:rsidRPr="00563CEC" w:rsidRDefault="00475B42" w:rsidP="00475B42">
      <w:pPr>
        <w:pStyle w:val="ListParagraph"/>
        <w:numPr>
          <w:ilvl w:val="1"/>
          <w:numId w:val="47"/>
        </w:numPr>
        <w:rPr>
          <w:b/>
          <w:u w:val="single"/>
        </w:rPr>
      </w:pPr>
      <w:r>
        <w:rPr>
          <w:b/>
        </w:rPr>
        <w:t>Button: DOWNLOAD REPORT</w:t>
      </w:r>
    </w:p>
    <w:p w:rsidR="00475B42" w:rsidRPr="005C4E98" w:rsidRDefault="00475B42" w:rsidP="00475B42">
      <w:pPr>
        <w:pStyle w:val="ListParagraph"/>
        <w:numPr>
          <w:ilvl w:val="2"/>
          <w:numId w:val="47"/>
        </w:numPr>
        <w:rPr>
          <w:u w:val="single"/>
        </w:rPr>
      </w:pPr>
      <w:r>
        <w:t xml:space="preserve">Clicking on this button downloads the SKU names </w:t>
      </w:r>
      <w:r w:rsidR="003D788F">
        <w:t xml:space="preserve">which DO NOT have any UPC code associated in the </w:t>
      </w:r>
      <w:r w:rsidR="00290C5E">
        <w:t xml:space="preserve">products data in the </w:t>
      </w:r>
      <w:r w:rsidR="003D788F">
        <w:t xml:space="preserve">database </w:t>
      </w:r>
      <w:r>
        <w:t xml:space="preserve">in form of an excel file. </w:t>
      </w:r>
    </w:p>
    <w:p w:rsidR="00475B42" w:rsidRPr="005C4E98" w:rsidRDefault="00475B42" w:rsidP="00475B42">
      <w:pPr>
        <w:pStyle w:val="ListParagraph"/>
        <w:numPr>
          <w:ilvl w:val="2"/>
          <w:numId w:val="47"/>
        </w:numPr>
        <w:rPr>
          <w:u w:val="single"/>
        </w:rPr>
      </w:pPr>
      <w:r>
        <w:t>The name of the download file will be “</w:t>
      </w:r>
      <w:r w:rsidR="003D788F">
        <w:t>UPC Validation</w:t>
      </w:r>
      <w:r>
        <w:t xml:space="preserve"> Report” + &lt;&lt;Fashion Season&gt;&gt; selected from the dropdown + date time stamp. </w:t>
      </w:r>
    </w:p>
    <w:p w:rsidR="00475B42" w:rsidRPr="005A2D06" w:rsidRDefault="00475B42" w:rsidP="00475B42">
      <w:pPr>
        <w:pStyle w:val="ListParagraph"/>
        <w:numPr>
          <w:ilvl w:val="2"/>
          <w:numId w:val="47"/>
        </w:numPr>
        <w:rPr>
          <w:u w:val="single"/>
        </w:rPr>
      </w:pPr>
      <w:r>
        <w:t xml:space="preserve">For e.g. </w:t>
      </w:r>
      <w:r w:rsidR="003D788F">
        <w:t>UPC Validation</w:t>
      </w:r>
      <w:r w:rsidRPr="005C4E98">
        <w:t xml:space="preserve"> </w:t>
      </w:r>
      <w:proofErr w:type="spellStart"/>
      <w:r w:rsidRPr="005C4E98">
        <w:t>Report_Fall</w:t>
      </w:r>
      <w:proofErr w:type="spellEnd"/>
      <w:r w:rsidRPr="005C4E98">
        <w:t xml:space="preserve"> 2021_24-02-2021 13_35_49</w:t>
      </w:r>
      <w:r>
        <w:t>.xls</w:t>
      </w:r>
      <w:r w:rsidR="003D788F">
        <w:t>x</w:t>
      </w:r>
    </w:p>
    <w:p w:rsidR="00475B42" w:rsidRPr="00894168" w:rsidRDefault="00475B42" w:rsidP="00475B42">
      <w:pPr>
        <w:pStyle w:val="ListParagraph"/>
        <w:numPr>
          <w:ilvl w:val="2"/>
          <w:numId w:val="47"/>
        </w:numPr>
        <w:rPr>
          <w:u w:val="single"/>
        </w:rPr>
      </w:pPr>
      <w:r>
        <w:t xml:space="preserve">The </w:t>
      </w:r>
      <w:r w:rsidR="003D788F">
        <w:t>SKU names</w:t>
      </w:r>
      <w:r>
        <w:t xml:space="preserve"> will be filtered based on the selection in filters Fashion S</w:t>
      </w:r>
      <w:r w:rsidR="003D788F">
        <w:t>eason.</w:t>
      </w:r>
    </w:p>
    <w:p w:rsidR="00B365D2" w:rsidRDefault="00B365D2" w:rsidP="00B365D2"/>
    <w:p w:rsidR="00B365D2" w:rsidRDefault="00B365D2" w:rsidP="00B365D2">
      <w:pPr>
        <w:pStyle w:val="Heading2"/>
        <w:rPr>
          <w:rFonts w:ascii="Calibri" w:hAnsi="Calibri"/>
          <w:sz w:val="22"/>
          <w:szCs w:val="22"/>
        </w:rPr>
      </w:pPr>
      <w:bookmarkStart w:id="24" w:name="_Toc65178017"/>
      <w:r>
        <w:rPr>
          <w:rFonts w:ascii="Calibri" w:hAnsi="Calibri"/>
          <w:sz w:val="22"/>
          <w:szCs w:val="22"/>
        </w:rPr>
        <w:lastRenderedPageBreak/>
        <w:t xml:space="preserve">S4 Upload File </w:t>
      </w:r>
      <w:r w:rsidRPr="00F63018">
        <w:rPr>
          <w:rFonts w:ascii="Calibri" w:hAnsi="Calibri"/>
          <w:sz w:val="22"/>
          <w:szCs w:val="22"/>
        </w:rPr>
        <w:t>Screen</w:t>
      </w:r>
      <w:bookmarkEnd w:id="24"/>
    </w:p>
    <w:p w:rsidR="006C25DD" w:rsidRDefault="006C25DD">
      <w:pPr>
        <w:suppressAutoHyphens w:val="0"/>
        <w:rPr>
          <w:i w:val="0"/>
        </w:rPr>
      </w:pPr>
    </w:p>
    <w:p w:rsidR="006C25DD" w:rsidRDefault="006C25DD">
      <w:pPr>
        <w:suppressAutoHyphens w:val="0"/>
      </w:pPr>
      <w:r>
        <w:rPr>
          <w:noProof/>
          <w:lang w:val="en-IN" w:eastAsia="en-IN"/>
        </w:rPr>
        <w:drawing>
          <wp:inline distT="0" distB="0" distL="0" distR="0">
            <wp:extent cx="5731510" cy="3707765"/>
            <wp:effectExtent l="19050" t="19050" r="21590" b="260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3707765"/>
                    </a:xfrm>
                    <a:prstGeom prst="rect">
                      <a:avLst/>
                    </a:prstGeom>
                    <a:ln>
                      <a:solidFill>
                        <a:schemeClr val="tx1"/>
                      </a:solidFill>
                    </a:ln>
                  </pic:spPr>
                </pic:pic>
              </a:graphicData>
            </a:graphic>
          </wp:inline>
        </w:drawing>
      </w:r>
    </w:p>
    <w:p w:rsidR="006C25DD" w:rsidRDefault="006C25DD">
      <w:pPr>
        <w:suppressAutoHyphens w:val="0"/>
        <w:rPr>
          <w:i w:val="0"/>
        </w:rPr>
      </w:pPr>
    </w:p>
    <w:p w:rsidR="006C25DD" w:rsidRPr="00563CEC" w:rsidRDefault="006C25DD" w:rsidP="006C25DD">
      <w:pPr>
        <w:pStyle w:val="ListParagraph"/>
        <w:numPr>
          <w:ilvl w:val="0"/>
          <w:numId w:val="47"/>
        </w:numPr>
        <w:rPr>
          <w:b/>
          <w:u w:val="single"/>
        </w:rPr>
      </w:pPr>
      <w:r w:rsidRPr="00563CEC">
        <w:rPr>
          <w:b/>
        </w:rPr>
        <w:t>Section 1 contains:</w:t>
      </w:r>
    </w:p>
    <w:p w:rsidR="006C25DD" w:rsidRPr="005A2D06" w:rsidRDefault="006C25DD" w:rsidP="006C25DD">
      <w:pPr>
        <w:pStyle w:val="ListParagraph"/>
        <w:rPr>
          <w:u w:val="single"/>
        </w:rPr>
      </w:pPr>
    </w:p>
    <w:p w:rsidR="006C25DD" w:rsidRPr="00563CEC" w:rsidRDefault="006C25DD" w:rsidP="006C25DD">
      <w:pPr>
        <w:pStyle w:val="ListParagraph"/>
        <w:numPr>
          <w:ilvl w:val="1"/>
          <w:numId w:val="47"/>
        </w:numPr>
        <w:rPr>
          <w:b/>
          <w:u w:val="single"/>
        </w:rPr>
      </w:pPr>
      <w:r w:rsidRPr="00563CEC">
        <w:rPr>
          <w:b/>
        </w:rPr>
        <w:t>Filter 1: Fashion Season</w:t>
      </w:r>
    </w:p>
    <w:p w:rsidR="006C25DD" w:rsidRPr="005A2D06" w:rsidRDefault="006C25DD" w:rsidP="006C25DD">
      <w:pPr>
        <w:pStyle w:val="ListParagraph"/>
        <w:numPr>
          <w:ilvl w:val="2"/>
          <w:numId w:val="47"/>
        </w:numPr>
        <w:rPr>
          <w:u w:val="single"/>
        </w:rPr>
      </w:pPr>
      <w:r>
        <w:t>This is populated with Season Names which come from PMDB (Products Data)</w:t>
      </w:r>
    </w:p>
    <w:p w:rsidR="006C25DD" w:rsidRPr="00B74D28" w:rsidRDefault="006C25DD" w:rsidP="006C25DD">
      <w:pPr>
        <w:pStyle w:val="ListParagraph"/>
        <w:numPr>
          <w:ilvl w:val="2"/>
          <w:numId w:val="47"/>
        </w:numPr>
        <w:rPr>
          <w:u w:val="single"/>
        </w:rPr>
      </w:pPr>
      <w:r>
        <w:t>Default selection is the first value in the list</w:t>
      </w:r>
    </w:p>
    <w:p w:rsidR="00B74D28" w:rsidRPr="00475B42" w:rsidRDefault="00B74D28" w:rsidP="00B74D28">
      <w:pPr>
        <w:pStyle w:val="ListParagraph"/>
        <w:ind w:left="2160"/>
        <w:rPr>
          <w:u w:val="single"/>
        </w:rPr>
      </w:pPr>
    </w:p>
    <w:p w:rsidR="00B74D28" w:rsidRPr="00B74D28" w:rsidRDefault="00B74D28" w:rsidP="00B74D28">
      <w:pPr>
        <w:pStyle w:val="ListParagraph"/>
        <w:numPr>
          <w:ilvl w:val="1"/>
          <w:numId w:val="47"/>
        </w:numPr>
        <w:rPr>
          <w:b/>
          <w:u w:val="single"/>
        </w:rPr>
      </w:pPr>
      <w:r>
        <w:rPr>
          <w:b/>
        </w:rPr>
        <w:t>Filter 2</w:t>
      </w:r>
      <w:r w:rsidRPr="00563CEC">
        <w:rPr>
          <w:b/>
        </w:rPr>
        <w:t xml:space="preserve">: </w:t>
      </w:r>
      <w:r>
        <w:rPr>
          <w:b/>
        </w:rPr>
        <w:t>Channel</w:t>
      </w:r>
    </w:p>
    <w:p w:rsidR="00B74D28" w:rsidRPr="00B74D28" w:rsidRDefault="00B74D28" w:rsidP="00B74D28">
      <w:pPr>
        <w:pStyle w:val="ListParagraph"/>
        <w:numPr>
          <w:ilvl w:val="2"/>
          <w:numId w:val="47"/>
        </w:numPr>
        <w:rPr>
          <w:b/>
          <w:u w:val="single"/>
        </w:rPr>
      </w:pPr>
      <w:r>
        <w:t>This is populated with Channels which are pre-populated in the Channel look up table</w:t>
      </w:r>
    </w:p>
    <w:p w:rsidR="00B74D28" w:rsidRPr="00B74D28" w:rsidRDefault="00B74D28" w:rsidP="00B74D28">
      <w:pPr>
        <w:pStyle w:val="ListParagraph"/>
        <w:numPr>
          <w:ilvl w:val="2"/>
          <w:numId w:val="47"/>
        </w:numPr>
        <w:rPr>
          <w:b/>
          <w:u w:val="single"/>
        </w:rPr>
      </w:pPr>
      <w:r>
        <w:t>Default selection is the first value in the list</w:t>
      </w:r>
    </w:p>
    <w:p w:rsidR="006C25DD" w:rsidRPr="00B74D28" w:rsidRDefault="006C25DD" w:rsidP="00B74D28">
      <w:pPr>
        <w:rPr>
          <w:u w:val="single"/>
        </w:rPr>
      </w:pPr>
    </w:p>
    <w:p w:rsidR="006C25DD" w:rsidRPr="00563CEC" w:rsidRDefault="006C25DD" w:rsidP="006C25DD">
      <w:pPr>
        <w:pStyle w:val="ListParagraph"/>
        <w:numPr>
          <w:ilvl w:val="1"/>
          <w:numId w:val="47"/>
        </w:numPr>
        <w:rPr>
          <w:b/>
          <w:u w:val="single"/>
        </w:rPr>
      </w:pPr>
      <w:r>
        <w:rPr>
          <w:b/>
        </w:rPr>
        <w:t xml:space="preserve">Button: </w:t>
      </w:r>
      <w:r w:rsidR="00B74D28">
        <w:rPr>
          <w:b/>
        </w:rPr>
        <w:t>UPLOAD TO S4</w:t>
      </w:r>
    </w:p>
    <w:p w:rsidR="00B74D28" w:rsidRDefault="006C25DD" w:rsidP="00B74D28">
      <w:pPr>
        <w:pStyle w:val="ListParagraph"/>
        <w:numPr>
          <w:ilvl w:val="2"/>
          <w:numId w:val="47"/>
        </w:numPr>
      </w:pPr>
      <w:r>
        <w:t xml:space="preserve">Clicking on this button </w:t>
      </w:r>
      <w:r w:rsidR="00B74D28">
        <w:t>shows a confirmation pop up to the user as shown below asking whether they are sure of sending the final buy orders to S4. Clicking “NO” will bring the user back to previous screen. Clicking “YES” will move the final buy orders from main MOIC table to Outbound MOIC table from where a scheduled ETL job extracts and sends it to S4.</w:t>
      </w:r>
    </w:p>
    <w:p w:rsidR="00392053" w:rsidRDefault="00B74D28" w:rsidP="00B74D28">
      <w:pPr>
        <w:suppressAutoHyphens w:val="0"/>
        <w:ind w:left="1440"/>
      </w:pPr>
      <w:r>
        <w:rPr>
          <w:noProof/>
          <w:lang w:val="en-IN" w:eastAsia="en-IN"/>
        </w:rPr>
        <w:lastRenderedPageBreak/>
        <w:drawing>
          <wp:inline distT="0" distB="0" distL="0" distR="0">
            <wp:extent cx="4438650" cy="16820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confirmation.PNG"/>
                    <pic:cNvPicPr/>
                  </pic:nvPicPr>
                  <pic:blipFill>
                    <a:blip r:embed="rId42">
                      <a:extLst>
                        <a:ext uri="{28A0092B-C50C-407E-A947-70E740481C1C}">
                          <a14:useLocalDpi xmlns:a14="http://schemas.microsoft.com/office/drawing/2010/main" val="0"/>
                        </a:ext>
                      </a:extLst>
                    </a:blip>
                    <a:stretch>
                      <a:fillRect/>
                    </a:stretch>
                  </pic:blipFill>
                  <pic:spPr>
                    <a:xfrm>
                      <a:off x="0" y="0"/>
                      <a:ext cx="4439270" cy="1682250"/>
                    </a:xfrm>
                    <a:prstGeom prst="rect">
                      <a:avLst/>
                    </a:prstGeom>
                  </pic:spPr>
                </pic:pic>
              </a:graphicData>
            </a:graphic>
          </wp:inline>
        </w:drawing>
      </w:r>
    </w:p>
    <w:p w:rsidR="00B74D28" w:rsidRDefault="00B74D28" w:rsidP="006C25DD">
      <w:pPr>
        <w:suppressAutoHyphens w:val="0"/>
      </w:pPr>
    </w:p>
    <w:p w:rsidR="00B74D28" w:rsidRPr="00B74D28" w:rsidRDefault="00B74D28" w:rsidP="00B74D28">
      <w:pPr>
        <w:pStyle w:val="ListParagraph"/>
        <w:ind w:left="2160"/>
        <w:rPr>
          <w:b/>
          <w:u w:val="single"/>
        </w:rPr>
      </w:pPr>
    </w:p>
    <w:p w:rsidR="00B74D28" w:rsidRPr="00B74D28" w:rsidRDefault="00B74D28" w:rsidP="00B74D28">
      <w:pPr>
        <w:pStyle w:val="ListParagraph"/>
        <w:numPr>
          <w:ilvl w:val="2"/>
          <w:numId w:val="47"/>
        </w:numPr>
        <w:rPr>
          <w:b/>
          <w:u w:val="single"/>
        </w:rPr>
      </w:pPr>
      <w:r>
        <w:t>When user clicks on the “YES” button on the confirmation pop up, if there are no matching records for the selected fashion season and channel, the user will be shown a message stating “No matching records found” as shown in the below snapshot.</w:t>
      </w:r>
    </w:p>
    <w:p w:rsidR="00B74D28" w:rsidRPr="00B74D28" w:rsidRDefault="00B74D28" w:rsidP="00B74D28">
      <w:pPr>
        <w:ind w:left="1440"/>
        <w:rPr>
          <w:b/>
          <w:u w:val="single"/>
        </w:rPr>
      </w:pPr>
      <w:r>
        <w:rPr>
          <w:b/>
          <w:noProof/>
          <w:u w:val="single"/>
          <w:lang w:val="en-IN" w:eastAsia="en-IN"/>
        </w:rPr>
        <w:drawing>
          <wp:inline distT="0" distB="0" distL="0" distR="0">
            <wp:extent cx="4419600" cy="1644300"/>
            <wp:effectExtent l="19050" t="19050" r="19050" b="133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 upload no matching.PNG"/>
                    <pic:cNvPicPr/>
                  </pic:nvPicPr>
                  <pic:blipFill>
                    <a:blip r:embed="rId43">
                      <a:extLst>
                        <a:ext uri="{28A0092B-C50C-407E-A947-70E740481C1C}">
                          <a14:useLocalDpi xmlns:a14="http://schemas.microsoft.com/office/drawing/2010/main" val="0"/>
                        </a:ext>
                      </a:extLst>
                    </a:blip>
                    <a:stretch>
                      <a:fillRect/>
                    </a:stretch>
                  </pic:blipFill>
                  <pic:spPr>
                    <a:xfrm>
                      <a:off x="0" y="0"/>
                      <a:ext cx="4420217" cy="1644529"/>
                    </a:xfrm>
                    <a:prstGeom prst="rect">
                      <a:avLst/>
                    </a:prstGeom>
                    <a:ln>
                      <a:solidFill>
                        <a:schemeClr val="tx1"/>
                      </a:solidFill>
                    </a:ln>
                  </pic:spPr>
                </pic:pic>
              </a:graphicData>
            </a:graphic>
          </wp:inline>
        </w:drawing>
      </w:r>
    </w:p>
    <w:p w:rsidR="00B74D28" w:rsidRDefault="00B74D28" w:rsidP="006C25DD">
      <w:pPr>
        <w:suppressAutoHyphens w:val="0"/>
      </w:pPr>
    </w:p>
    <w:p w:rsidR="00B74D28" w:rsidRDefault="00B74D28" w:rsidP="006C25DD">
      <w:pPr>
        <w:suppressAutoHyphens w:val="0"/>
      </w:pPr>
    </w:p>
    <w:p w:rsidR="00B74D28" w:rsidRDefault="00B74D28" w:rsidP="006C25DD">
      <w:pPr>
        <w:suppressAutoHyphens w:val="0"/>
      </w:pPr>
    </w:p>
    <w:p w:rsidR="00B365D2" w:rsidRDefault="00142EB7" w:rsidP="00142EB7">
      <w:pPr>
        <w:suppressAutoHyphens w:val="0"/>
      </w:pPr>
      <w:r>
        <w:br w:type="page"/>
      </w:r>
    </w:p>
    <w:p w:rsidR="00B365D2" w:rsidRPr="00F63018" w:rsidRDefault="00B365D2" w:rsidP="00B365D2">
      <w:pPr>
        <w:pStyle w:val="Heading2"/>
        <w:rPr>
          <w:rFonts w:ascii="Calibri" w:hAnsi="Calibri"/>
          <w:sz w:val="22"/>
          <w:szCs w:val="22"/>
        </w:rPr>
      </w:pPr>
      <w:bookmarkStart w:id="25" w:name="_Toc65178018"/>
      <w:r>
        <w:rPr>
          <w:rFonts w:ascii="Calibri" w:hAnsi="Calibri"/>
          <w:sz w:val="22"/>
          <w:szCs w:val="22"/>
        </w:rPr>
        <w:lastRenderedPageBreak/>
        <w:t xml:space="preserve">Config </w:t>
      </w:r>
      <w:r w:rsidRPr="00F63018">
        <w:rPr>
          <w:rFonts w:ascii="Calibri" w:hAnsi="Calibri"/>
          <w:sz w:val="22"/>
          <w:szCs w:val="22"/>
        </w:rPr>
        <w:t>Screen</w:t>
      </w:r>
      <w:bookmarkEnd w:id="25"/>
    </w:p>
    <w:p w:rsidR="00B365D2" w:rsidRPr="00B365D2" w:rsidRDefault="00B365D2" w:rsidP="00B365D2"/>
    <w:p w:rsidR="00B365D2" w:rsidRDefault="00691675" w:rsidP="00B365D2">
      <w:pPr>
        <w:rPr>
          <w:rFonts w:asciiTheme="minorHAnsi" w:hAnsiTheme="minorHAnsi" w:cstheme="minorHAnsi"/>
          <w:i w:val="0"/>
          <w:sz w:val="22"/>
          <w:szCs w:val="22"/>
        </w:rPr>
      </w:pPr>
      <w:r w:rsidRPr="00691675">
        <w:rPr>
          <w:rFonts w:asciiTheme="minorHAnsi" w:hAnsiTheme="minorHAnsi" w:cstheme="minorHAnsi"/>
          <w:i w:val="0"/>
          <w:sz w:val="22"/>
          <w:szCs w:val="22"/>
        </w:rPr>
        <w:t>This is the screen through which users can manage the customer master data. The customer data comes in from S4 into MOIC. Within MOIC, some new attributes get associated to customer such as Channel, Segment, Retail price currency, Wholesale price currency, etc.</w:t>
      </w:r>
    </w:p>
    <w:p w:rsidR="00691675" w:rsidRDefault="00691675" w:rsidP="00B365D2">
      <w:pPr>
        <w:rPr>
          <w:rFonts w:asciiTheme="minorHAnsi" w:hAnsiTheme="minorHAnsi" w:cstheme="minorHAnsi"/>
          <w:i w:val="0"/>
          <w:sz w:val="22"/>
          <w:szCs w:val="22"/>
        </w:rPr>
      </w:pPr>
    </w:p>
    <w:p w:rsidR="00691675" w:rsidRPr="00691675" w:rsidRDefault="00691675" w:rsidP="00B365D2">
      <w:pPr>
        <w:rPr>
          <w:rFonts w:asciiTheme="minorHAnsi" w:hAnsiTheme="minorHAnsi" w:cstheme="minorHAnsi"/>
          <w:i w:val="0"/>
          <w:sz w:val="22"/>
          <w:szCs w:val="22"/>
        </w:rPr>
      </w:pPr>
      <w:r>
        <w:rPr>
          <w:rFonts w:asciiTheme="minorHAnsi" w:hAnsiTheme="minorHAnsi" w:cstheme="minorHAnsi"/>
          <w:i w:val="0"/>
          <w:noProof/>
          <w:sz w:val="22"/>
          <w:szCs w:val="22"/>
          <w:lang w:val="en-IN" w:eastAsia="en-IN"/>
        </w:rPr>
        <w:drawing>
          <wp:inline distT="0" distB="0" distL="0" distR="0">
            <wp:extent cx="5731510" cy="2477770"/>
            <wp:effectExtent l="19050" t="19050" r="2159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B365D2" w:rsidRPr="00B365D2" w:rsidRDefault="00B365D2" w:rsidP="00B365D2"/>
    <w:p w:rsidR="00B365D2" w:rsidRDefault="00B365D2" w:rsidP="005A5DB2">
      <w:pPr>
        <w:rPr>
          <w:rFonts w:ascii="Calibri" w:hAnsi="Calibri"/>
          <w:i w:val="0"/>
        </w:rPr>
      </w:pPr>
    </w:p>
    <w:p w:rsidR="00691675" w:rsidRPr="00563CEC" w:rsidRDefault="00691675" w:rsidP="00691675">
      <w:pPr>
        <w:pStyle w:val="ListParagraph"/>
        <w:numPr>
          <w:ilvl w:val="0"/>
          <w:numId w:val="47"/>
        </w:numPr>
        <w:rPr>
          <w:b/>
          <w:u w:val="single"/>
        </w:rPr>
      </w:pPr>
      <w:r w:rsidRPr="00563CEC">
        <w:rPr>
          <w:b/>
        </w:rPr>
        <w:t>Section 1 contains:</w:t>
      </w:r>
    </w:p>
    <w:p w:rsidR="00691675" w:rsidRPr="005A2D06" w:rsidRDefault="00691675" w:rsidP="00691675">
      <w:pPr>
        <w:pStyle w:val="ListParagraph"/>
        <w:rPr>
          <w:u w:val="single"/>
        </w:rPr>
      </w:pPr>
    </w:p>
    <w:p w:rsidR="00691675" w:rsidRPr="00563CEC" w:rsidRDefault="00691675" w:rsidP="00691675">
      <w:pPr>
        <w:pStyle w:val="ListParagraph"/>
        <w:numPr>
          <w:ilvl w:val="1"/>
          <w:numId w:val="47"/>
        </w:numPr>
        <w:rPr>
          <w:b/>
          <w:u w:val="single"/>
        </w:rPr>
      </w:pPr>
      <w:r>
        <w:rPr>
          <w:b/>
        </w:rPr>
        <w:t>Search Box</w:t>
      </w:r>
      <w:r w:rsidRPr="00563CEC">
        <w:rPr>
          <w:b/>
        </w:rPr>
        <w:t xml:space="preserve">: </w:t>
      </w:r>
      <w:r>
        <w:rPr>
          <w:b/>
        </w:rPr>
        <w:t>Sold To Number</w:t>
      </w:r>
    </w:p>
    <w:p w:rsidR="00691675" w:rsidRPr="009F181B" w:rsidRDefault="00691675" w:rsidP="00691675">
      <w:pPr>
        <w:pStyle w:val="ListParagraph"/>
        <w:numPr>
          <w:ilvl w:val="2"/>
          <w:numId w:val="47"/>
        </w:numPr>
        <w:rPr>
          <w:u w:val="single"/>
        </w:rPr>
      </w:pPr>
      <w:r>
        <w:t>This enables user to search and narrow down the customer list displayed on the screen based on customer code.</w:t>
      </w:r>
    </w:p>
    <w:p w:rsidR="00691675" w:rsidRPr="009F181B" w:rsidRDefault="00691675" w:rsidP="00691675">
      <w:pPr>
        <w:pStyle w:val="ListParagraph"/>
        <w:numPr>
          <w:ilvl w:val="2"/>
          <w:numId w:val="47"/>
        </w:numPr>
        <w:rPr>
          <w:u w:val="single"/>
        </w:rPr>
      </w:pPr>
      <w:r>
        <w:t xml:space="preserve">The search happens on “Sold </w:t>
      </w:r>
      <w:proofErr w:type="gramStart"/>
      <w:r>
        <w:t>To</w:t>
      </w:r>
      <w:proofErr w:type="gramEnd"/>
      <w:r>
        <w:t xml:space="preserve"> Number” column as soon as a character is typed in the search box.</w:t>
      </w:r>
    </w:p>
    <w:p w:rsidR="00691675" w:rsidRPr="009F181B" w:rsidRDefault="00691675" w:rsidP="00691675">
      <w:pPr>
        <w:pStyle w:val="ListParagraph"/>
        <w:numPr>
          <w:ilvl w:val="2"/>
          <w:numId w:val="47"/>
        </w:numPr>
        <w:rPr>
          <w:u w:val="single"/>
        </w:rPr>
      </w:pPr>
      <w:r>
        <w:t>The result set in the data table gets narrowed down based on user’s input in the search box as shown in the snapshot</w:t>
      </w:r>
      <w:r w:rsidR="00B31FB0">
        <w:t>s</w:t>
      </w:r>
      <w:r>
        <w:t xml:space="preserve"> below</w:t>
      </w:r>
    </w:p>
    <w:p w:rsidR="00691675" w:rsidRDefault="00691675" w:rsidP="00B31FB0">
      <w:pPr>
        <w:rPr>
          <w:u w:val="single"/>
        </w:rPr>
      </w:pPr>
      <w:r>
        <w:rPr>
          <w:noProof/>
          <w:u w:val="single"/>
          <w:lang w:val="en-IN" w:eastAsia="en-IN"/>
        </w:rPr>
        <w:drawing>
          <wp:inline distT="0" distB="0" distL="0" distR="0">
            <wp:extent cx="5731510" cy="1581785"/>
            <wp:effectExtent l="19050" t="19050" r="21590" b="184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1581785"/>
                    </a:xfrm>
                    <a:prstGeom prst="rect">
                      <a:avLst/>
                    </a:prstGeom>
                    <a:ln>
                      <a:solidFill>
                        <a:schemeClr val="tx1"/>
                      </a:solidFill>
                    </a:ln>
                  </pic:spPr>
                </pic:pic>
              </a:graphicData>
            </a:graphic>
          </wp:inline>
        </w:drawing>
      </w:r>
    </w:p>
    <w:p w:rsidR="00691675" w:rsidRDefault="00691675" w:rsidP="00691675">
      <w:pPr>
        <w:ind w:left="720"/>
        <w:rPr>
          <w:u w:val="single"/>
        </w:rPr>
      </w:pPr>
    </w:p>
    <w:p w:rsidR="00691675" w:rsidRDefault="00691675" w:rsidP="00B31FB0">
      <w:pPr>
        <w:rPr>
          <w:u w:val="single"/>
        </w:rPr>
      </w:pPr>
      <w:r>
        <w:rPr>
          <w:noProof/>
          <w:u w:val="single"/>
          <w:lang w:val="en-IN" w:eastAsia="en-IN"/>
        </w:rPr>
        <w:lastRenderedPageBreak/>
        <w:drawing>
          <wp:inline distT="0" distB="0" distL="0" distR="0">
            <wp:extent cx="5731510" cy="850900"/>
            <wp:effectExtent l="19050" t="19050" r="21590" b="2540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2.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850900"/>
                    </a:xfrm>
                    <a:prstGeom prst="rect">
                      <a:avLst/>
                    </a:prstGeom>
                    <a:ln>
                      <a:solidFill>
                        <a:schemeClr val="tx1"/>
                      </a:solidFill>
                    </a:ln>
                  </pic:spPr>
                </pic:pic>
              </a:graphicData>
            </a:graphic>
          </wp:inline>
        </w:drawing>
      </w:r>
    </w:p>
    <w:p w:rsidR="00B31FB0" w:rsidRDefault="00B31FB0" w:rsidP="00B31FB0">
      <w:pPr>
        <w:rPr>
          <w:u w:val="single"/>
        </w:rPr>
      </w:pPr>
    </w:p>
    <w:p w:rsidR="00691675" w:rsidRPr="00691675" w:rsidRDefault="00691675" w:rsidP="00691675">
      <w:pPr>
        <w:rPr>
          <w:u w:val="single"/>
        </w:rPr>
      </w:pPr>
    </w:p>
    <w:p w:rsidR="00B31FB0" w:rsidRPr="00563CEC" w:rsidRDefault="00B31FB0" w:rsidP="00B31FB0">
      <w:pPr>
        <w:pStyle w:val="ListParagraph"/>
        <w:numPr>
          <w:ilvl w:val="1"/>
          <w:numId w:val="47"/>
        </w:numPr>
        <w:rPr>
          <w:b/>
          <w:u w:val="single"/>
        </w:rPr>
      </w:pPr>
      <w:r>
        <w:rPr>
          <w:b/>
        </w:rPr>
        <w:t>Search Box</w:t>
      </w:r>
      <w:r w:rsidRPr="00563CEC">
        <w:rPr>
          <w:b/>
        </w:rPr>
        <w:t xml:space="preserve">: </w:t>
      </w:r>
      <w:r>
        <w:rPr>
          <w:b/>
        </w:rPr>
        <w:t>Sold To Description</w:t>
      </w:r>
    </w:p>
    <w:p w:rsidR="00B31FB0" w:rsidRPr="009F181B" w:rsidRDefault="00B31FB0" w:rsidP="00B31FB0">
      <w:pPr>
        <w:pStyle w:val="ListParagraph"/>
        <w:numPr>
          <w:ilvl w:val="2"/>
          <w:numId w:val="47"/>
        </w:numPr>
        <w:rPr>
          <w:u w:val="single"/>
        </w:rPr>
      </w:pPr>
      <w:r>
        <w:t>This enables user to search and narrow down the customer list displayed on the screen based on customer name.</w:t>
      </w:r>
    </w:p>
    <w:p w:rsidR="00B31FB0" w:rsidRPr="009F181B" w:rsidRDefault="00B31FB0" w:rsidP="00B31FB0">
      <w:pPr>
        <w:pStyle w:val="ListParagraph"/>
        <w:numPr>
          <w:ilvl w:val="2"/>
          <w:numId w:val="47"/>
        </w:numPr>
        <w:rPr>
          <w:u w:val="single"/>
        </w:rPr>
      </w:pPr>
      <w:r>
        <w:t xml:space="preserve">The search happens on “Sold </w:t>
      </w:r>
      <w:proofErr w:type="gramStart"/>
      <w:r>
        <w:t>To</w:t>
      </w:r>
      <w:proofErr w:type="gramEnd"/>
      <w:r>
        <w:t xml:space="preserve"> Description” column as soon as a character is typed in the search box.</w:t>
      </w:r>
    </w:p>
    <w:p w:rsidR="00691675" w:rsidRPr="00B31FB0" w:rsidRDefault="00B31FB0" w:rsidP="00B31FB0">
      <w:pPr>
        <w:pStyle w:val="ListParagraph"/>
        <w:numPr>
          <w:ilvl w:val="2"/>
          <w:numId w:val="47"/>
        </w:numPr>
        <w:rPr>
          <w:u w:val="single"/>
        </w:rPr>
      </w:pPr>
      <w:r>
        <w:t>The result set in the data table gets narrowed down based on user’s input in the search box as shown in the snapshots below</w:t>
      </w:r>
    </w:p>
    <w:p w:rsidR="00B31FB0" w:rsidRPr="00B31FB0" w:rsidRDefault="00B31FB0" w:rsidP="00B31FB0">
      <w:pPr>
        <w:pStyle w:val="ListParagraph"/>
        <w:numPr>
          <w:ilvl w:val="2"/>
          <w:numId w:val="47"/>
        </w:numPr>
        <w:rPr>
          <w:u w:val="single"/>
        </w:rPr>
      </w:pPr>
      <w:r>
        <w:t xml:space="preserve">If both the search boxes are used, the search query is done with an “AND” meaning filtering of the data happens considering both the columns; “Sold </w:t>
      </w:r>
      <w:proofErr w:type="gramStart"/>
      <w:r>
        <w:t>To</w:t>
      </w:r>
      <w:proofErr w:type="gramEnd"/>
      <w:r>
        <w:t xml:space="preserve"> Number” and “Sold To Description”.</w:t>
      </w:r>
    </w:p>
    <w:p w:rsidR="00B31FB0" w:rsidRPr="00B31FB0" w:rsidRDefault="00B31FB0" w:rsidP="00B31FB0">
      <w:pPr>
        <w:rPr>
          <w:u w:val="single"/>
        </w:rPr>
      </w:pPr>
      <w:r>
        <w:rPr>
          <w:noProof/>
          <w:u w:val="single"/>
          <w:lang w:val="en-IN" w:eastAsia="en-IN"/>
        </w:rPr>
        <w:drawing>
          <wp:inline distT="0" distB="0" distL="0" distR="0" wp14:anchorId="3BEB0DE8" wp14:editId="438162A9">
            <wp:extent cx="5731510" cy="1246505"/>
            <wp:effectExtent l="19050" t="19050" r="21590" b="1079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earch 3.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1246505"/>
                    </a:xfrm>
                    <a:prstGeom prst="rect">
                      <a:avLst/>
                    </a:prstGeom>
                    <a:ln>
                      <a:solidFill>
                        <a:schemeClr val="tx1"/>
                      </a:solidFill>
                    </a:ln>
                  </pic:spPr>
                </pic:pic>
              </a:graphicData>
            </a:graphic>
          </wp:inline>
        </w:drawing>
      </w:r>
    </w:p>
    <w:p w:rsidR="00691675" w:rsidRPr="005A2D06" w:rsidRDefault="00691675" w:rsidP="00691675">
      <w:pPr>
        <w:pStyle w:val="ListParagraph"/>
        <w:ind w:left="2160"/>
        <w:rPr>
          <w:u w:val="single"/>
        </w:rPr>
      </w:pPr>
    </w:p>
    <w:p w:rsidR="00691675" w:rsidRPr="00563CEC" w:rsidRDefault="00691675" w:rsidP="00691675">
      <w:pPr>
        <w:pStyle w:val="ListParagraph"/>
        <w:numPr>
          <w:ilvl w:val="1"/>
          <w:numId w:val="47"/>
        </w:numPr>
        <w:rPr>
          <w:b/>
          <w:u w:val="single"/>
        </w:rPr>
      </w:pPr>
      <w:r>
        <w:rPr>
          <w:b/>
        </w:rPr>
        <w:t>Button: DOWNLOAD</w:t>
      </w:r>
      <w:r w:rsidR="00090F04">
        <w:rPr>
          <w:b/>
        </w:rPr>
        <w:t xml:space="preserve"> CUSTOMER</w:t>
      </w:r>
      <w:r w:rsidRPr="00563CEC">
        <w:rPr>
          <w:b/>
        </w:rPr>
        <w:t xml:space="preserve"> </w:t>
      </w:r>
      <w:r w:rsidR="00090F04">
        <w:rPr>
          <w:b/>
        </w:rPr>
        <w:t>DATA</w:t>
      </w:r>
    </w:p>
    <w:p w:rsidR="00691675" w:rsidRPr="00DE4213" w:rsidRDefault="00691675" w:rsidP="00691675">
      <w:pPr>
        <w:pStyle w:val="ListParagraph"/>
        <w:numPr>
          <w:ilvl w:val="2"/>
          <w:numId w:val="47"/>
        </w:numPr>
        <w:rPr>
          <w:u w:val="single"/>
        </w:rPr>
      </w:pPr>
      <w:r>
        <w:t xml:space="preserve">Clicking on this button downloads the </w:t>
      </w:r>
      <w:r w:rsidR="00090F04">
        <w:t>customer</w:t>
      </w:r>
      <w:r>
        <w:t xml:space="preserve"> data in form of an excel file. </w:t>
      </w:r>
    </w:p>
    <w:p w:rsidR="00691675" w:rsidRPr="005C4E98" w:rsidRDefault="00090F04" w:rsidP="00691675">
      <w:pPr>
        <w:pStyle w:val="ListParagraph"/>
        <w:numPr>
          <w:ilvl w:val="2"/>
          <w:numId w:val="47"/>
        </w:numPr>
        <w:rPr>
          <w:u w:val="single"/>
        </w:rPr>
      </w:pPr>
      <w:r>
        <w:t>All the customers from MOIC customer master table will be downloaded in the file.</w:t>
      </w:r>
    </w:p>
    <w:p w:rsidR="00691675" w:rsidRPr="005C4E98" w:rsidRDefault="00691675" w:rsidP="00691675">
      <w:pPr>
        <w:pStyle w:val="ListParagraph"/>
        <w:numPr>
          <w:ilvl w:val="2"/>
          <w:numId w:val="47"/>
        </w:numPr>
        <w:rPr>
          <w:u w:val="single"/>
        </w:rPr>
      </w:pPr>
      <w:r>
        <w:t>The name of the download file will be “</w:t>
      </w:r>
      <w:r w:rsidR="00090F04">
        <w:t>Customer</w:t>
      </w:r>
      <w:r>
        <w:t xml:space="preserve"> Report” + date time stamp. </w:t>
      </w:r>
    </w:p>
    <w:p w:rsidR="00691675" w:rsidRPr="00090F04" w:rsidRDefault="00691675" w:rsidP="00691675">
      <w:pPr>
        <w:pStyle w:val="ListParagraph"/>
        <w:numPr>
          <w:ilvl w:val="2"/>
          <w:numId w:val="47"/>
        </w:numPr>
        <w:rPr>
          <w:u w:val="single"/>
        </w:rPr>
      </w:pPr>
      <w:r>
        <w:t xml:space="preserve">For e.g. </w:t>
      </w:r>
      <w:r w:rsidR="00090F04">
        <w:t>Customer</w:t>
      </w:r>
      <w:r w:rsidRPr="00DE4213">
        <w:t xml:space="preserve"> Report_24-02-2021 14_57_36</w:t>
      </w:r>
      <w:r>
        <w:t>.xls</w:t>
      </w:r>
      <w:r w:rsidR="00090F04">
        <w:t>x</w:t>
      </w:r>
    </w:p>
    <w:p w:rsidR="00090F04" w:rsidRPr="005A2D06" w:rsidRDefault="00090F04" w:rsidP="00090F04">
      <w:pPr>
        <w:pStyle w:val="ListParagraph"/>
        <w:ind w:left="2160"/>
        <w:rPr>
          <w:u w:val="single"/>
        </w:rPr>
      </w:pPr>
    </w:p>
    <w:p w:rsidR="00090F04" w:rsidRPr="00563CEC" w:rsidRDefault="00090F04" w:rsidP="00090F04">
      <w:pPr>
        <w:pStyle w:val="ListParagraph"/>
        <w:numPr>
          <w:ilvl w:val="1"/>
          <w:numId w:val="47"/>
        </w:numPr>
        <w:rPr>
          <w:b/>
          <w:u w:val="single"/>
        </w:rPr>
      </w:pPr>
      <w:r>
        <w:rPr>
          <w:b/>
        </w:rPr>
        <w:t>Button: UPLOAD CUSTOMER</w:t>
      </w:r>
      <w:r w:rsidRPr="00563CEC">
        <w:rPr>
          <w:b/>
        </w:rPr>
        <w:t xml:space="preserve"> </w:t>
      </w:r>
      <w:r>
        <w:rPr>
          <w:b/>
        </w:rPr>
        <w:t>DATA</w:t>
      </w:r>
    </w:p>
    <w:p w:rsidR="00090F04" w:rsidRPr="00DE4213" w:rsidRDefault="00090F04" w:rsidP="00090F04">
      <w:pPr>
        <w:pStyle w:val="ListParagraph"/>
        <w:numPr>
          <w:ilvl w:val="2"/>
          <w:numId w:val="47"/>
        </w:numPr>
        <w:rPr>
          <w:u w:val="single"/>
        </w:rPr>
      </w:pPr>
      <w:r>
        <w:t xml:space="preserve">Clicking on this button lets the user upload customer data into the MOIC customer master table.  </w:t>
      </w:r>
    </w:p>
    <w:p w:rsidR="00090F04" w:rsidRPr="00254E5A" w:rsidRDefault="00090F04" w:rsidP="00090F04">
      <w:pPr>
        <w:pStyle w:val="ListParagraph"/>
        <w:numPr>
          <w:ilvl w:val="2"/>
          <w:numId w:val="47"/>
        </w:numPr>
        <w:rPr>
          <w:u w:val="single"/>
        </w:rPr>
      </w:pPr>
      <w:r>
        <w:t>The instructions for uploading Customer data (such as file name expected, columns expected in the file, etc.) are displayed on the screen itself as shown in snapshot below.</w:t>
      </w:r>
    </w:p>
    <w:p w:rsidR="00691675" w:rsidRPr="00090F04" w:rsidRDefault="00090F04" w:rsidP="00090F04">
      <w:pPr>
        <w:pStyle w:val="ListParagraph"/>
        <w:numPr>
          <w:ilvl w:val="2"/>
          <w:numId w:val="47"/>
        </w:numPr>
        <w:rPr>
          <w:u w:val="single"/>
        </w:rPr>
      </w:pPr>
      <w:r>
        <w:t>A message is displayed to the user on the screen upon successful upload or in case of any failure. An example is shown in the snapshots below.</w:t>
      </w:r>
    </w:p>
    <w:p w:rsidR="00090F04" w:rsidRDefault="00090F04" w:rsidP="00090F04">
      <w:pPr>
        <w:rPr>
          <w:u w:val="single"/>
        </w:rPr>
      </w:pPr>
      <w:r>
        <w:rPr>
          <w:noProof/>
          <w:u w:val="single"/>
          <w:lang w:val="en-IN" w:eastAsia="en-IN"/>
        </w:rPr>
        <w:lastRenderedPageBreak/>
        <mc:AlternateContent>
          <mc:Choice Requires="wps">
            <w:drawing>
              <wp:anchor distT="0" distB="0" distL="114300" distR="114300" simplePos="0" relativeHeight="251647991" behindDoc="0" locked="0" layoutInCell="1" allowOverlap="1">
                <wp:simplePos x="0" y="0"/>
                <wp:positionH relativeFrom="column">
                  <wp:posOffset>533400</wp:posOffset>
                </wp:positionH>
                <wp:positionV relativeFrom="paragraph">
                  <wp:posOffset>485775</wp:posOffset>
                </wp:positionV>
                <wp:extent cx="5010150" cy="3810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501015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42pt;margin-top:38.25pt;width:394.5pt;height:30pt;z-index:2516479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" filled="f" strokecolor="red" strokeweight="2pt"/>
            </w:pict>
          </mc:Fallback>
        </mc:AlternateContent>
      </w:r>
      <w:r>
        <w:rPr>
          <w:noProof/>
          <w:u w:val="single"/>
          <w:lang w:val="en-IN" w:eastAsia="en-IN"/>
        </w:rPr>
        <w:drawing>
          <wp:inline distT="0" distB="0" distL="0" distR="0">
            <wp:extent cx="5731510" cy="2477770"/>
            <wp:effectExtent l="19050" t="19050" r="21590" b="177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477770"/>
                    </a:xfrm>
                    <a:prstGeom prst="rect">
                      <a:avLst/>
                    </a:prstGeom>
                    <a:ln>
                      <a:solidFill>
                        <a:schemeClr val="tx1"/>
                      </a:solidFill>
                    </a:ln>
                  </pic:spPr>
                </pic:pic>
              </a:graphicData>
            </a:graphic>
          </wp:inline>
        </w:drawing>
      </w:r>
    </w:p>
    <w:p w:rsidR="00090F04" w:rsidRDefault="00090F04" w:rsidP="00090F04">
      <w:pPr>
        <w:rPr>
          <w:u w:val="single"/>
        </w:rPr>
      </w:pPr>
    </w:p>
    <w:p w:rsidR="00090F04" w:rsidRDefault="00090F04" w:rsidP="00090F04">
      <w:pPr>
        <w:ind w:left="720"/>
        <w:rPr>
          <w:u w:val="single"/>
        </w:rPr>
      </w:pPr>
      <w:r>
        <w:rPr>
          <w:noProof/>
          <w:u w:val="single"/>
          <w:lang w:val="en-IN" w:eastAsia="en-IN"/>
        </w:rPr>
        <w:drawing>
          <wp:inline distT="0" distB="0" distL="0" distR="0">
            <wp:extent cx="4229690" cy="1743318"/>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load.PNG"/>
                    <pic:cNvPicPr/>
                  </pic:nvPicPr>
                  <pic:blipFill>
                    <a:blip r:embed="rId48">
                      <a:extLst>
                        <a:ext uri="{28A0092B-C50C-407E-A947-70E740481C1C}">
                          <a14:useLocalDpi xmlns:a14="http://schemas.microsoft.com/office/drawing/2010/main" val="0"/>
                        </a:ext>
                      </a:extLst>
                    </a:blip>
                    <a:stretch>
                      <a:fillRect/>
                    </a:stretch>
                  </pic:blipFill>
                  <pic:spPr>
                    <a:xfrm>
                      <a:off x="0" y="0"/>
                      <a:ext cx="4229690" cy="1743318"/>
                    </a:xfrm>
                    <a:prstGeom prst="rect">
                      <a:avLst/>
                    </a:prstGeom>
                  </pic:spPr>
                </pic:pic>
              </a:graphicData>
            </a:graphic>
          </wp:inline>
        </w:drawing>
      </w:r>
    </w:p>
    <w:p w:rsidR="00090F04" w:rsidRPr="00090F04" w:rsidRDefault="00090F04" w:rsidP="00090F04">
      <w:pPr>
        <w:ind w:left="720"/>
        <w:rPr>
          <w:u w:val="single"/>
        </w:rPr>
      </w:pPr>
    </w:p>
    <w:p w:rsidR="00090F04" w:rsidRPr="00090F04" w:rsidRDefault="00090F04" w:rsidP="00090F04">
      <w:pPr>
        <w:pStyle w:val="ListParagraph"/>
        <w:ind w:left="2160"/>
        <w:rPr>
          <w:u w:val="single"/>
        </w:rPr>
      </w:pPr>
    </w:p>
    <w:p w:rsidR="00691675" w:rsidRPr="00563CEC" w:rsidRDefault="00090F04" w:rsidP="00691675">
      <w:pPr>
        <w:pStyle w:val="ListParagraph"/>
        <w:numPr>
          <w:ilvl w:val="1"/>
          <w:numId w:val="47"/>
        </w:numPr>
        <w:rPr>
          <w:b/>
          <w:u w:val="single"/>
        </w:rPr>
      </w:pPr>
      <w:r>
        <w:rPr>
          <w:b/>
        </w:rPr>
        <w:t>Table: Data table (Customers</w:t>
      </w:r>
      <w:r w:rsidR="00691675" w:rsidRPr="00563CEC">
        <w:rPr>
          <w:b/>
        </w:rPr>
        <w:t xml:space="preserve"> data)</w:t>
      </w:r>
    </w:p>
    <w:p w:rsidR="00691675" w:rsidRPr="00090F04" w:rsidRDefault="00090F04" w:rsidP="00691675">
      <w:pPr>
        <w:pStyle w:val="ListParagraph"/>
        <w:numPr>
          <w:ilvl w:val="2"/>
          <w:numId w:val="47"/>
        </w:numPr>
        <w:rPr>
          <w:u w:val="single"/>
        </w:rPr>
      </w:pPr>
      <w:r>
        <w:t>Only the customers that have “</w:t>
      </w:r>
      <w:proofErr w:type="spellStart"/>
      <w:r>
        <w:t>isActive</w:t>
      </w:r>
      <w:proofErr w:type="spellEnd"/>
      <w:r>
        <w:t>” flag as True in database will be displayed in this table.</w:t>
      </w:r>
    </w:p>
    <w:p w:rsidR="00090F04" w:rsidRPr="00090F04" w:rsidRDefault="00090F04" w:rsidP="00691675">
      <w:pPr>
        <w:pStyle w:val="ListParagraph"/>
        <w:numPr>
          <w:ilvl w:val="2"/>
          <w:numId w:val="47"/>
        </w:numPr>
        <w:rPr>
          <w:u w:val="single"/>
        </w:rPr>
      </w:pPr>
      <w:r>
        <w:t>Clicking on the Update icon from last column will convert that specific row into an “in-line” editing mode as shown in below snapshot.</w:t>
      </w:r>
    </w:p>
    <w:p w:rsidR="00090F04" w:rsidRPr="00090F04" w:rsidRDefault="00090F04" w:rsidP="00090F04">
      <w:pPr>
        <w:rPr>
          <w:u w:val="single"/>
        </w:rPr>
      </w:pPr>
      <w:r>
        <w:rPr>
          <w:noProof/>
          <w:u w:val="single"/>
          <w:lang w:val="en-IN" w:eastAsia="en-IN"/>
        </w:rPr>
        <w:drawing>
          <wp:inline distT="0" distB="0" distL="0" distR="0">
            <wp:extent cx="5731510" cy="1900555"/>
            <wp:effectExtent l="19050" t="19050" r="21590" b="2349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900555"/>
                    </a:xfrm>
                    <a:prstGeom prst="rect">
                      <a:avLst/>
                    </a:prstGeom>
                    <a:ln>
                      <a:solidFill>
                        <a:schemeClr val="tx1"/>
                      </a:solidFill>
                    </a:ln>
                  </pic:spPr>
                </pic:pic>
              </a:graphicData>
            </a:graphic>
          </wp:inline>
        </w:drawing>
      </w:r>
    </w:p>
    <w:p w:rsidR="00691675" w:rsidRDefault="00691675" w:rsidP="00691675">
      <w:pPr>
        <w:pStyle w:val="ListParagraph"/>
        <w:rPr>
          <w:u w:val="single"/>
        </w:rPr>
      </w:pPr>
    </w:p>
    <w:p w:rsidR="00691675" w:rsidRDefault="00691675" w:rsidP="00691675">
      <w:pPr>
        <w:pStyle w:val="ListParagraph"/>
        <w:ind w:left="360"/>
        <w:rPr>
          <w:u w:val="single"/>
        </w:rPr>
      </w:pPr>
    </w:p>
    <w:p w:rsidR="00691675" w:rsidRPr="005A2D06" w:rsidRDefault="00691675" w:rsidP="00691675">
      <w:pPr>
        <w:pStyle w:val="ListParagraph"/>
        <w:rPr>
          <w:u w:val="single"/>
        </w:rPr>
      </w:pPr>
    </w:p>
    <w:p w:rsidR="00691675" w:rsidRPr="00DA705E" w:rsidRDefault="00691675" w:rsidP="00691675">
      <w:pPr>
        <w:pStyle w:val="ListParagraph"/>
        <w:numPr>
          <w:ilvl w:val="2"/>
          <w:numId w:val="47"/>
        </w:numPr>
        <w:rPr>
          <w:u w:val="single"/>
        </w:rPr>
      </w:pPr>
      <w:r>
        <w:t>After editing the editable fields, the user can save or cancel by clicking on either of the icons from Update column.</w:t>
      </w:r>
    </w:p>
    <w:p w:rsidR="00DA705E" w:rsidRPr="00DA705E" w:rsidRDefault="00DA705E" w:rsidP="00691675">
      <w:pPr>
        <w:pStyle w:val="ListParagraph"/>
        <w:numPr>
          <w:ilvl w:val="2"/>
          <w:numId w:val="47"/>
        </w:numPr>
        <w:rPr>
          <w:u w:val="single"/>
        </w:rPr>
      </w:pPr>
      <w:r>
        <w:t>The updated data gets saved in the customer master table and a message is displayed to the user for both success and failure scenarios. One example is shown below.</w:t>
      </w:r>
    </w:p>
    <w:p w:rsidR="00DA705E" w:rsidRPr="00DA705E" w:rsidRDefault="00DA705E" w:rsidP="00DA705E">
      <w:pPr>
        <w:ind w:left="1440"/>
        <w:rPr>
          <w:u w:val="single"/>
        </w:rPr>
      </w:pPr>
      <w:r>
        <w:rPr>
          <w:noProof/>
          <w:u w:val="single"/>
          <w:lang w:val="en-IN" w:eastAsia="en-IN"/>
        </w:rPr>
        <w:drawing>
          <wp:inline distT="0" distB="0" distL="0" distR="0">
            <wp:extent cx="4286848" cy="1657581"/>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update 1.PNG"/>
                    <pic:cNvPicPr/>
                  </pic:nvPicPr>
                  <pic:blipFill>
                    <a:blip r:embed="rId50">
                      <a:extLst>
                        <a:ext uri="{28A0092B-C50C-407E-A947-70E740481C1C}">
                          <a14:useLocalDpi xmlns:a14="http://schemas.microsoft.com/office/drawing/2010/main" val="0"/>
                        </a:ext>
                      </a:extLst>
                    </a:blip>
                    <a:stretch>
                      <a:fillRect/>
                    </a:stretch>
                  </pic:blipFill>
                  <pic:spPr>
                    <a:xfrm>
                      <a:off x="0" y="0"/>
                      <a:ext cx="4286848" cy="1657581"/>
                    </a:xfrm>
                    <a:prstGeom prst="rect">
                      <a:avLst/>
                    </a:prstGeom>
                  </pic:spPr>
                </pic:pic>
              </a:graphicData>
            </a:graphic>
          </wp:inline>
        </w:drawing>
      </w:r>
    </w:p>
    <w:p w:rsidR="00691675" w:rsidRDefault="00691675" w:rsidP="00691675">
      <w:pPr>
        <w:ind w:left="1440"/>
      </w:pPr>
    </w:p>
    <w:p w:rsidR="00691675" w:rsidRDefault="00691675" w:rsidP="00691675"/>
    <w:p w:rsidR="00DA705E" w:rsidRDefault="00DA705E">
      <w:pPr>
        <w:suppressAutoHyphens w:val="0"/>
        <w:rPr>
          <w:rFonts w:ascii="Calibri" w:hAnsi="Calibri"/>
          <w:i w:val="0"/>
        </w:rPr>
      </w:pPr>
      <w:r>
        <w:rPr>
          <w:rFonts w:ascii="Calibri" w:hAnsi="Calibri"/>
          <w:i w:val="0"/>
        </w:rPr>
        <w:br w:type="page"/>
      </w:r>
    </w:p>
    <w:p w:rsidR="00B365D2" w:rsidRPr="00F071B0" w:rsidRDefault="00B365D2" w:rsidP="005A5DB2">
      <w:pPr>
        <w:rPr>
          <w:rFonts w:ascii="Calibri" w:hAnsi="Calibri"/>
          <w:i w:val="0"/>
        </w:rPr>
      </w:pPr>
    </w:p>
    <w:p w:rsidR="005A5DB2" w:rsidRDefault="00DC7FA5">
      <w:pPr>
        <w:pStyle w:val="Heading1"/>
        <w:tabs>
          <w:tab w:val="left" w:pos="0"/>
          <w:tab w:val="left" w:pos="1080"/>
        </w:tabs>
        <w:rPr>
          <w:rFonts w:ascii="Calibri" w:hAnsi="Calibri"/>
        </w:rPr>
      </w:pPr>
      <w:bookmarkStart w:id="26" w:name="_Toc65178019"/>
      <w:r>
        <w:rPr>
          <w:rFonts w:ascii="Calibri" w:hAnsi="Calibri"/>
        </w:rPr>
        <w:t>Uploads</w:t>
      </w:r>
      <w:bookmarkEnd w:id="26"/>
    </w:p>
    <w:p w:rsidR="007E1103" w:rsidRPr="00F071B0" w:rsidRDefault="007E1103" w:rsidP="007E1103">
      <w:pPr>
        <w:jc w:val="center"/>
        <w:rPr>
          <w:rFonts w:ascii="Calibri" w:hAnsi="Calibri"/>
          <w:i w:val="0"/>
          <w:u w:val="single"/>
        </w:rPr>
      </w:pPr>
    </w:p>
    <w:p w:rsidR="007E1103" w:rsidRDefault="00752552" w:rsidP="007E1103">
      <w:pPr>
        <w:rPr>
          <w:rFonts w:ascii="Calibri" w:hAnsi="Calibri"/>
          <w:i w:val="0"/>
          <w:sz w:val="22"/>
          <w:szCs w:val="22"/>
        </w:rPr>
      </w:pPr>
      <w:r>
        <w:rPr>
          <w:rFonts w:ascii="Calibri" w:hAnsi="Calibri"/>
          <w:i w:val="0"/>
          <w:sz w:val="22"/>
          <w:szCs w:val="22"/>
        </w:rPr>
        <w:t>The functionality to upload some specific data set is also provided in MOIC through “Upload” buttons on the screens.</w:t>
      </w:r>
    </w:p>
    <w:p w:rsidR="00752552" w:rsidRDefault="00752552" w:rsidP="007E1103">
      <w:pPr>
        <w:rPr>
          <w:rFonts w:ascii="Calibri" w:hAnsi="Calibri"/>
          <w:i w:val="0"/>
          <w:sz w:val="22"/>
          <w:szCs w:val="22"/>
        </w:rPr>
      </w:pPr>
    </w:p>
    <w:p w:rsidR="00752552" w:rsidRDefault="00752552" w:rsidP="007E1103">
      <w:pPr>
        <w:rPr>
          <w:rFonts w:ascii="Calibri" w:hAnsi="Calibri"/>
          <w:i w:val="0"/>
          <w:sz w:val="22"/>
          <w:szCs w:val="22"/>
        </w:rPr>
      </w:pPr>
      <w:r>
        <w:rPr>
          <w:rFonts w:ascii="Calibri" w:hAnsi="Calibri"/>
          <w:i w:val="0"/>
          <w:sz w:val="22"/>
          <w:szCs w:val="22"/>
        </w:rPr>
        <w:t>There are the following 4 data sets that can be uploaded in the MOIC by users who are authenticated to use MOIC.</w:t>
      </w:r>
    </w:p>
    <w:p w:rsidR="00752552" w:rsidRDefault="00752552" w:rsidP="007E1103">
      <w:pPr>
        <w:rPr>
          <w:rFonts w:ascii="Calibri" w:hAnsi="Calibri"/>
          <w:i w:val="0"/>
          <w:sz w:val="22"/>
          <w:szCs w:val="22"/>
        </w:rPr>
      </w:pPr>
    </w:p>
    <w:p w:rsidR="00752552" w:rsidRDefault="00752552" w:rsidP="00752552">
      <w:pPr>
        <w:pStyle w:val="ListParagraph"/>
        <w:numPr>
          <w:ilvl w:val="0"/>
          <w:numId w:val="48"/>
        </w:numPr>
      </w:pPr>
      <w:r>
        <w:t>Customer Data – through Config screen</w:t>
      </w:r>
    </w:p>
    <w:p w:rsidR="00752552" w:rsidRDefault="00752552" w:rsidP="00752552">
      <w:pPr>
        <w:pStyle w:val="ListParagraph"/>
        <w:numPr>
          <w:ilvl w:val="0"/>
          <w:numId w:val="48"/>
        </w:numPr>
      </w:pPr>
      <w:r>
        <w:t>MOQ List – through MOQ screen</w:t>
      </w:r>
    </w:p>
    <w:p w:rsidR="00752552" w:rsidRDefault="00752552" w:rsidP="00752552">
      <w:pPr>
        <w:pStyle w:val="ListParagraph"/>
        <w:numPr>
          <w:ilvl w:val="0"/>
          <w:numId w:val="48"/>
        </w:numPr>
      </w:pPr>
      <w:r>
        <w:t>SKU Change – through SKU Change screen</w:t>
      </w:r>
    </w:p>
    <w:p w:rsidR="00752552" w:rsidRDefault="00752552" w:rsidP="00752552">
      <w:pPr>
        <w:pStyle w:val="ListParagraph"/>
        <w:numPr>
          <w:ilvl w:val="0"/>
          <w:numId w:val="48"/>
        </w:numPr>
      </w:pPr>
      <w:r>
        <w:t>Pre Buy List – through MOQ screen</w:t>
      </w:r>
    </w:p>
    <w:p w:rsidR="00752552" w:rsidRDefault="00752552" w:rsidP="00752552">
      <w:pPr>
        <w:rPr>
          <w:rFonts w:asciiTheme="minorHAnsi" w:hAnsiTheme="minorHAnsi" w:cstheme="minorHAnsi"/>
          <w:i w:val="0"/>
          <w:sz w:val="22"/>
          <w:szCs w:val="22"/>
        </w:rPr>
      </w:pPr>
      <w:r w:rsidRPr="00752552">
        <w:rPr>
          <w:rFonts w:asciiTheme="minorHAnsi" w:hAnsiTheme="minorHAnsi" w:cstheme="minorHAnsi"/>
          <w:i w:val="0"/>
          <w:sz w:val="22"/>
          <w:szCs w:val="22"/>
        </w:rPr>
        <w:t xml:space="preserve">This section </w:t>
      </w:r>
      <w:r>
        <w:rPr>
          <w:rFonts w:asciiTheme="minorHAnsi" w:hAnsiTheme="minorHAnsi" w:cstheme="minorHAnsi"/>
          <w:i w:val="0"/>
          <w:sz w:val="22"/>
          <w:szCs w:val="22"/>
        </w:rPr>
        <w:t>provides details of each of the 4 upload such as file extension, file name, validations that get triggered, etc. This will enable users to use the correct file for uploading into MOIC.</w:t>
      </w:r>
    </w:p>
    <w:p w:rsidR="00752552" w:rsidRDefault="00752552" w:rsidP="00752552">
      <w:pPr>
        <w:rPr>
          <w:rFonts w:asciiTheme="minorHAnsi" w:hAnsiTheme="minorHAnsi" w:cstheme="minorHAnsi"/>
          <w:i w:val="0"/>
          <w:sz w:val="22"/>
          <w:szCs w:val="22"/>
        </w:rPr>
      </w:pPr>
    </w:p>
    <w:p w:rsidR="00E30A23" w:rsidRDefault="00E30A23" w:rsidP="00752552">
      <w:pPr>
        <w:rPr>
          <w:rFonts w:asciiTheme="minorHAnsi" w:hAnsiTheme="minorHAnsi" w:cstheme="minorHAnsi"/>
          <w:i w:val="0"/>
          <w:sz w:val="22"/>
          <w:szCs w:val="22"/>
        </w:rPr>
      </w:pPr>
    </w:p>
    <w:p w:rsidR="00752552" w:rsidRDefault="00752552" w:rsidP="00752552">
      <w:pPr>
        <w:pStyle w:val="Heading2"/>
        <w:rPr>
          <w:rFonts w:asciiTheme="minorHAnsi" w:hAnsiTheme="minorHAnsi" w:cstheme="minorHAnsi"/>
          <w:sz w:val="22"/>
          <w:szCs w:val="22"/>
        </w:rPr>
      </w:pPr>
      <w:bookmarkStart w:id="27" w:name="_Toc65178020"/>
      <w:r w:rsidRPr="00E30A23">
        <w:rPr>
          <w:rFonts w:asciiTheme="minorHAnsi" w:hAnsiTheme="minorHAnsi" w:cstheme="minorHAnsi"/>
          <w:sz w:val="22"/>
          <w:szCs w:val="22"/>
        </w:rPr>
        <w:t>Customer Data Upload</w:t>
      </w:r>
      <w:bookmarkEnd w:id="27"/>
    </w:p>
    <w:p w:rsidR="00E30A23" w:rsidRPr="00E30A23" w:rsidRDefault="00E30A23" w:rsidP="00E30A23">
      <w:pPr>
        <w:pStyle w:val="Heading2"/>
        <w:rPr>
          <w:rFonts w:asciiTheme="minorHAnsi" w:hAnsiTheme="minorHAnsi" w:cstheme="minorHAnsi"/>
          <w:sz w:val="22"/>
          <w:szCs w:val="22"/>
        </w:rPr>
      </w:pPr>
      <w:bookmarkStart w:id="28" w:name="_Toc65178021"/>
      <w:r>
        <w:rPr>
          <w:rFonts w:asciiTheme="minorHAnsi" w:hAnsiTheme="minorHAnsi" w:cstheme="minorHAnsi"/>
          <w:sz w:val="22"/>
          <w:szCs w:val="22"/>
        </w:rPr>
        <w:t>MOQ List</w:t>
      </w:r>
      <w:r w:rsidRPr="00E30A23">
        <w:rPr>
          <w:rFonts w:asciiTheme="minorHAnsi" w:hAnsiTheme="minorHAnsi" w:cstheme="minorHAnsi"/>
          <w:sz w:val="22"/>
          <w:szCs w:val="22"/>
        </w:rPr>
        <w:t xml:space="preserve"> Upload</w:t>
      </w:r>
      <w:bookmarkEnd w:id="28"/>
    </w:p>
    <w:p w:rsidR="00E30A23" w:rsidRDefault="00E30A23" w:rsidP="00E30A23"/>
    <w:p w:rsidR="00E30A23" w:rsidRPr="00E30A23" w:rsidRDefault="00E30A23" w:rsidP="00E30A23">
      <w:pPr>
        <w:pStyle w:val="Heading2"/>
        <w:rPr>
          <w:rFonts w:asciiTheme="minorHAnsi" w:hAnsiTheme="minorHAnsi" w:cstheme="minorHAnsi"/>
          <w:sz w:val="22"/>
          <w:szCs w:val="22"/>
        </w:rPr>
      </w:pPr>
      <w:bookmarkStart w:id="29" w:name="_Toc65178022"/>
      <w:r>
        <w:rPr>
          <w:rFonts w:asciiTheme="minorHAnsi" w:hAnsiTheme="minorHAnsi" w:cstheme="minorHAnsi"/>
          <w:sz w:val="22"/>
          <w:szCs w:val="22"/>
        </w:rPr>
        <w:t>SKU Change</w:t>
      </w:r>
      <w:r w:rsidRPr="00E30A23">
        <w:rPr>
          <w:rFonts w:asciiTheme="minorHAnsi" w:hAnsiTheme="minorHAnsi" w:cstheme="minorHAnsi"/>
          <w:sz w:val="22"/>
          <w:szCs w:val="22"/>
        </w:rPr>
        <w:t xml:space="preserve"> Upload</w:t>
      </w:r>
      <w:bookmarkEnd w:id="29"/>
    </w:p>
    <w:p w:rsidR="00E30A23" w:rsidRDefault="00E30A23" w:rsidP="00E30A23"/>
    <w:p w:rsidR="00E30A23" w:rsidRPr="00E30A23" w:rsidRDefault="00E30A23" w:rsidP="00E30A23">
      <w:pPr>
        <w:pStyle w:val="Heading2"/>
        <w:rPr>
          <w:rFonts w:asciiTheme="minorHAnsi" w:hAnsiTheme="minorHAnsi" w:cstheme="minorHAnsi"/>
          <w:sz w:val="22"/>
          <w:szCs w:val="22"/>
        </w:rPr>
      </w:pPr>
      <w:bookmarkStart w:id="30" w:name="_Toc65178023"/>
      <w:r>
        <w:rPr>
          <w:rFonts w:asciiTheme="minorHAnsi" w:hAnsiTheme="minorHAnsi" w:cstheme="minorHAnsi"/>
          <w:sz w:val="22"/>
          <w:szCs w:val="22"/>
        </w:rPr>
        <w:t>Pre Buy</w:t>
      </w:r>
      <w:r w:rsidRPr="00E30A23">
        <w:rPr>
          <w:rFonts w:asciiTheme="minorHAnsi" w:hAnsiTheme="minorHAnsi" w:cstheme="minorHAnsi"/>
          <w:sz w:val="22"/>
          <w:szCs w:val="22"/>
        </w:rPr>
        <w:t xml:space="preserve"> Upload</w:t>
      </w:r>
      <w:bookmarkEnd w:id="30"/>
    </w:p>
    <w:p w:rsidR="00E30A23" w:rsidRPr="00E30A23" w:rsidRDefault="00E30A23" w:rsidP="00E30A23"/>
    <w:p w:rsidR="00E30A23" w:rsidRDefault="00E30A23" w:rsidP="00E30A23"/>
    <w:p w:rsidR="00E30A23" w:rsidRPr="00E30A23" w:rsidRDefault="00E30A23" w:rsidP="00E30A23"/>
    <w:p w:rsidR="009B41B1" w:rsidRPr="00C81006" w:rsidRDefault="009B41B1" w:rsidP="009B41B1">
      <w:pPr>
        <w:jc w:val="center"/>
        <w:rPr>
          <w:rFonts w:ascii="Calibri" w:hAnsi="Calibri"/>
          <w:i w:val="0"/>
          <w:u w:val="single"/>
        </w:rPr>
      </w:pPr>
    </w:p>
    <w:p w:rsidR="00B13850" w:rsidRPr="00235C48" w:rsidRDefault="00B13850" w:rsidP="00097567">
      <w:pPr>
        <w:suppressAutoHyphens w:val="0"/>
        <w:rPr>
          <w:rFonts w:ascii="Calibri" w:hAnsi="Calibri"/>
          <w:i w:val="0"/>
        </w:rPr>
      </w:pPr>
    </w:p>
    <w:sectPr w:rsidR="00B13850" w:rsidRPr="00235C48">
      <w:footnotePr>
        <w:pos w:val="beneathText"/>
      </w:footnotePr>
      <w:type w:val="continuous"/>
      <w:pgSz w:w="11906" w:h="16838"/>
      <w:pgMar w:top="1721" w:right="1440" w:bottom="1901" w:left="1440" w:header="720" w:footer="8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3BB" w:rsidRDefault="00FC63BB">
      <w:r>
        <w:separator/>
      </w:r>
    </w:p>
  </w:endnote>
  <w:endnote w:type="continuationSeparator" w:id="0">
    <w:p w:rsidR="00FC63BB" w:rsidRDefault="00FC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default"/>
    <w:sig w:usb0="00000000" w:usb1="00000000" w:usb2="00000000" w:usb3="00000000" w:csb0="00040001"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552" w:rsidRDefault="0075255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552" w:rsidRDefault="0075255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552" w:rsidRDefault="00752552">
    <w:pPr>
      <w:pStyle w:val="Footer"/>
      <w:pBdr>
        <w:bottom w:val="single" w:sz="12" w:space="1" w:color="000000"/>
      </w:pBdr>
    </w:pPr>
  </w:p>
  <w:p w:rsidR="00752552" w:rsidRDefault="00752552">
    <w:pPr>
      <w:pStyle w:val="Footer"/>
    </w:pPr>
    <w:r>
      <w:t>Confidential</w:t>
    </w:r>
    <w:r>
      <w:tab/>
    </w:r>
    <w:r>
      <w:tab/>
      <w:t xml:space="preserve">Page </w:t>
    </w:r>
    <w:r>
      <w:fldChar w:fldCharType="begin"/>
    </w:r>
    <w:r>
      <w:instrText xml:space="preserve"> PAGE </w:instrText>
    </w:r>
    <w:r>
      <w:fldChar w:fldCharType="separate"/>
    </w:r>
    <w:r w:rsidR="00097567">
      <w:rPr>
        <w:noProof/>
      </w:rPr>
      <w:t>3</w:t>
    </w:r>
    <w:r>
      <w:fldChar w:fldCharType="end"/>
    </w:r>
  </w:p>
  <w:p w:rsidR="00752552" w:rsidRDefault="0075255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552" w:rsidRDefault="007525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3BB" w:rsidRDefault="00FC63BB">
      <w:r>
        <w:separator/>
      </w:r>
    </w:p>
  </w:footnote>
  <w:footnote w:type="continuationSeparator" w:id="0">
    <w:p w:rsidR="00FC63BB" w:rsidRDefault="00FC6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250"/>
      <w:gridCol w:w="4126"/>
      <w:gridCol w:w="2710"/>
    </w:tblGrid>
    <w:tr w:rsidR="00752552">
      <w:trPr>
        <w:cantSplit/>
        <w:trHeight w:val="200"/>
      </w:trPr>
      <w:tc>
        <w:tcPr>
          <w:tcW w:w="2250" w:type="dxa"/>
          <w:tcBorders>
            <w:top w:val="single" w:sz="8" w:space="0" w:color="000000"/>
            <w:left w:val="single" w:sz="8" w:space="0" w:color="000000"/>
            <w:bottom w:val="single" w:sz="8" w:space="0" w:color="000000"/>
          </w:tcBorders>
        </w:tcPr>
        <w:p w:rsidR="00752552" w:rsidRDefault="00752552">
          <w:pPr>
            <w:snapToGrid w:val="0"/>
          </w:pPr>
          <w:r>
            <w:rPr>
              <w:i w:val="0"/>
              <w:iCs w:val="0"/>
              <w:sz w:val="16"/>
            </w:rPr>
            <w:t>Document No: 1</w:t>
          </w:r>
        </w:p>
      </w:tc>
      <w:tc>
        <w:tcPr>
          <w:tcW w:w="4126" w:type="dxa"/>
          <w:vMerge w:val="restart"/>
          <w:tcBorders>
            <w:top w:val="single" w:sz="8" w:space="0" w:color="000000"/>
            <w:left w:val="single" w:sz="8" w:space="0" w:color="000000"/>
          </w:tcBorders>
          <w:vAlign w:val="center"/>
        </w:tcPr>
        <w:p w:rsidR="00752552" w:rsidRDefault="00752552">
          <w:pPr>
            <w:jc w:val="center"/>
          </w:pPr>
          <w:r>
            <w:t>MOIC</w:t>
          </w:r>
        </w:p>
        <w:p w:rsidR="00752552" w:rsidRDefault="00752552">
          <w:pPr>
            <w:jc w:val="center"/>
          </w:pPr>
          <w:r>
            <w:t>User Manual</w:t>
          </w:r>
        </w:p>
      </w:tc>
      <w:tc>
        <w:tcPr>
          <w:tcW w:w="2710" w:type="dxa"/>
          <w:vMerge w:val="restart"/>
          <w:tcBorders>
            <w:top w:val="single" w:sz="8" w:space="0" w:color="000000"/>
            <w:left w:val="single" w:sz="8" w:space="0" w:color="000000"/>
            <w:right w:val="single" w:sz="8" w:space="0" w:color="000000"/>
          </w:tcBorders>
          <w:vAlign w:val="center"/>
        </w:tcPr>
        <w:p w:rsidR="00752552" w:rsidRDefault="00752552">
          <w:pPr>
            <w:pStyle w:val="Header"/>
            <w:snapToGrid w:val="0"/>
            <w:jc w:val="center"/>
            <w:rPr>
              <w:i w:val="0"/>
              <w:iCs w:val="0"/>
              <w:color w:val="008080"/>
              <w:sz w:val="16"/>
            </w:rPr>
          </w:pPr>
          <w:r>
            <w:rPr>
              <w:i w:val="0"/>
              <w:iCs w:val="0"/>
              <w:noProof/>
              <w:color w:val="008080"/>
              <w:sz w:val="16"/>
              <w:lang w:val="en-IN" w:eastAsia="en-IN"/>
            </w:rPr>
            <w:drawing>
              <wp:inline distT="0" distB="0" distL="0" distR="0">
                <wp:extent cx="1181100" cy="514350"/>
                <wp:effectExtent l="0" t="0" r="0" b="0"/>
                <wp:docPr id="32" name="Picture 32" descr="D:\2021\Marketing\Cigne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2021\Marketing\Cigne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p>
      </w:tc>
    </w:tr>
    <w:tr w:rsidR="00752552">
      <w:trPr>
        <w:cantSplit/>
        <w:trHeight w:val="200"/>
      </w:trPr>
      <w:tc>
        <w:tcPr>
          <w:tcW w:w="2250" w:type="dxa"/>
          <w:tcBorders>
            <w:top w:val="single" w:sz="8" w:space="0" w:color="000000"/>
            <w:left w:val="single" w:sz="8" w:space="0" w:color="000000"/>
            <w:bottom w:val="single" w:sz="8" w:space="0" w:color="000000"/>
          </w:tcBorders>
        </w:tcPr>
        <w:p w:rsidR="00752552" w:rsidRDefault="00752552">
          <w:pPr>
            <w:snapToGrid w:val="0"/>
            <w:rPr>
              <w:i w:val="0"/>
              <w:iCs w:val="0"/>
            </w:rPr>
          </w:pPr>
          <w:r>
            <w:rPr>
              <w:i w:val="0"/>
              <w:iCs w:val="0"/>
              <w:sz w:val="16"/>
            </w:rPr>
            <w:t>Revision No: 0.1</w:t>
          </w:r>
        </w:p>
      </w:tc>
      <w:tc>
        <w:tcPr>
          <w:tcW w:w="4126" w:type="dxa"/>
          <w:vMerge/>
          <w:tcBorders>
            <w:left w:val="single" w:sz="8" w:space="0" w:color="000000"/>
          </w:tcBorders>
          <w:vAlign w:val="center"/>
        </w:tcPr>
        <w:p w:rsidR="00752552" w:rsidRDefault="00752552">
          <w:pPr>
            <w:snapToGrid w:val="0"/>
            <w:rPr>
              <w:i w:val="0"/>
              <w:iCs w:val="0"/>
            </w:rPr>
          </w:pPr>
        </w:p>
      </w:tc>
      <w:tc>
        <w:tcPr>
          <w:tcW w:w="2710" w:type="dxa"/>
          <w:vMerge/>
          <w:tcBorders>
            <w:left w:val="single" w:sz="8" w:space="0" w:color="000000"/>
            <w:right w:val="single" w:sz="8" w:space="0" w:color="000000"/>
          </w:tcBorders>
          <w:vAlign w:val="center"/>
        </w:tcPr>
        <w:p w:rsidR="00752552" w:rsidRDefault="00752552">
          <w:pPr>
            <w:pStyle w:val="Header"/>
            <w:snapToGrid w:val="0"/>
            <w:jc w:val="center"/>
            <w:rPr>
              <w:i w:val="0"/>
              <w:iCs w:val="0"/>
              <w:lang w:val="en-IN" w:eastAsia="en-IN"/>
            </w:rPr>
          </w:pPr>
        </w:p>
      </w:tc>
    </w:tr>
    <w:tr w:rsidR="00752552">
      <w:trPr>
        <w:cantSplit/>
        <w:trHeight w:val="200"/>
      </w:trPr>
      <w:tc>
        <w:tcPr>
          <w:tcW w:w="2250" w:type="dxa"/>
          <w:tcBorders>
            <w:top w:val="single" w:sz="8" w:space="0" w:color="000000"/>
            <w:left w:val="single" w:sz="8" w:space="0" w:color="000000"/>
            <w:bottom w:val="single" w:sz="8" w:space="0" w:color="000000"/>
          </w:tcBorders>
        </w:tcPr>
        <w:p w:rsidR="00752552" w:rsidRDefault="00752552">
          <w:pPr>
            <w:snapToGrid w:val="0"/>
            <w:rPr>
              <w:i w:val="0"/>
              <w:iCs w:val="0"/>
            </w:rPr>
          </w:pPr>
          <w:r>
            <w:rPr>
              <w:i w:val="0"/>
              <w:iCs w:val="0"/>
              <w:sz w:val="16"/>
            </w:rPr>
            <w:t>Effective Date: 11/07/2016</w:t>
          </w:r>
        </w:p>
      </w:tc>
      <w:tc>
        <w:tcPr>
          <w:tcW w:w="4126" w:type="dxa"/>
          <w:vMerge/>
          <w:tcBorders>
            <w:left w:val="single" w:sz="8" w:space="0" w:color="000000"/>
            <w:bottom w:val="single" w:sz="8" w:space="0" w:color="000000"/>
          </w:tcBorders>
          <w:vAlign w:val="center"/>
        </w:tcPr>
        <w:p w:rsidR="00752552" w:rsidRDefault="00752552">
          <w:pPr>
            <w:snapToGrid w:val="0"/>
            <w:rPr>
              <w:i w:val="0"/>
              <w:iCs w:val="0"/>
            </w:rPr>
          </w:pPr>
        </w:p>
      </w:tc>
      <w:tc>
        <w:tcPr>
          <w:tcW w:w="2710" w:type="dxa"/>
          <w:vMerge/>
          <w:tcBorders>
            <w:left w:val="single" w:sz="8" w:space="0" w:color="000000"/>
            <w:bottom w:val="single" w:sz="8" w:space="0" w:color="000000"/>
            <w:right w:val="single" w:sz="8" w:space="0" w:color="000000"/>
          </w:tcBorders>
          <w:vAlign w:val="center"/>
        </w:tcPr>
        <w:p w:rsidR="00752552" w:rsidRDefault="00752552">
          <w:pPr>
            <w:pStyle w:val="Header"/>
            <w:snapToGrid w:val="0"/>
            <w:jc w:val="center"/>
            <w:rPr>
              <w:i w:val="0"/>
              <w:iCs w:val="0"/>
              <w:lang w:val="en-IN" w:eastAsia="en-IN"/>
            </w:rPr>
          </w:pPr>
        </w:p>
      </w:tc>
    </w:tr>
  </w:tbl>
  <w:p w:rsidR="00752552" w:rsidRDefault="007525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552" w:rsidRDefault="007525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Heading1"/>
      <w:lvlText w:val="%1."/>
      <w:lvlJc w:val="left"/>
      <w:pPr>
        <w:tabs>
          <w:tab w:val="num" w:pos="-720"/>
        </w:tabs>
        <w:ind w:left="0" w:firstLine="0"/>
      </w:pPr>
      <w:rPr>
        <w:b w:val="0"/>
        <w:i w:val="0"/>
        <w:color w:val="auto"/>
        <w:szCs w:val="22"/>
      </w:rPr>
    </w:lvl>
    <w:lvl w:ilvl="1">
      <w:start w:val="1"/>
      <w:numFmt w:val="decimal"/>
      <w:pStyle w:val="Heading2"/>
      <w:suff w:val="space"/>
      <w:lvlText w:val="%1.%2."/>
      <w:lvlJc w:val="left"/>
      <w:pPr>
        <w:tabs>
          <w:tab w:val="num" w:pos="-720"/>
        </w:tabs>
        <w:ind w:left="0" w:firstLine="0"/>
      </w:pPr>
    </w:lvl>
    <w:lvl w:ilvl="2">
      <w:start w:val="1"/>
      <w:numFmt w:val="decimal"/>
      <w:lvlText w:val="%1.%2.%3."/>
      <w:lvlJc w:val="left"/>
      <w:pPr>
        <w:tabs>
          <w:tab w:val="num" w:pos="-720"/>
        </w:tabs>
        <w:ind w:left="0" w:firstLine="144"/>
      </w:pPr>
      <w:rPr>
        <w:b/>
      </w:rPr>
    </w:lvl>
    <w:lvl w:ilvl="3">
      <w:start w:val="1"/>
      <w:numFmt w:val="decimal"/>
      <w:lvlText w:val="%1.%2.%3.%4."/>
      <w:lvlJc w:val="left"/>
      <w:pPr>
        <w:tabs>
          <w:tab w:val="num" w:pos="-720"/>
        </w:tabs>
        <w:ind w:left="1728" w:hanging="648"/>
      </w:pPr>
      <w:rPr>
        <w:b/>
      </w:rPr>
    </w:lvl>
    <w:lvl w:ilvl="4">
      <w:start w:val="1"/>
      <w:numFmt w:val="decimal"/>
      <w:lvlText w:val="%1.%2.%3.%4.%5."/>
      <w:lvlJc w:val="left"/>
      <w:pPr>
        <w:tabs>
          <w:tab w:val="num" w:pos="-720"/>
        </w:tabs>
        <w:ind w:left="2232" w:hanging="792"/>
      </w:pPr>
    </w:lvl>
    <w:lvl w:ilvl="5">
      <w:start w:val="1"/>
      <w:numFmt w:val="decimal"/>
      <w:lvlText w:val="%1.%2.%3.%4.%5.%6."/>
      <w:lvlJc w:val="left"/>
      <w:pPr>
        <w:tabs>
          <w:tab w:val="num" w:pos="-720"/>
        </w:tabs>
        <w:ind w:left="2736" w:hanging="936"/>
      </w:pPr>
    </w:lvl>
    <w:lvl w:ilvl="6">
      <w:start w:val="1"/>
      <w:numFmt w:val="decimal"/>
      <w:lvlText w:val="%1.%2.%3.%4.%5.%6.%7."/>
      <w:lvlJc w:val="left"/>
      <w:pPr>
        <w:tabs>
          <w:tab w:val="num" w:pos="-720"/>
        </w:tabs>
        <w:ind w:left="3240" w:hanging="1080"/>
      </w:pPr>
    </w:lvl>
    <w:lvl w:ilvl="7">
      <w:start w:val="1"/>
      <w:numFmt w:val="decimal"/>
      <w:lvlText w:val="%1.%2.%3.%4.%5.%6.%7.%8."/>
      <w:lvlJc w:val="left"/>
      <w:pPr>
        <w:tabs>
          <w:tab w:val="num" w:pos="-720"/>
        </w:tabs>
        <w:ind w:left="3744" w:hanging="1224"/>
      </w:pPr>
    </w:lvl>
    <w:lvl w:ilvl="8">
      <w:start w:val="1"/>
      <w:numFmt w:val="decimal"/>
      <w:lvlText w:val="%1.%2.%3.%4.%5.%6.%7.%8.%9."/>
      <w:lvlJc w:val="left"/>
      <w:pPr>
        <w:tabs>
          <w:tab w:val="num" w:pos="-720"/>
        </w:tabs>
        <w:ind w:left="4320" w:hanging="1440"/>
      </w:pPr>
    </w:lvl>
  </w:abstractNum>
  <w:abstractNum w:abstractNumId="1">
    <w:nsid w:val="00000003"/>
    <w:multiLevelType w:val="singleLevel"/>
    <w:tmpl w:val="00000003"/>
    <w:lvl w:ilvl="0">
      <w:start w:val="1"/>
      <w:numFmt w:val="bullet"/>
      <w:lvlText w:val=""/>
      <w:lvlJc w:val="left"/>
      <w:pPr>
        <w:tabs>
          <w:tab w:val="num" w:pos="0"/>
        </w:tabs>
        <w:ind w:left="720" w:hanging="360"/>
      </w:pPr>
      <w:rPr>
        <w:rFonts w:ascii="Symbol" w:hAnsi="Symbol" w:cs="Verdana"/>
        <w:b w:val="0"/>
        <w:i/>
        <w:sz w:val="20"/>
      </w:rPr>
    </w:lvl>
  </w:abstractNum>
  <w:abstractNum w:abstractNumId="2">
    <w:nsid w:val="00000004"/>
    <w:multiLevelType w:val="singleLevel"/>
    <w:tmpl w:val="00000004"/>
    <w:lvl w:ilvl="0">
      <w:start w:val="1"/>
      <w:numFmt w:val="decimal"/>
      <w:lvlText w:val="Fig : %1"/>
      <w:lvlJc w:val="left"/>
      <w:pPr>
        <w:tabs>
          <w:tab w:val="num" w:pos="0"/>
        </w:tabs>
        <w:ind w:left="1080" w:hanging="720"/>
      </w:pPr>
      <w:rPr>
        <w:color w:val="FF0000"/>
      </w:rPr>
    </w:lvl>
  </w:abstractNum>
  <w:abstractNum w:abstractNumId="3">
    <w:nsid w:val="00000005"/>
    <w:multiLevelType w:val="singleLevel"/>
    <w:tmpl w:val="00000005"/>
    <w:lvl w:ilvl="0">
      <w:start w:val="1"/>
      <w:numFmt w:val="bullet"/>
      <w:lvlText w:val="o"/>
      <w:lvlJc w:val="left"/>
      <w:pPr>
        <w:tabs>
          <w:tab w:val="num" w:pos="0"/>
        </w:tabs>
        <w:ind w:left="2291" w:hanging="360"/>
      </w:pPr>
      <w:rPr>
        <w:rFonts w:ascii="Liberation Serif" w:hAnsi="Liberation Serif" w:cs="Liberation Serif"/>
        <w:color w:val="FF0000"/>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C"/>
    <w:multiLevelType w:val="multilevel"/>
    <w:tmpl w:val="0000000C"/>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E"/>
    <w:multiLevelType w:val="multilevel"/>
    <w:tmpl w:val="0000000E"/>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25C3E34"/>
    <w:multiLevelType w:val="hybridMultilevel"/>
    <w:tmpl w:val="019AED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67E3705"/>
    <w:multiLevelType w:val="hybridMultilevel"/>
    <w:tmpl w:val="17EAC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A2D0A29"/>
    <w:multiLevelType w:val="hybridMultilevel"/>
    <w:tmpl w:val="CD94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A922AB9"/>
    <w:multiLevelType w:val="hybridMultilevel"/>
    <w:tmpl w:val="0B54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F10C8C"/>
    <w:multiLevelType w:val="hybridMultilevel"/>
    <w:tmpl w:val="150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EC831B3"/>
    <w:multiLevelType w:val="hybridMultilevel"/>
    <w:tmpl w:val="C87CB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F6717DD"/>
    <w:multiLevelType w:val="hybridMultilevel"/>
    <w:tmpl w:val="470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D46E91"/>
    <w:multiLevelType w:val="hybridMultilevel"/>
    <w:tmpl w:val="2206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B4A284C"/>
    <w:multiLevelType w:val="hybridMultilevel"/>
    <w:tmpl w:val="A3D0E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3C046BD"/>
    <w:multiLevelType w:val="hybridMultilevel"/>
    <w:tmpl w:val="F5D6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69141F1"/>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1B6059"/>
    <w:multiLevelType w:val="hybridMultilevel"/>
    <w:tmpl w:val="FE7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886537"/>
    <w:multiLevelType w:val="hybridMultilevel"/>
    <w:tmpl w:val="399A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EA749D"/>
    <w:multiLevelType w:val="hybridMultilevel"/>
    <w:tmpl w:val="F0E6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53F671C"/>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621278"/>
    <w:multiLevelType w:val="hybridMultilevel"/>
    <w:tmpl w:val="61AA0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ECF5564"/>
    <w:multiLevelType w:val="hybridMultilevel"/>
    <w:tmpl w:val="5656B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9C84D47"/>
    <w:multiLevelType w:val="hybridMultilevel"/>
    <w:tmpl w:val="E9B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C1023F"/>
    <w:multiLevelType w:val="hybridMultilevel"/>
    <w:tmpl w:val="AFA84E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EC5DC8"/>
    <w:multiLevelType w:val="hybridMultilevel"/>
    <w:tmpl w:val="FA1ED4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470273E"/>
    <w:multiLevelType w:val="hybridMultilevel"/>
    <w:tmpl w:val="7CBE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4C77C4"/>
    <w:multiLevelType w:val="hybridMultilevel"/>
    <w:tmpl w:val="5E70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6126B7"/>
    <w:multiLevelType w:val="hybridMultilevel"/>
    <w:tmpl w:val="D5FCD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9B32E7"/>
    <w:multiLevelType w:val="hybridMultilevel"/>
    <w:tmpl w:val="2312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120762"/>
    <w:multiLevelType w:val="hybridMultilevel"/>
    <w:tmpl w:val="DFE0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7422F1"/>
    <w:multiLevelType w:val="hybridMultilevel"/>
    <w:tmpl w:val="643A6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A17084"/>
    <w:multiLevelType w:val="hybridMultilevel"/>
    <w:tmpl w:val="2C86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979D1"/>
    <w:multiLevelType w:val="hybridMultilevel"/>
    <w:tmpl w:val="1FA6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CA34DCE"/>
    <w:multiLevelType w:val="hybridMultilevel"/>
    <w:tmpl w:val="24CC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CA291E"/>
    <w:multiLevelType w:val="hybridMultilevel"/>
    <w:tmpl w:val="39DC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33"/>
  </w:num>
  <w:num w:numId="14">
    <w:abstractNumId w:val="0"/>
  </w:num>
  <w:num w:numId="15">
    <w:abstractNumId w:val="23"/>
  </w:num>
  <w:num w:numId="16">
    <w:abstractNumId w:val="22"/>
  </w:num>
  <w:num w:numId="17">
    <w:abstractNumId w:val="38"/>
  </w:num>
  <w:num w:numId="18">
    <w:abstractNumId w:val="24"/>
  </w:num>
  <w:num w:numId="19">
    <w:abstractNumId w:val="26"/>
  </w:num>
  <w:num w:numId="20">
    <w:abstractNumId w:val="36"/>
  </w:num>
  <w:num w:numId="21">
    <w:abstractNumId w:val="15"/>
  </w:num>
  <w:num w:numId="22">
    <w:abstractNumId w:val="35"/>
  </w:num>
  <w:num w:numId="23">
    <w:abstractNumId w:val="0"/>
  </w:num>
  <w:num w:numId="24">
    <w:abstractNumId w:val="0"/>
  </w:num>
  <w:num w:numId="25">
    <w:abstractNumId w:val="0"/>
  </w:num>
  <w:num w:numId="26">
    <w:abstractNumId w:val="0"/>
  </w:num>
  <w:num w:numId="27">
    <w:abstractNumId w:val="37"/>
  </w:num>
  <w:num w:numId="28">
    <w:abstractNumId w:val="41"/>
  </w:num>
  <w:num w:numId="29">
    <w:abstractNumId w:val="16"/>
  </w:num>
  <w:num w:numId="30">
    <w:abstractNumId w:val="12"/>
  </w:num>
  <w:num w:numId="31">
    <w:abstractNumId w:val="21"/>
  </w:num>
  <w:num w:numId="32">
    <w:abstractNumId w:val="40"/>
  </w:num>
  <w:num w:numId="33">
    <w:abstractNumId w:val="32"/>
  </w:num>
  <w:num w:numId="34">
    <w:abstractNumId w:val="30"/>
  </w:num>
  <w:num w:numId="35">
    <w:abstractNumId w:val="18"/>
  </w:num>
  <w:num w:numId="36">
    <w:abstractNumId w:val="29"/>
  </w:num>
  <w:num w:numId="37">
    <w:abstractNumId w:val="17"/>
  </w:num>
  <w:num w:numId="38">
    <w:abstractNumId w:val="28"/>
  </w:num>
  <w:num w:numId="39">
    <w:abstractNumId w:val="31"/>
  </w:num>
  <w:num w:numId="40">
    <w:abstractNumId w:val="14"/>
  </w:num>
  <w:num w:numId="41">
    <w:abstractNumId w:val="0"/>
  </w:num>
  <w:num w:numId="42">
    <w:abstractNumId w:val="25"/>
  </w:num>
  <w:num w:numId="43">
    <w:abstractNumId w:val="20"/>
  </w:num>
  <w:num w:numId="44">
    <w:abstractNumId w:val="34"/>
  </w:num>
  <w:num w:numId="45">
    <w:abstractNumId w:val="19"/>
  </w:num>
  <w:num w:numId="46">
    <w:abstractNumId w:val="13"/>
  </w:num>
  <w:num w:numId="47">
    <w:abstractNumId w:val="3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o:colormru v:ext="edit" colors="#fc0"/>
    </o:shapedefaults>
  </w:hdrShapeDefaults>
  <w:footnotePr>
    <w:pos w:val="beneathText"/>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26"/>
    <w:rsid w:val="00017AB5"/>
    <w:rsid w:val="00017D68"/>
    <w:rsid w:val="000232B9"/>
    <w:rsid w:val="00027362"/>
    <w:rsid w:val="000321BD"/>
    <w:rsid w:val="00033A5C"/>
    <w:rsid w:val="000358C7"/>
    <w:rsid w:val="000548CB"/>
    <w:rsid w:val="00072170"/>
    <w:rsid w:val="0007274C"/>
    <w:rsid w:val="000830AC"/>
    <w:rsid w:val="00090F04"/>
    <w:rsid w:val="00097567"/>
    <w:rsid w:val="000A2926"/>
    <w:rsid w:val="000A386F"/>
    <w:rsid w:val="000A5D30"/>
    <w:rsid w:val="000A740B"/>
    <w:rsid w:val="000B560F"/>
    <w:rsid w:val="000C07B2"/>
    <w:rsid w:val="000C4D34"/>
    <w:rsid w:val="0010163C"/>
    <w:rsid w:val="00123424"/>
    <w:rsid w:val="00123E5F"/>
    <w:rsid w:val="001267A9"/>
    <w:rsid w:val="001343F6"/>
    <w:rsid w:val="0013657C"/>
    <w:rsid w:val="00142EB7"/>
    <w:rsid w:val="001458CB"/>
    <w:rsid w:val="0018073D"/>
    <w:rsid w:val="00182E7B"/>
    <w:rsid w:val="001B4D62"/>
    <w:rsid w:val="001D3C46"/>
    <w:rsid w:val="001F2B5D"/>
    <w:rsid w:val="002065AC"/>
    <w:rsid w:val="00212FF9"/>
    <w:rsid w:val="002249C9"/>
    <w:rsid w:val="00235C48"/>
    <w:rsid w:val="00254E5A"/>
    <w:rsid w:val="00265A7B"/>
    <w:rsid w:val="0027745F"/>
    <w:rsid w:val="00284A53"/>
    <w:rsid w:val="00290C5E"/>
    <w:rsid w:val="00294BEC"/>
    <w:rsid w:val="00294FC7"/>
    <w:rsid w:val="00296999"/>
    <w:rsid w:val="002A4A7C"/>
    <w:rsid w:val="002B100A"/>
    <w:rsid w:val="002C0EE2"/>
    <w:rsid w:val="002E1FC6"/>
    <w:rsid w:val="002E47CF"/>
    <w:rsid w:val="002E7879"/>
    <w:rsid w:val="003200F8"/>
    <w:rsid w:val="00327980"/>
    <w:rsid w:val="00330F00"/>
    <w:rsid w:val="00336200"/>
    <w:rsid w:val="00344CD2"/>
    <w:rsid w:val="00353CBF"/>
    <w:rsid w:val="0035629C"/>
    <w:rsid w:val="0036435D"/>
    <w:rsid w:val="003732EF"/>
    <w:rsid w:val="003755AD"/>
    <w:rsid w:val="00375AF4"/>
    <w:rsid w:val="00391113"/>
    <w:rsid w:val="00391195"/>
    <w:rsid w:val="003915AE"/>
    <w:rsid w:val="00392053"/>
    <w:rsid w:val="003A20C3"/>
    <w:rsid w:val="003A5A27"/>
    <w:rsid w:val="003A65EF"/>
    <w:rsid w:val="003B4680"/>
    <w:rsid w:val="003B5695"/>
    <w:rsid w:val="003C14BB"/>
    <w:rsid w:val="003D788F"/>
    <w:rsid w:val="003F6080"/>
    <w:rsid w:val="00406C3B"/>
    <w:rsid w:val="00412906"/>
    <w:rsid w:val="00422BEB"/>
    <w:rsid w:val="00463B61"/>
    <w:rsid w:val="00470033"/>
    <w:rsid w:val="00475B42"/>
    <w:rsid w:val="00476531"/>
    <w:rsid w:val="00487226"/>
    <w:rsid w:val="0049548A"/>
    <w:rsid w:val="004A4434"/>
    <w:rsid w:val="004A6445"/>
    <w:rsid w:val="004B4F13"/>
    <w:rsid w:val="004C037F"/>
    <w:rsid w:val="004C5E69"/>
    <w:rsid w:val="004C7F0F"/>
    <w:rsid w:val="004D3E36"/>
    <w:rsid w:val="004D7D77"/>
    <w:rsid w:val="004F4F5F"/>
    <w:rsid w:val="0050175E"/>
    <w:rsid w:val="00515609"/>
    <w:rsid w:val="005175B0"/>
    <w:rsid w:val="00517896"/>
    <w:rsid w:val="005243C3"/>
    <w:rsid w:val="00532B3B"/>
    <w:rsid w:val="005407B0"/>
    <w:rsid w:val="0054317D"/>
    <w:rsid w:val="0054611D"/>
    <w:rsid w:val="0054720E"/>
    <w:rsid w:val="00563CEC"/>
    <w:rsid w:val="00570151"/>
    <w:rsid w:val="00570E59"/>
    <w:rsid w:val="00572D75"/>
    <w:rsid w:val="00574A1C"/>
    <w:rsid w:val="0058156A"/>
    <w:rsid w:val="00582EA2"/>
    <w:rsid w:val="00596280"/>
    <w:rsid w:val="005A20AF"/>
    <w:rsid w:val="005A2D06"/>
    <w:rsid w:val="005A5DB2"/>
    <w:rsid w:val="005B29B6"/>
    <w:rsid w:val="005B5052"/>
    <w:rsid w:val="005C4E98"/>
    <w:rsid w:val="005D58E9"/>
    <w:rsid w:val="005D7EFA"/>
    <w:rsid w:val="005E3D72"/>
    <w:rsid w:val="005F7129"/>
    <w:rsid w:val="00600E4C"/>
    <w:rsid w:val="00601A98"/>
    <w:rsid w:val="00606A67"/>
    <w:rsid w:val="00616220"/>
    <w:rsid w:val="00623159"/>
    <w:rsid w:val="00623B4C"/>
    <w:rsid w:val="00624D92"/>
    <w:rsid w:val="006349C2"/>
    <w:rsid w:val="006419B6"/>
    <w:rsid w:val="00650735"/>
    <w:rsid w:val="00655AF8"/>
    <w:rsid w:val="00677BC8"/>
    <w:rsid w:val="00686A4D"/>
    <w:rsid w:val="00691675"/>
    <w:rsid w:val="00695D0A"/>
    <w:rsid w:val="006A3F65"/>
    <w:rsid w:val="006B5490"/>
    <w:rsid w:val="006C25DD"/>
    <w:rsid w:val="006C3678"/>
    <w:rsid w:val="006C4E25"/>
    <w:rsid w:val="006D1C42"/>
    <w:rsid w:val="006D6822"/>
    <w:rsid w:val="006E0493"/>
    <w:rsid w:val="006E052E"/>
    <w:rsid w:val="006E1093"/>
    <w:rsid w:val="006E1B77"/>
    <w:rsid w:val="00702B13"/>
    <w:rsid w:val="007033C8"/>
    <w:rsid w:val="007111FF"/>
    <w:rsid w:val="00713673"/>
    <w:rsid w:val="007233B5"/>
    <w:rsid w:val="00735949"/>
    <w:rsid w:val="00742D57"/>
    <w:rsid w:val="00752552"/>
    <w:rsid w:val="00765BE6"/>
    <w:rsid w:val="00772318"/>
    <w:rsid w:val="0077597B"/>
    <w:rsid w:val="0078260D"/>
    <w:rsid w:val="00791D6E"/>
    <w:rsid w:val="00795B29"/>
    <w:rsid w:val="007A09AA"/>
    <w:rsid w:val="007C7DD9"/>
    <w:rsid w:val="007D467E"/>
    <w:rsid w:val="007E1103"/>
    <w:rsid w:val="007E2FC4"/>
    <w:rsid w:val="00800796"/>
    <w:rsid w:val="008036B7"/>
    <w:rsid w:val="008150B0"/>
    <w:rsid w:val="008215E1"/>
    <w:rsid w:val="008246F1"/>
    <w:rsid w:val="00836C2F"/>
    <w:rsid w:val="00842285"/>
    <w:rsid w:val="00846767"/>
    <w:rsid w:val="00850ECE"/>
    <w:rsid w:val="00851DB2"/>
    <w:rsid w:val="008520EE"/>
    <w:rsid w:val="00853617"/>
    <w:rsid w:val="0085484C"/>
    <w:rsid w:val="008646BD"/>
    <w:rsid w:val="00882358"/>
    <w:rsid w:val="008915AB"/>
    <w:rsid w:val="00891C24"/>
    <w:rsid w:val="00894168"/>
    <w:rsid w:val="008A1DD4"/>
    <w:rsid w:val="008A78B4"/>
    <w:rsid w:val="008D2661"/>
    <w:rsid w:val="008E5F61"/>
    <w:rsid w:val="008E6C2A"/>
    <w:rsid w:val="008F08AF"/>
    <w:rsid w:val="008F18D4"/>
    <w:rsid w:val="00947D9A"/>
    <w:rsid w:val="009634F1"/>
    <w:rsid w:val="00984315"/>
    <w:rsid w:val="009A5FAD"/>
    <w:rsid w:val="009B41B1"/>
    <w:rsid w:val="009B662D"/>
    <w:rsid w:val="009D026B"/>
    <w:rsid w:val="009D18DF"/>
    <w:rsid w:val="009E470A"/>
    <w:rsid w:val="009E702F"/>
    <w:rsid w:val="009F0993"/>
    <w:rsid w:val="009F181B"/>
    <w:rsid w:val="009F3E7D"/>
    <w:rsid w:val="00A072A6"/>
    <w:rsid w:val="00A107B3"/>
    <w:rsid w:val="00A1334A"/>
    <w:rsid w:val="00A15429"/>
    <w:rsid w:val="00A25E15"/>
    <w:rsid w:val="00A33E3D"/>
    <w:rsid w:val="00A4133F"/>
    <w:rsid w:val="00A52671"/>
    <w:rsid w:val="00A62738"/>
    <w:rsid w:val="00A643FC"/>
    <w:rsid w:val="00A701FA"/>
    <w:rsid w:val="00A70F68"/>
    <w:rsid w:val="00A72247"/>
    <w:rsid w:val="00A72782"/>
    <w:rsid w:val="00A80750"/>
    <w:rsid w:val="00A8236A"/>
    <w:rsid w:val="00A846DF"/>
    <w:rsid w:val="00A915B6"/>
    <w:rsid w:val="00AB29DB"/>
    <w:rsid w:val="00AB5072"/>
    <w:rsid w:val="00AC08B5"/>
    <w:rsid w:val="00AC6548"/>
    <w:rsid w:val="00AD0F63"/>
    <w:rsid w:val="00AF5D26"/>
    <w:rsid w:val="00AF6687"/>
    <w:rsid w:val="00B11661"/>
    <w:rsid w:val="00B13850"/>
    <w:rsid w:val="00B16240"/>
    <w:rsid w:val="00B31FB0"/>
    <w:rsid w:val="00B34C96"/>
    <w:rsid w:val="00B365D2"/>
    <w:rsid w:val="00B44018"/>
    <w:rsid w:val="00B45D8F"/>
    <w:rsid w:val="00B5714C"/>
    <w:rsid w:val="00B7038D"/>
    <w:rsid w:val="00B72C61"/>
    <w:rsid w:val="00B73E6C"/>
    <w:rsid w:val="00B74D28"/>
    <w:rsid w:val="00B77038"/>
    <w:rsid w:val="00B82B51"/>
    <w:rsid w:val="00B87B4A"/>
    <w:rsid w:val="00BA282A"/>
    <w:rsid w:val="00BE21EB"/>
    <w:rsid w:val="00BE48DD"/>
    <w:rsid w:val="00BE5D23"/>
    <w:rsid w:val="00BF6376"/>
    <w:rsid w:val="00C12672"/>
    <w:rsid w:val="00C54FCA"/>
    <w:rsid w:val="00C56B1F"/>
    <w:rsid w:val="00C62C2E"/>
    <w:rsid w:val="00C66676"/>
    <w:rsid w:val="00C67551"/>
    <w:rsid w:val="00C75B21"/>
    <w:rsid w:val="00C7648D"/>
    <w:rsid w:val="00C81006"/>
    <w:rsid w:val="00C844EC"/>
    <w:rsid w:val="00C85F4F"/>
    <w:rsid w:val="00C85F71"/>
    <w:rsid w:val="00C96680"/>
    <w:rsid w:val="00CB13A0"/>
    <w:rsid w:val="00CC1C7E"/>
    <w:rsid w:val="00CD7133"/>
    <w:rsid w:val="00CF7C6D"/>
    <w:rsid w:val="00D10301"/>
    <w:rsid w:val="00D25528"/>
    <w:rsid w:val="00D27858"/>
    <w:rsid w:val="00D32DD7"/>
    <w:rsid w:val="00D44C3F"/>
    <w:rsid w:val="00D55828"/>
    <w:rsid w:val="00D62625"/>
    <w:rsid w:val="00D9155A"/>
    <w:rsid w:val="00DA0AD7"/>
    <w:rsid w:val="00DA214A"/>
    <w:rsid w:val="00DA46C3"/>
    <w:rsid w:val="00DA705E"/>
    <w:rsid w:val="00DB212E"/>
    <w:rsid w:val="00DB5F94"/>
    <w:rsid w:val="00DC05A9"/>
    <w:rsid w:val="00DC7FA5"/>
    <w:rsid w:val="00DD014F"/>
    <w:rsid w:val="00DD12B3"/>
    <w:rsid w:val="00DD6A7E"/>
    <w:rsid w:val="00DE4213"/>
    <w:rsid w:val="00DE5238"/>
    <w:rsid w:val="00DF77DB"/>
    <w:rsid w:val="00E00082"/>
    <w:rsid w:val="00E003A1"/>
    <w:rsid w:val="00E05F40"/>
    <w:rsid w:val="00E06F66"/>
    <w:rsid w:val="00E10964"/>
    <w:rsid w:val="00E1130C"/>
    <w:rsid w:val="00E16F76"/>
    <w:rsid w:val="00E1741F"/>
    <w:rsid w:val="00E1776C"/>
    <w:rsid w:val="00E25C42"/>
    <w:rsid w:val="00E25C6B"/>
    <w:rsid w:val="00E267C2"/>
    <w:rsid w:val="00E30A23"/>
    <w:rsid w:val="00E509D3"/>
    <w:rsid w:val="00E71682"/>
    <w:rsid w:val="00E71F0A"/>
    <w:rsid w:val="00E81775"/>
    <w:rsid w:val="00E81972"/>
    <w:rsid w:val="00E97298"/>
    <w:rsid w:val="00EC0D98"/>
    <w:rsid w:val="00EE7D21"/>
    <w:rsid w:val="00EF5494"/>
    <w:rsid w:val="00EF5C3E"/>
    <w:rsid w:val="00EF7A86"/>
    <w:rsid w:val="00F04483"/>
    <w:rsid w:val="00F04AFD"/>
    <w:rsid w:val="00F071B0"/>
    <w:rsid w:val="00F22AFD"/>
    <w:rsid w:val="00F2780D"/>
    <w:rsid w:val="00F32027"/>
    <w:rsid w:val="00F344D5"/>
    <w:rsid w:val="00F349ED"/>
    <w:rsid w:val="00F5495B"/>
    <w:rsid w:val="00F57E9A"/>
    <w:rsid w:val="00F6168B"/>
    <w:rsid w:val="00F63018"/>
    <w:rsid w:val="00F70B0B"/>
    <w:rsid w:val="00F9115E"/>
    <w:rsid w:val="00FB2E73"/>
    <w:rsid w:val="00FC0BDB"/>
    <w:rsid w:val="00FC390A"/>
    <w:rsid w:val="00FC63BB"/>
    <w:rsid w:val="00FF287B"/>
    <w:rsid w:val="02E510DE"/>
    <w:rsid w:val="29377EAB"/>
    <w:rsid w:val="2FA64CBD"/>
    <w:rsid w:val="33F23FC7"/>
    <w:rsid w:val="4B0F7DB3"/>
    <w:rsid w:val="541F6411"/>
    <w:rsid w:val="5A2C0C0F"/>
    <w:rsid w:val="6328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6"/>
    <w:lsdException w:name="toc 5" w:uiPriority="6"/>
    <w:lsdException w:name="toc 6" w:uiPriority="6"/>
    <w:lsdException w:name="toc 7" w:uiPriority="6"/>
    <w:lsdException w:name="toc 8" w:uiPriority="6"/>
    <w:lsdException w:name="toc 9" w:uiPriority="6"/>
    <w:lsdException w:name="footnote text" w:uiPriority="6"/>
    <w:lsdException w:name="header" w:uiPriority="6"/>
    <w:lsdException w:name="footer" w:uiPriority="6"/>
    <w:lsdException w:name="caption" w:uiPriority="7" w:qFormat="1"/>
    <w:lsdException w:name="endnote text" w:uiPriority="6"/>
    <w:lsdException w:name="List" w:uiPriority="7"/>
    <w:lsdException w:name="Title" w:uiPriority="7" w:qFormat="1"/>
    <w:lsdException w:name="Default Paragraph Font" w:semiHidden="1"/>
    <w:lsdException w:name="Body Text" w:uiPriority="7"/>
    <w:lsdException w:name="Body Text Indent" w:uiPriority="7"/>
    <w:lsdException w:name="Subtitle" w:uiPriority="6" w:qFormat="1"/>
    <w:lsdException w:name="Hyperlink" w:uiPriority="99"/>
    <w:lsdException w:name="FollowedHyperlink" w:uiPriority="7"/>
    <w:lsdException w:name="Strong" w:uiPriority="7" w:qFormat="1"/>
    <w:lsdException w:name="Emphasis" w:uiPriority="7"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Arial" w:eastAsia="SimSun" w:hAnsi="Arial" w:cs="Arial"/>
      <w:i/>
      <w:iCs/>
      <w:szCs w:val="24"/>
      <w:lang w:val="en-US" w:eastAsia="ar-SA"/>
    </w:rPr>
  </w:style>
  <w:style w:type="paragraph" w:styleId="Heading1">
    <w:name w:val="heading 1"/>
    <w:basedOn w:val="Normal"/>
    <w:next w:val="Normal"/>
    <w:uiPriority w:val="6"/>
    <w:qFormat/>
    <w:pPr>
      <w:keepNext/>
      <w:numPr>
        <w:numId w:val="1"/>
      </w:numPr>
      <w:shd w:val="clear" w:color="auto" w:fill="E6E6E6"/>
      <w:tabs>
        <w:tab w:val="left" w:pos="360"/>
      </w:tabs>
      <w:jc w:val="both"/>
      <w:outlineLvl w:val="0"/>
    </w:pPr>
    <w:rPr>
      <w:b/>
      <w:bCs/>
      <w:i w:val="0"/>
      <w:kern w:val="1"/>
      <w:sz w:val="22"/>
      <w:szCs w:val="32"/>
    </w:rPr>
  </w:style>
  <w:style w:type="paragraph" w:styleId="Heading2">
    <w:name w:val="heading 2"/>
    <w:basedOn w:val="Normal"/>
    <w:next w:val="Normal"/>
    <w:uiPriority w:val="6"/>
    <w:qFormat/>
    <w:pPr>
      <w:keepNext/>
      <w:numPr>
        <w:ilvl w:val="1"/>
        <w:numId w:val="1"/>
      </w:numPr>
      <w:tabs>
        <w:tab w:val="left" w:pos="0"/>
      </w:tabs>
      <w:outlineLvl w:val="1"/>
    </w:pPr>
    <w:rPr>
      <w:b/>
      <w:bCs/>
      <w:i w:val="0"/>
      <w:iCs w:val="0"/>
      <w:szCs w:val="28"/>
    </w:rPr>
  </w:style>
  <w:style w:type="paragraph" w:styleId="Heading3">
    <w:name w:val="heading 3"/>
    <w:basedOn w:val="Normal"/>
    <w:next w:val="Normal"/>
    <w:uiPriority w:val="6"/>
    <w:qFormat/>
    <w:pPr>
      <w:keepNext/>
      <w:tabs>
        <w:tab w:val="num" w:pos="-720"/>
        <w:tab w:val="left" w:pos="720"/>
      </w:tabs>
      <w:ind w:firstLine="144"/>
      <w:outlineLvl w:val="2"/>
    </w:pPr>
    <w:rPr>
      <w:bCs/>
      <w:szCs w:val="26"/>
    </w:rPr>
  </w:style>
  <w:style w:type="paragraph" w:styleId="Heading4">
    <w:name w:val="heading 4"/>
    <w:basedOn w:val="Normal"/>
    <w:next w:val="Normal"/>
    <w:uiPriority w:val="6"/>
    <w:qFormat/>
    <w:pPr>
      <w:keepNext/>
      <w:tabs>
        <w:tab w:val="num" w:pos="-720"/>
        <w:tab w:val="left" w:pos="2520"/>
      </w:tabs>
      <w:ind w:left="1728" w:hanging="648"/>
      <w:outlineLvl w:val="3"/>
    </w:pPr>
    <w:rPr>
      <w:bCs/>
      <w:szCs w:val="28"/>
    </w:rPr>
  </w:style>
  <w:style w:type="paragraph" w:styleId="Heading5">
    <w:name w:val="heading 5"/>
    <w:basedOn w:val="Normal"/>
    <w:next w:val="Normal"/>
    <w:uiPriority w:val="6"/>
    <w:qFormat/>
    <w:pPr>
      <w:keepNext/>
      <w:outlineLvl w:val="4"/>
    </w:pPr>
    <w:rPr>
      <w:b/>
      <w:bCs/>
    </w:rPr>
  </w:style>
  <w:style w:type="paragraph" w:styleId="Heading6">
    <w:name w:val="heading 6"/>
    <w:basedOn w:val="Normal"/>
    <w:next w:val="Normal"/>
    <w:uiPriority w:val="6"/>
    <w:qFormat/>
    <w:pPr>
      <w:keepNext/>
      <w:ind w:firstLine="720"/>
      <w:outlineLvl w:val="5"/>
    </w:pPr>
    <w:rPr>
      <w:b/>
      <w:bCs/>
    </w:rPr>
  </w:style>
  <w:style w:type="paragraph" w:styleId="Heading7">
    <w:name w:val="heading 7"/>
    <w:basedOn w:val="Normal"/>
    <w:next w:val="Normal"/>
    <w:uiPriority w:val="6"/>
    <w:qFormat/>
    <w:pPr>
      <w:keepNext/>
      <w:ind w:left="1440"/>
      <w:outlineLvl w:val="6"/>
    </w:pPr>
    <w:rPr>
      <w:b/>
      <w:bCs/>
    </w:rPr>
  </w:style>
  <w:style w:type="paragraph" w:styleId="Heading8">
    <w:name w:val="heading 8"/>
    <w:basedOn w:val="Normal"/>
    <w:next w:val="Normal"/>
    <w:uiPriority w:val="6"/>
    <w:qFormat/>
    <w:pPr>
      <w:keepNext/>
      <w:ind w:left="720" w:firstLine="720"/>
      <w:outlineLvl w:val="7"/>
    </w:pPr>
    <w:rPr>
      <w:b/>
      <w:bCs/>
    </w:rPr>
  </w:style>
  <w:style w:type="paragraph" w:styleId="Heading9">
    <w:name w:val="heading 9"/>
    <w:basedOn w:val="Normal"/>
    <w:next w:val="Normal"/>
    <w:uiPriority w:val="6"/>
    <w:qFormat/>
    <w:pPr>
      <w:spacing w:before="240" w:after="60" w:line="220" w:lineRule="exact"/>
      <w:jc w:val="both"/>
      <w:outlineLvl w:val="8"/>
    </w:pPr>
    <w:rPr>
      <w:i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uiPriority w:val="3"/>
    <w:rPr>
      <w:rFonts w:ascii="Symbol" w:hAnsi="Symbol" w:cs="Symbol"/>
      <w:sz w:val="20"/>
    </w:rPr>
  </w:style>
  <w:style w:type="character" w:customStyle="1" w:styleId="WW8Num90z1">
    <w:name w:val="WW8Num90z1"/>
    <w:uiPriority w:val="3"/>
    <w:rPr>
      <w:rFonts w:ascii="Courier New" w:hAnsi="Courier New" w:cs="Courier New"/>
      <w:sz w:val="20"/>
    </w:rPr>
  </w:style>
  <w:style w:type="character" w:customStyle="1" w:styleId="WW8Num81z0">
    <w:name w:val="WW8Num81z0"/>
    <w:uiPriority w:val="3"/>
    <w:rPr>
      <w:rFonts w:ascii="Symbol" w:hAnsi="Symbol" w:cs="Symbol"/>
    </w:rPr>
  </w:style>
  <w:style w:type="character" w:styleId="FollowedHyperlink">
    <w:name w:val="FollowedHyperlink"/>
    <w:uiPriority w:val="7"/>
    <w:rPr>
      <w:color w:val="800080"/>
    </w:rPr>
  </w:style>
  <w:style w:type="character" w:customStyle="1" w:styleId="WW8Num69z0">
    <w:name w:val="WW8Num69z0"/>
    <w:uiPriority w:val="3"/>
    <w:rPr>
      <w:rFonts w:ascii="Arial" w:eastAsia="Times New Roman" w:hAnsi="Arial" w:cs="Arial"/>
    </w:rPr>
  </w:style>
  <w:style w:type="character" w:customStyle="1" w:styleId="WW8Num94z2">
    <w:name w:val="WW8Num94z2"/>
    <w:uiPriority w:val="3"/>
    <w:rPr>
      <w:rFonts w:ascii="Wingdings" w:hAnsi="Wingdings" w:cs="Wingdings"/>
      <w:sz w:val="20"/>
    </w:rPr>
  </w:style>
  <w:style w:type="character" w:customStyle="1" w:styleId="WW8Num79z2">
    <w:name w:val="WW8Num79z2"/>
    <w:uiPriority w:val="3"/>
    <w:rPr>
      <w:rFonts w:ascii="Wingdings" w:hAnsi="Wingdings" w:cs="Wingdings"/>
    </w:rPr>
  </w:style>
  <w:style w:type="character" w:styleId="Emphasis">
    <w:name w:val="Emphasis"/>
    <w:uiPriority w:val="7"/>
    <w:qFormat/>
    <w:rPr>
      <w:i/>
      <w:iCs/>
    </w:rPr>
  </w:style>
  <w:style w:type="character" w:customStyle="1" w:styleId="WW8Num84z2">
    <w:name w:val="WW8Num84z2"/>
    <w:uiPriority w:val="3"/>
    <w:rPr>
      <w:rFonts w:ascii="Wingdings" w:hAnsi="Wingdings" w:cs="Wingdings"/>
    </w:rPr>
  </w:style>
  <w:style w:type="character" w:customStyle="1" w:styleId="WW8Num40z1">
    <w:name w:val="WW8Num40z1"/>
    <w:uiPriority w:val="3"/>
    <w:rPr>
      <w:rFonts w:ascii="Symbol" w:hAnsi="Symbol" w:cs="Symbol"/>
    </w:rPr>
  </w:style>
  <w:style w:type="character" w:customStyle="1" w:styleId="WW8Num82z1">
    <w:name w:val="WW8Num82z1"/>
    <w:uiPriority w:val="3"/>
    <w:rPr>
      <w:rFonts w:ascii="Courier New" w:hAnsi="Courier New" w:cs="Courier New"/>
    </w:rPr>
  </w:style>
  <w:style w:type="character" w:customStyle="1" w:styleId="WW8Num25z2">
    <w:name w:val="WW8Num25z2"/>
    <w:uiPriority w:val="3"/>
    <w:rPr>
      <w:rFonts w:ascii="Wingdings" w:hAnsi="Wingdings" w:cs="Wingdings"/>
    </w:rPr>
  </w:style>
  <w:style w:type="character" w:styleId="Hyperlink">
    <w:name w:val="Hyperlink"/>
    <w:uiPriority w:val="99"/>
    <w:rPr>
      <w:bCs w:val="0"/>
      <w:strike w:val="0"/>
      <w:dstrike w:val="0"/>
      <w:color w:val="000080"/>
      <w:u w:val="none"/>
    </w:rPr>
  </w:style>
  <w:style w:type="character" w:customStyle="1" w:styleId="WW8Num12z2">
    <w:name w:val="WW8Num12z2"/>
    <w:uiPriority w:val="3"/>
    <w:rPr>
      <w:rFonts w:ascii="Wingdings" w:hAnsi="Wingdings" w:cs="Wingdings"/>
    </w:rPr>
  </w:style>
  <w:style w:type="character" w:customStyle="1" w:styleId="WW8Num88z0">
    <w:name w:val="WW8Num88z0"/>
    <w:uiPriority w:val="3"/>
    <w:rPr>
      <w:rFonts w:ascii="Symbol" w:hAnsi="Symbol" w:cs="Symbol"/>
    </w:rPr>
  </w:style>
  <w:style w:type="character" w:customStyle="1" w:styleId="MyHyperLinkStyleCharChar">
    <w:name w:val="My HyperLink Style Char Char"/>
    <w:uiPriority w:val="2"/>
    <w:rPr>
      <w:iCs/>
      <w:color w:val="0000FF"/>
      <w:u w:val="single"/>
    </w:rPr>
  </w:style>
  <w:style w:type="character" w:customStyle="1" w:styleId="WW8Num18z0">
    <w:name w:val="WW8Num18z0"/>
    <w:uiPriority w:val="3"/>
    <w:rPr>
      <w:rFonts w:ascii="Symbol" w:hAnsi="Symbol" w:cs="Symbol"/>
    </w:rPr>
  </w:style>
  <w:style w:type="character" w:customStyle="1" w:styleId="WW8Num23z0">
    <w:name w:val="WW8Num23z0"/>
    <w:uiPriority w:val="3"/>
    <w:rPr>
      <w:rFonts w:ascii="Symbol" w:hAnsi="Symbol" w:cs="Symbol"/>
    </w:rPr>
  </w:style>
  <w:style w:type="character" w:customStyle="1" w:styleId="WW8Num98z1">
    <w:name w:val="WW8Num98z1"/>
    <w:uiPriority w:val="3"/>
    <w:rPr>
      <w:rFonts w:ascii="Courier New" w:hAnsi="Courier New" w:cs="Courier New"/>
      <w:sz w:val="20"/>
    </w:rPr>
  </w:style>
  <w:style w:type="character" w:styleId="Strong">
    <w:name w:val="Strong"/>
    <w:uiPriority w:val="7"/>
    <w:qFormat/>
    <w:rPr>
      <w:b/>
      <w:bCs/>
    </w:rPr>
  </w:style>
  <w:style w:type="character" w:customStyle="1" w:styleId="WW8Num60z1">
    <w:name w:val="WW8Num60z1"/>
    <w:uiPriority w:val="3"/>
    <w:rPr>
      <w:rFonts w:ascii="Courier New" w:hAnsi="Courier New" w:cs="Courier New"/>
    </w:rPr>
  </w:style>
  <w:style w:type="character" w:customStyle="1" w:styleId="WW8Num85z0">
    <w:name w:val="WW8Num85z0"/>
    <w:uiPriority w:val="3"/>
    <w:rPr>
      <w:rFonts w:ascii="Symbol" w:hAnsi="Symbol" w:cs="Symbol"/>
      <w:sz w:val="20"/>
    </w:rPr>
  </w:style>
  <w:style w:type="character" w:customStyle="1" w:styleId="WW8Num79z0">
    <w:name w:val="WW8Num79z0"/>
    <w:uiPriority w:val="3"/>
    <w:rPr>
      <w:rFonts w:ascii="Symbol" w:hAnsi="Symbol" w:cs="Symbol"/>
    </w:rPr>
  </w:style>
  <w:style w:type="character" w:customStyle="1" w:styleId="WW8Num98z0">
    <w:name w:val="WW8Num98z0"/>
    <w:uiPriority w:val="3"/>
    <w:rPr>
      <w:rFonts w:ascii="Symbol" w:hAnsi="Symbol" w:cs="Symbol"/>
      <w:sz w:val="20"/>
    </w:rPr>
  </w:style>
  <w:style w:type="character" w:customStyle="1" w:styleId="WW8Num57z0">
    <w:name w:val="WW8Num57z0"/>
    <w:uiPriority w:val="3"/>
    <w:rPr>
      <w:rFonts w:ascii="Symbol" w:hAnsi="Symbol" w:cs="Symbol"/>
    </w:rPr>
  </w:style>
  <w:style w:type="character" w:customStyle="1" w:styleId="WW8Num57z1">
    <w:name w:val="WW8Num57z1"/>
    <w:uiPriority w:val="3"/>
    <w:rPr>
      <w:rFonts w:ascii="Courier New" w:hAnsi="Courier New" w:cs="Courier New"/>
    </w:rPr>
  </w:style>
  <w:style w:type="character" w:customStyle="1" w:styleId="WW8Num74z1">
    <w:name w:val="WW8Num74z1"/>
    <w:uiPriority w:val="3"/>
    <w:rPr>
      <w:rFonts w:ascii="Courier New" w:hAnsi="Courier New" w:cs="Courier New"/>
      <w:sz w:val="20"/>
    </w:rPr>
  </w:style>
  <w:style w:type="character" w:customStyle="1" w:styleId="WW8Num112z0">
    <w:name w:val="WW8Num112z0"/>
    <w:uiPriority w:val="3"/>
    <w:rPr>
      <w:rFonts w:ascii="Symbol" w:hAnsi="Symbol" w:cs="Symbol"/>
    </w:rPr>
  </w:style>
  <w:style w:type="character" w:customStyle="1" w:styleId="WW8Num41z0">
    <w:name w:val="WW8Num41z0"/>
    <w:uiPriority w:val="3"/>
    <w:rPr>
      <w:rFonts w:ascii="Symbol" w:hAnsi="Symbol" w:cs="Symbol"/>
    </w:rPr>
  </w:style>
  <w:style w:type="character" w:customStyle="1" w:styleId="WW8Num10z0">
    <w:name w:val="WW8Num10z0"/>
    <w:uiPriority w:val="3"/>
    <w:rPr>
      <w:rFonts w:ascii="Symbol" w:hAnsi="Symbol" w:cs="OpenSymbol"/>
    </w:rPr>
  </w:style>
  <w:style w:type="character" w:customStyle="1" w:styleId="WW8Num13z0">
    <w:name w:val="WW8Num13z0"/>
    <w:uiPriority w:val="3"/>
    <w:rPr>
      <w:rFonts w:ascii="Symbol" w:hAnsi="Symbol" w:cs="OpenSymbol"/>
    </w:rPr>
  </w:style>
  <w:style w:type="character" w:customStyle="1" w:styleId="WW8Num12z1">
    <w:name w:val="WW8Num12z1"/>
    <w:uiPriority w:val="3"/>
    <w:rPr>
      <w:rFonts w:ascii="OpenSymbol" w:hAnsi="OpenSymbol" w:cs="OpenSymbol"/>
    </w:rPr>
  </w:style>
  <w:style w:type="character" w:customStyle="1" w:styleId="WW8Num96z0">
    <w:name w:val="WW8Num96z0"/>
    <w:uiPriority w:val="3"/>
    <w:rPr>
      <w:rFonts w:ascii="Symbol" w:hAnsi="Symbol" w:cs="Symbol"/>
    </w:rPr>
  </w:style>
  <w:style w:type="character" w:customStyle="1" w:styleId="MyTableHeadingStyleCharChar">
    <w:name w:val="My Table Heading Style Char Char"/>
    <w:uiPriority w:val="2"/>
    <w:rPr>
      <w:rFonts w:ascii="Arial" w:eastAsia="Arial Unicode MS" w:hAnsi="Arial" w:cs="Mangal"/>
      <w:bCs/>
      <w:i/>
      <w:iCs/>
      <w:szCs w:val="28"/>
      <w:u w:val="single"/>
    </w:rPr>
  </w:style>
  <w:style w:type="character" w:customStyle="1" w:styleId="WW8Num40z0">
    <w:name w:val="WW8Num40z0"/>
    <w:uiPriority w:val="3"/>
    <w:rPr>
      <w:rFonts w:ascii="Symbol" w:hAnsi="Symbol" w:cs="Symbol"/>
    </w:rPr>
  </w:style>
  <w:style w:type="character" w:customStyle="1" w:styleId="WW8Num37z1">
    <w:name w:val="WW8Num37z1"/>
    <w:uiPriority w:val="3"/>
    <w:rPr>
      <w:rFonts w:ascii="Courier New" w:hAnsi="Courier New" w:cs="Courier New"/>
    </w:rPr>
  </w:style>
  <w:style w:type="character" w:customStyle="1" w:styleId="WW-Absatz-Standardschriftart1111">
    <w:name w:val="WW-Absatz-Standardschriftart1111"/>
    <w:uiPriority w:val="2"/>
  </w:style>
  <w:style w:type="character" w:customStyle="1" w:styleId="WW8Num18z1">
    <w:name w:val="WW8Num18z1"/>
    <w:uiPriority w:val="3"/>
    <w:rPr>
      <w:rFonts w:ascii="Courier New" w:hAnsi="Courier New" w:cs="Courier New"/>
    </w:rPr>
  </w:style>
  <w:style w:type="character" w:customStyle="1" w:styleId="WW8Num37z0">
    <w:name w:val="WW8Num37z0"/>
    <w:uiPriority w:val="3"/>
    <w:rPr>
      <w:rFonts w:ascii="Symbol" w:hAnsi="Symbol" w:cs="Symbol"/>
    </w:rPr>
  </w:style>
  <w:style w:type="character" w:customStyle="1" w:styleId="WW8Num87z2">
    <w:name w:val="WW8Num87z2"/>
    <w:uiPriority w:val="3"/>
    <w:rPr>
      <w:rFonts w:ascii="Wingdings" w:hAnsi="Wingdings" w:cs="Wingdings"/>
    </w:rPr>
  </w:style>
  <w:style w:type="character" w:customStyle="1" w:styleId="WW-DefaultParagraphFont111">
    <w:name w:val="WW-Default Paragraph Font111"/>
    <w:uiPriority w:val="2"/>
  </w:style>
  <w:style w:type="character" w:customStyle="1" w:styleId="WW8Num34z2">
    <w:name w:val="WW8Num34z2"/>
    <w:uiPriority w:val="3"/>
    <w:rPr>
      <w:rFonts w:ascii="Wingdings" w:hAnsi="Wingdings" w:cs="Wingdings"/>
    </w:rPr>
  </w:style>
  <w:style w:type="character" w:customStyle="1" w:styleId="WW8Num33z1">
    <w:name w:val="WW8Num33z1"/>
    <w:uiPriority w:val="3"/>
    <w:rPr>
      <w:rFonts w:ascii="Courier New" w:hAnsi="Courier New" w:cs="Courier New"/>
      <w:sz w:val="20"/>
    </w:rPr>
  </w:style>
  <w:style w:type="character" w:customStyle="1" w:styleId="WW-DefaultParagraphFont11111">
    <w:name w:val="WW-Default Paragraph Font11111"/>
    <w:uiPriority w:val="2"/>
  </w:style>
  <w:style w:type="character" w:customStyle="1" w:styleId="WW8Num91z1">
    <w:name w:val="WW8Num91z1"/>
    <w:uiPriority w:val="3"/>
    <w:rPr>
      <w:rFonts w:ascii="Courier New" w:hAnsi="Courier New" w:cs="Courier New"/>
    </w:rPr>
  </w:style>
  <w:style w:type="character" w:customStyle="1" w:styleId="WW8Num61z1">
    <w:name w:val="WW8Num61z1"/>
    <w:uiPriority w:val="3"/>
    <w:rPr>
      <w:rFonts w:ascii="Courier New" w:hAnsi="Courier New" w:cs="Courier New"/>
    </w:rPr>
  </w:style>
  <w:style w:type="character" w:customStyle="1" w:styleId="WW8Num87z3">
    <w:name w:val="WW8Num87z3"/>
    <w:uiPriority w:val="3"/>
    <w:rPr>
      <w:rFonts w:ascii="Symbol" w:hAnsi="Symbol" w:cs="Symbol"/>
    </w:rPr>
  </w:style>
  <w:style w:type="character" w:customStyle="1" w:styleId="MyHeading4StyleCharChar">
    <w:name w:val="My Heading4 Style Char Char"/>
    <w:uiPriority w:val="2"/>
    <w:rPr>
      <w:rFonts w:ascii="Arial" w:hAnsi="Arial" w:cs="Arial"/>
      <w:bCs/>
      <w:iCs/>
      <w:szCs w:val="28"/>
      <w:lang w:val="en-US"/>
    </w:rPr>
  </w:style>
  <w:style w:type="character" w:customStyle="1" w:styleId="WW8Num8z0">
    <w:name w:val="WW8Num8z0"/>
    <w:uiPriority w:val="3"/>
    <w:rPr>
      <w:rFonts w:ascii="Symbol" w:hAnsi="Symbol" w:cs="OpenSymbol"/>
      <w:caps w:val="0"/>
      <w:smallCaps w:val="0"/>
      <w:color w:val="000000"/>
      <w:spacing w:val="0"/>
      <w:sz w:val="20"/>
      <w:szCs w:val="20"/>
      <w:lang w:val="en-US"/>
    </w:rPr>
  </w:style>
  <w:style w:type="character" w:customStyle="1" w:styleId="WW8Num37z2">
    <w:name w:val="WW8Num37z2"/>
    <w:uiPriority w:val="3"/>
    <w:rPr>
      <w:rFonts w:ascii="Wingdings" w:hAnsi="Wingdings" w:cs="Wingdings"/>
    </w:rPr>
  </w:style>
  <w:style w:type="character" w:customStyle="1" w:styleId="WW8Num69z1">
    <w:name w:val="WW8Num69z1"/>
    <w:uiPriority w:val="3"/>
    <w:rPr>
      <w:rFonts w:ascii="Courier New" w:hAnsi="Courier New" w:cs="Courier New"/>
    </w:rPr>
  </w:style>
  <w:style w:type="character" w:customStyle="1" w:styleId="WW8Num84z0">
    <w:name w:val="WW8Num84z0"/>
    <w:uiPriority w:val="3"/>
    <w:rPr>
      <w:rFonts w:ascii="Symbol" w:hAnsi="Symbol" w:cs="Symbol"/>
    </w:rPr>
  </w:style>
  <w:style w:type="character" w:customStyle="1" w:styleId="WW8Num14z1">
    <w:name w:val="WW8Num14z1"/>
    <w:uiPriority w:val="3"/>
    <w:rPr>
      <w:rFonts w:ascii="OpenSymbol" w:hAnsi="OpenSymbol" w:cs="OpenSymbol"/>
    </w:rPr>
  </w:style>
  <w:style w:type="character" w:customStyle="1" w:styleId="WW8Num2z4">
    <w:name w:val="WW8Num2z4"/>
    <w:uiPriority w:val="3"/>
  </w:style>
  <w:style w:type="character" w:customStyle="1" w:styleId="WW8Num95z2">
    <w:name w:val="WW8Num95z2"/>
    <w:uiPriority w:val="3"/>
    <w:rPr>
      <w:rFonts w:ascii="Wingdings" w:hAnsi="Wingdings" w:cs="Wingdings"/>
    </w:rPr>
  </w:style>
  <w:style w:type="character" w:customStyle="1" w:styleId="WW8Num104z1">
    <w:name w:val="WW8Num104z1"/>
    <w:uiPriority w:val="3"/>
    <w:rPr>
      <w:rFonts w:ascii="Courier New" w:hAnsi="Courier New" w:cs="Courier New"/>
    </w:rPr>
  </w:style>
  <w:style w:type="character" w:customStyle="1" w:styleId="WW8Num14z0">
    <w:name w:val="WW8Num14z0"/>
    <w:uiPriority w:val="3"/>
    <w:rPr>
      <w:rFonts w:ascii="Symbol" w:hAnsi="Symbol" w:cs="OpenSymbol"/>
      <w:lang w:val="en-US"/>
    </w:rPr>
  </w:style>
  <w:style w:type="character" w:customStyle="1" w:styleId="WW8Num2z5">
    <w:name w:val="WW8Num2z5"/>
    <w:uiPriority w:val="3"/>
  </w:style>
  <w:style w:type="character" w:customStyle="1" w:styleId="WW8Num11z1">
    <w:name w:val="WW8Num11z1"/>
    <w:uiPriority w:val="3"/>
    <w:rPr>
      <w:rFonts w:ascii="OpenSymbol" w:hAnsi="OpenSymbol" w:cs="OpenSymbol"/>
    </w:rPr>
  </w:style>
  <w:style w:type="character" w:customStyle="1" w:styleId="WW8Num65z1">
    <w:name w:val="WW8Num65z1"/>
    <w:uiPriority w:val="3"/>
    <w:rPr>
      <w:rFonts w:ascii="Courier New" w:hAnsi="Courier New" w:cs="Courier New"/>
    </w:rPr>
  </w:style>
  <w:style w:type="character" w:customStyle="1" w:styleId="WW-Absatz-Standardschriftart111">
    <w:name w:val="WW-Absatz-Standardschriftart111"/>
    <w:uiPriority w:val="2"/>
  </w:style>
  <w:style w:type="character" w:customStyle="1" w:styleId="WW8Num17z1">
    <w:name w:val="WW8Num17z1"/>
    <w:uiPriority w:val="3"/>
    <w:rPr>
      <w:rFonts w:ascii="Courier New" w:hAnsi="Courier New" w:cs="Courier New"/>
    </w:rPr>
  </w:style>
  <w:style w:type="character" w:customStyle="1" w:styleId="WW8Num25z1">
    <w:name w:val="WW8Num25z1"/>
    <w:uiPriority w:val="3"/>
    <w:rPr>
      <w:rFonts w:ascii="Courier New" w:hAnsi="Courier New" w:cs="Courier New"/>
    </w:rPr>
  </w:style>
  <w:style w:type="character" w:customStyle="1" w:styleId="WW8Num7z0">
    <w:name w:val="WW8Num7z0"/>
    <w:uiPriority w:val="3"/>
    <w:rPr>
      <w:rFonts w:ascii="Symbol" w:hAnsi="Symbol" w:cs="OpenSymbol"/>
    </w:rPr>
  </w:style>
  <w:style w:type="character" w:customStyle="1" w:styleId="WW8Num27z1">
    <w:name w:val="WW8Num27z1"/>
    <w:uiPriority w:val="3"/>
    <w:rPr>
      <w:rFonts w:ascii="Courier New" w:hAnsi="Courier New" w:cs="Courier New"/>
      <w:sz w:val="20"/>
    </w:rPr>
  </w:style>
  <w:style w:type="character" w:customStyle="1" w:styleId="WW8Num55z0">
    <w:name w:val="WW8Num55z0"/>
    <w:uiPriority w:val="3"/>
    <w:rPr>
      <w:rFonts w:ascii="Symbol" w:hAnsi="Symbol" w:cs="Symbol"/>
      <w:sz w:val="20"/>
    </w:rPr>
  </w:style>
  <w:style w:type="character" w:customStyle="1" w:styleId="WW8Num75z0">
    <w:name w:val="WW8Num75z0"/>
    <w:uiPriority w:val="3"/>
    <w:rPr>
      <w:rFonts w:ascii="Symbol" w:hAnsi="Symbol" w:cs="Symbol"/>
    </w:rPr>
  </w:style>
  <w:style w:type="character" w:customStyle="1" w:styleId="HTMLAddressChar">
    <w:name w:val="HTML Address Char"/>
    <w:uiPriority w:val="4"/>
    <w:rPr>
      <w:rFonts w:ascii="Arial" w:hAnsi="Arial" w:cs="Arial"/>
      <w:i/>
      <w:iCs/>
      <w:szCs w:val="24"/>
    </w:rPr>
  </w:style>
  <w:style w:type="character" w:customStyle="1" w:styleId="WW8Num90z0">
    <w:name w:val="WW8Num90z0"/>
    <w:uiPriority w:val="3"/>
    <w:rPr>
      <w:rFonts w:ascii="Symbol" w:hAnsi="Symbol" w:cs="Symbol"/>
      <w:sz w:val="20"/>
    </w:rPr>
  </w:style>
  <w:style w:type="character" w:customStyle="1" w:styleId="WW8Num100z3">
    <w:name w:val="WW8Num100z3"/>
    <w:uiPriority w:val="3"/>
    <w:rPr>
      <w:rFonts w:ascii="Symbol" w:hAnsi="Symbol" w:cs="Symbol"/>
    </w:rPr>
  </w:style>
  <w:style w:type="character" w:customStyle="1" w:styleId="WW8Num54z0">
    <w:name w:val="WW8Num54z0"/>
    <w:uiPriority w:val="3"/>
    <w:rPr>
      <w:rFonts w:ascii="Symbol" w:hAnsi="Symbol" w:cs="Symbol"/>
      <w:sz w:val="20"/>
    </w:rPr>
  </w:style>
  <w:style w:type="character" w:customStyle="1" w:styleId="WW8Num65z0">
    <w:name w:val="WW8Num65z0"/>
    <w:uiPriority w:val="3"/>
    <w:rPr>
      <w:rFonts w:ascii="Symbol" w:hAnsi="Symbol" w:cs="Symbol"/>
    </w:rPr>
  </w:style>
  <w:style w:type="character" w:customStyle="1" w:styleId="WW8Num113z2">
    <w:name w:val="WW8Num113z2"/>
    <w:uiPriority w:val="3"/>
    <w:rPr>
      <w:rFonts w:ascii="Wingdings" w:hAnsi="Wingdings" w:cs="Wingdings"/>
    </w:rPr>
  </w:style>
  <w:style w:type="character" w:customStyle="1" w:styleId="WW8Num2z1">
    <w:name w:val="WW8Num2z1"/>
    <w:uiPriority w:val="3"/>
  </w:style>
  <w:style w:type="character" w:customStyle="1" w:styleId="WW8Num100z0">
    <w:name w:val="WW8Num100z0"/>
    <w:uiPriority w:val="3"/>
    <w:rPr>
      <w:rFonts w:ascii="Courier New" w:hAnsi="Courier New" w:cs="Courier New"/>
    </w:rPr>
  </w:style>
  <w:style w:type="character" w:customStyle="1" w:styleId="WW8Num78z0">
    <w:name w:val="WW8Num78z0"/>
    <w:uiPriority w:val="3"/>
    <w:rPr>
      <w:rFonts w:ascii="Courier New" w:hAnsi="Courier New" w:cs="Courier New"/>
    </w:rPr>
  </w:style>
  <w:style w:type="character" w:customStyle="1" w:styleId="WW8Num96z2">
    <w:name w:val="WW8Num96z2"/>
    <w:uiPriority w:val="3"/>
    <w:rPr>
      <w:rFonts w:ascii="Wingdings" w:hAnsi="Wingdings" w:cs="Wingdings"/>
    </w:rPr>
  </w:style>
  <w:style w:type="character" w:customStyle="1" w:styleId="MyHyperLink1StyleCharChar">
    <w:name w:val="My HyperLink1 Style Char Char"/>
    <w:uiPriority w:val="2"/>
    <w:rPr>
      <w:rFonts w:ascii="Arial" w:eastAsia="MS Mincho" w:hAnsi="Arial" w:cs="Tahoma"/>
      <w:i w:val="0"/>
      <w:iCs/>
      <w:sz w:val="22"/>
      <w:szCs w:val="24"/>
    </w:rPr>
  </w:style>
  <w:style w:type="character" w:customStyle="1" w:styleId="WW8Num65z2">
    <w:name w:val="WW8Num65z2"/>
    <w:uiPriority w:val="3"/>
    <w:rPr>
      <w:rFonts w:ascii="Wingdings" w:hAnsi="Wingdings" w:cs="Wingdings"/>
    </w:rPr>
  </w:style>
  <w:style w:type="character" w:customStyle="1" w:styleId="WW8Num18z2">
    <w:name w:val="WW8Num18z2"/>
    <w:uiPriority w:val="3"/>
    <w:rPr>
      <w:rFonts w:ascii="Wingdings" w:hAnsi="Wingdings" w:cs="Wingdings"/>
    </w:rPr>
  </w:style>
  <w:style w:type="character" w:customStyle="1" w:styleId="WW8Num107z1">
    <w:name w:val="WW8Num107z1"/>
    <w:uiPriority w:val="3"/>
    <w:rPr>
      <w:rFonts w:ascii="OpenSymbol" w:hAnsi="OpenSymbol" w:cs="OpenSymbol"/>
    </w:rPr>
  </w:style>
  <w:style w:type="character" w:customStyle="1" w:styleId="WW-DefaultParagraphFont">
    <w:name w:val="WW-Default Paragraph Font"/>
    <w:uiPriority w:val="2"/>
  </w:style>
  <w:style w:type="character" w:customStyle="1" w:styleId="WW8Num110z1">
    <w:name w:val="WW8Num110z1"/>
    <w:uiPriority w:val="3"/>
    <w:rPr>
      <w:rFonts w:ascii="OpenSymbol" w:hAnsi="OpenSymbol" w:cs="OpenSymbol"/>
    </w:rPr>
  </w:style>
  <w:style w:type="character" w:customStyle="1" w:styleId="WW8Num2z0">
    <w:name w:val="WW8Num2z0"/>
    <w:uiPriority w:val="3"/>
    <w:rPr>
      <w:b w:val="0"/>
      <w:i w:val="0"/>
      <w:color w:val="auto"/>
      <w:szCs w:val="22"/>
    </w:rPr>
  </w:style>
  <w:style w:type="character" w:customStyle="1" w:styleId="WW8Num61z0">
    <w:name w:val="WW8Num61z0"/>
    <w:uiPriority w:val="3"/>
    <w:rPr>
      <w:rFonts w:ascii="Symbol" w:hAnsi="Symbol" w:cs="Symbol"/>
    </w:rPr>
  </w:style>
  <w:style w:type="character" w:customStyle="1" w:styleId="WW8Num71z1">
    <w:name w:val="WW8Num71z1"/>
    <w:uiPriority w:val="3"/>
    <w:rPr>
      <w:rFonts w:ascii="Courier New" w:hAnsi="Courier New" w:cs="Courier New"/>
    </w:rPr>
  </w:style>
  <w:style w:type="character" w:customStyle="1" w:styleId="WW8Num1z0">
    <w:name w:val="WW8Num1z0"/>
    <w:uiPriority w:val="3"/>
    <w:rPr>
      <w:b w:val="0"/>
      <w:i w:val="0"/>
      <w:color w:val="auto"/>
      <w:szCs w:val="22"/>
    </w:rPr>
  </w:style>
  <w:style w:type="character" w:customStyle="1" w:styleId="WW8Num9z1">
    <w:name w:val="WW8Num9z1"/>
    <w:uiPriority w:val="3"/>
    <w:rPr>
      <w:rFonts w:ascii="OpenSymbol" w:hAnsi="OpenSymbol" w:cs="OpenSymbol"/>
    </w:rPr>
  </w:style>
  <w:style w:type="character" w:customStyle="1" w:styleId="PlainTextChar">
    <w:name w:val="Plain Text Char"/>
    <w:uiPriority w:val="6"/>
    <w:rPr>
      <w:rFonts w:ascii="Calibri" w:eastAsia="Calibri" w:hAnsi="Calibri" w:cs="Calibri"/>
      <w:sz w:val="22"/>
      <w:szCs w:val="21"/>
    </w:rPr>
  </w:style>
  <w:style w:type="character" w:customStyle="1" w:styleId="WW8Num3z0">
    <w:name w:val="WW8Num3z0"/>
    <w:uiPriority w:val="3"/>
    <w:rPr>
      <w:rFonts w:ascii="Symbol" w:hAnsi="Symbol" w:cs="Verdana"/>
      <w:b w:val="0"/>
      <w:i/>
      <w:sz w:val="20"/>
    </w:rPr>
  </w:style>
  <w:style w:type="character" w:customStyle="1" w:styleId="MyHeading3styleCharChar">
    <w:name w:val="My Heading 3 style Char Char"/>
    <w:uiPriority w:val="2"/>
    <w:rPr>
      <w:rFonts w:ascii="Arial" w:hAnsi="Arial" w:cs="Arial"/>
      <w:bCs/>
      <w:iCs/>
      <w:szCs w:val="26"/>
    </w:rPr>
  </w:style>
  <w:style w:type="character" w:customStyle="1" w:styleId="WW8Num4z0">
    <w:name w:val="WW8Num4z0"/>
    <w:uiPriority w:val="3"/>
    <w:rPr>
      <w:color w:val="FF0000"/>
    </w:rPr>
  </w:style>
  <w:style w:type="character" w:customStyle="1" w:styleId="WW8Num111z1">
    <w:name w:val="WW8Num111z1"/>
    <w:uiPriority w:val="3"/>
    <w:rPr>
      <w:rFonts w:ascii="OpenSymbol" w:hAnsi="OpenSymbol" w:cs="OpenSymbol"/>
    </w:rPr>
  </w:style>
  <w:style w:type="character" w:customStyle="1" w:styleId="WW8Num13z1">
    <w:name w:val="WW8Num13z1"/>
    <w:uiPriority w:val="3"/>
    <w:rPr>
      <w:rFonts w:ascii="OpenSymbol" w:hAnsi="OpenSymbol" w:cs="OpenSymbol"/>
    </w:rPr>
  </w:style>
  <w:style w:type="character" w:customStyle="1" w:styleId="WW8Num98z2">
    <w:name w:val="WW8Num98z2"/>
    <w:uiPriority w:val="3"/>
    <w:rPr>
      <w:rFonts w:ascii="Wingdings" w:hAnsi="Wingdings" w:cs="Wingdings"/>
      <w:sz w:val="20"/>
    </w:rPr>
  </w:style>
  <w:style w:type="character" w:customStyle="1" w:styleId="WW8Num14z2">
    <w:name w:val="WW8Num14z2"/>
    <w:uiPriority w:val="3"/>
    <w:rPr>
      <w:rFonts w:ascii="Wingdings" w:hAnsi="Wingdings" w:cs="Wingdings"/>
    </w:rPr>
  </w:style>
  <w:style w:type="character" w:customStyle="1" w:styleId="WW8Num68z0">
    <w:name w:val="WW8Num68z0"/>
    <w:uiPriority w:val="3"/>
    <w:rPr>
      <w:rFonts w:ascii="Symbol" w:hAnsi="Symbol" w:cs="Symbol"/>
    </w:rPr>
  </w:style>
  <w:style w:type="character" w:customStyle="1" w:styleId="WW8Num62z0">
    <w:name w:val="WW8Num62z0"/>
    <w:uiPriority w:val="3"/>
    <w:rPr>
      <w:rFonts w:ascii="Symbol" w:hAnsi="Symbol" w:cs="Symbol"/>
      <w:sz w:val="20"/>
    </w:rPr>
  </w:style>
  <w:style w:type="character" w:customStyle="1" w:styleId="WW8Num67z0">
    <w:name w:val="WW8Num67z0"/>
    <w:uiPriority w:val="3"/>
    <w:rPr>
      <w:rFonts w:ascii="Symbol" w:hAnsi="Symbol" w:cs="Symbol"/>
    </w:rPr>
  </w:style>
  <w:style w:type="character" w:customStyle="1" w:styleId="WW8Num20z0">
    <w:name w:val="WW8Num20z0"/>
    <w:uiPriority w:val="3"/>
    <w:rPr>
      <w:rFonts w:ascii="Symbol" w:hAnsi="Symbol" w:cs="Symbol"/>
      <w:sz w:val="20"/>
    </w:rPr>
  </w:style>
  <w:style w:type="character" w:customStyle="1" w:styleId="WW8Num109z0">
    <w:name w:val="WW8Num109z0"/>
    <w:uiPriority w:val="3"/>
    <w:rPr>
      <w:rFonts w:ascii="Wingdings 2" w:hAnsi="Wingdings 2" w:cs="OpenSymbol"/>
    </w:rPr>
  </w:style>
  <w:style w:type="character" w:customStyle="1" w:styleId="WW8Num13z2">
    <w:name w:val="WW8Num13z2"/>
    <w:uiPriority w:val="3"/>
    <w:rPr>
      <w:rFonts w:ascii="Wingdings" w:hAnsi="Wingdings" w:cs="Wingdings"/>
    </w:rPr>
  </w:style>
  <w:style w:type="character" w:customStyle="1" w:styleId="WW8Num34z3">
    <w:name w:val="WW8Num34z3"/>
    <w:uiPriority w:val="3"/>
    <w:rPr>
      <w:rFonts w:ascii="Symbol" w:hAnsi="Symbol" w:cs="Symbol"/>
    </w:rPr>
  </w:style>
  <w:style w:type="character" w:customStyle="1" w:styleId="WW8Num1z8">
    <w:name w:val="WW8Num1z8"/>
    <w:uiPriority w:val="3"/>
  </w:style>
  <w:style w:type="character" w:customStyle="1" w:styleId="NumberingSymbols">
    <w:name w:val="Numbering Symbols"/>
    <w:uiPriority w:val="6"/>
  </w:style>
  <w:style w:type="character" w:customStyle="1" w:styleId="WW-Absatz-Standardschriftart11111111">
    <w:name w:val="WW-Absatz-Standardschriftart11111111"/>
    <w:uiPriority w:val="2"/>
  </w:style>
  <w:style w:type="character" w:customStyle="1" w:styleId="WW8Num45z0">
    <w:name w:val="WW8Num45z0"/>
    <w:uiPriority w:val="3"/>
    <w:rPr>
      <w:rFonts w:ascii="Symbol" w:hAnsi="Symbol" w:cs="Symbol"/>
    </w:rPr>
  </w:style>
  <w:style w:type="character" w:customStyle="1" w:styleId="WW8Num82z0">
    <w:name w:val="WW8Num82z0"/>
    <w:uiPriority w:val="3"/>
    <w:rPr>
      <w:rFonts w:ascii="Arial" w:eastAsia="MS Mincho" w:hAnsi="Arial" w:cs="Arial"/>
    </w:rPr>
  </w:style>
  <w:style w:type="character" w:customStyle="1" w:styleId="WW8Num108z0">
    <w:name w:val="WW8Num108z0"/>
    <w:uiPriority w:val="3"/>
    <w:rPr>
      <w:rFonts w:ascii="Wingdings 2" w:hAnsi="Wingdings 2" w:cs="OpenSymbol"/>
    </w:rPr>
  </w:style>
  <w:style w:type="character" w:customStyle="1" w:styleId="WW8Num55z1">
    <w:name w:val="WW8Num55z1"/>
    <w:uiPriority w:val="3"/>
    <w:rPr>
      <w:rFonts w:ascii="Courier New" w:hAnsi="Courier New" w:cs="Courier New"/>
      <w:sz w:val="20"/>
    </w:rPr>
  </w:style>
  <w:style w:type="character" w:customStyle="1" w:styleId="WW8Num2z8">
    <w:name w:val="WW8Num2z8"/>
    <w:uiPriority w:val="3"/>
  </w:style>
  <w:style w:type="character" w:customStyle="1" w:styleId="WW8Num60z0">
    <w:name w:val="WW8Num60z0"/>
    <w:uiPriority w:val="3"/>
    <w:rPr>
      <w:rFonts w:ascii="Symbol" w:hAnsi="Symbol" w:cs="Symbol"/>
    </w:rPr>
  </w:style>
  <w:style w:type="character" w:customStyle="1" w:styleId="WW8Num68z1">
    <w:name w:val="WW8Num68z1"/>
    <w:uiPriority w:val="3"/>
    <w:rPr>
      <w:rFonts w:ascii="Courier New" w:hAnsi="Courier New" w:cs="Courier New"/>
    </w:rPr>
  </w:style>
  <w:style w:type="character" w:customStyle="1" w:styleId="WW8Num15z2">
    <w:name w:val="WW8Num15z2"/>
    <w:uiPriority w:val="3"/>
    <w:rPr>
      <w:rFonts w:ascii="Wingdings" w:hAnsi="Wingdings" w:cs="Wingdings"/>
    </w:rPr>
  </w:style>
  <w:style w:type="character" w:customStyle="1" w:styleId="WW8Num107z0">
    <w:name w:val="WW8Num107z0"/>
    <w:uiPriority w:val="3"/>
    <w:rPr>
      <w:rFonts w:ascii="Wingdings 2" w:hAnsi="Wingdings 2" w:cs="OpenSymbol"/>
    </w:rPr>
  </w:style>
  <w:style w:type="character" w:customStyle="1" w:styleId="WW8Num9z0">
    <w:name w:val="WW8Num9z0"/>
    <w:uiPriority w:val="3"/>
    <w:rPr>
      <w:rFonts w:ascii="Symbol" w:hAnsi="Symbol" w:cs="OpenSymbol"/>
    </w:rPr>
  </w:style>
  <w:style w:type="character" w:customStyle="1" w:styleId="WW8Num110z0">
    <w:name w:val="WW8Num110z0"/>
    <w:uiPriority w:val="3"/>
    <w:rPr>
      <w:rFonts w:ascii="Wingdings 2" w:hAnsi="Wingdings 2" w:cs="OpenSymbol"/>
    </w:rPr>
  </w:style>
  <w:style w:type="character" w:customStyle="1" w:styleId="WW8Num47z0">
    <w:name w:val="WW8Num47z0"/>
    <w:uiPriority w:val="3"/>
    <w:rPr>
      <w:rFonts w:ascii="Symbol" w:hAnsi="Symbol" w:cs="Symbol"/>
      <w:sz w:val="20"/>
    </w:rPr>
  </w:style>
  <w:style w:type="character" w:customStyle="1" w:styleId="WW-DefaultParagraphFont1111">
    <w:name w:val="WW-Default Paragraph Font1111"/>
    <w:uiPriority w:val="2"/>
  </w:style>
  <w:style w:type="character" w:customStyle="1" w:styleId="WW8Num7z3">
    <w:name w:val="WW8Num7z3"/>
    <w:uiPriority w:val="3"/>
    <w:rPr>
      <w:rFonts w:ascii="Symbol" w:hAnsi="Symbol" w:cs="Symbol"/>
    </w:rPr>
  </w:style>
  <w:style w:type="character" w:customStyle="1" w:styleId="WW8Num84z1">
    <w:name w:val="WW8Num84z1"/>
    <w:uiPriority w:val="3"/>
    <w:rPr>
      <w:rFonts w:ascii="Courier New" w:hAnsi="Courier New" w:cs="Courier New"/>
    </w:rPr>
  </w:style>
  <w:style w:type="character" w:customStyle="1" w:styleId="WW8Num6z1">
    <w:name w:val="WW8Num6z1"/>
    <w:uiPriority w:val="3"/>
    <w:rPr>
      <w:rFonts w:ascii="OpenSymbol" w:hAnsi="OpenSymbol" w:cs="OpenSymbol"/>
    </w:rPr>
  </w:style>
  <w:style w:type="character" w:customStyle="1" w:styleId="WW8Num24z0">
    <w:name w:val="WW8Num24z0"/>
    <w:uiPriority w:val="3"/>
    <w:rPr>
      <w:rFonts w:ascii="Courier New" w:hAnsi="Courier New" w:cs="Courier New"/>
    </w:rPr>
  </w:style>
  <w:style w:type="character" w:customStyle="1" w:styleId="WW8Num32z0">
    <w:name w:val="WW8Num32z0"/>
    <w:uiPriority w:val="3"/>
    <w:rPr>
      <w:rFonts w:ascii="Courier New" w:hAnsi="Courier New" w:cs="Courier New"/>
    </w:rPr>
  </w:style>
  <w:style w:type="character" w:customStyle="1" w:styleId="WW8Num81z2">
    <w:name w:val="WW8Num81z2"/>
    <w:uiPriority w:val="3"/>
    <w:rPr>
      <w:rFonts w:ascii="Wingdings" w:hAnsi="Wingdings" w:cs="Wingdings"/>
    </w:rPr>
  </w:style>
  <w:style w:type="character" w:customStyle="1" w:styleId="WW8Num2z6">
    <w:name w:val="WW8Num2z6"/>
    <w:uiPriority w:val="3"/>
  </w:style>
  <w:style w:type="character" w:customStyle="1" w:styleId="WW8Num72z0">
    <w:name w:val="WW8Num72z0"/>
    <w:uiPriority w:val="3"/>
    <w:rPr>
      <w:rFonts w:ascii="Symbol" w:hAnsi="Symbol" w:cs="Symbol"/>
    </w:rPr>
  </w:style>
  <w:style w:type="character" w:customStyle="1" w:styleId="WW8Num27z0">
    <w:name w:val="WW8Num27z0"/>
    <w:uiPriority w:val="3"/>
    <w:rPr>
      <w:rFonts w:ascii="Symbol" w:hAnsi="Symbol" w:cs="Symbol"/>
      <w:sz w:val="20"/>
    </w:rPr>
  </w:style>
  <w:style w:type="character" w:customStyle="1" w:styleId="WW8Num88z2">
    <w:name w:val="WW8Num88z2"/>
    <w:uiPriority w:val="3"/>
    <w:rPr>
      <w:rFonts w:ascii="Wingdings" w:hAnsi="Wingdings" w:cs="Wingdings"/>
    </w:rPr>
  </w:style>
  <w:style w:type="character" w:customStyle="1" w:styleId="WW8Num24z3">
    <w:name w:val="WW8Num24z3"/>
    <w:uiPriority w:val="3"/>
    <w:rPr>
      <w:rFonts w:ascii="Symbol" w:hAnsi="Symbol" w:cs="Symbol"/>
    </w:rPr>
  </w:style>
  <w:style w:type="character" w:customStyle="1" w:styleId="WW8Num11z0">
    <w:name w:val="WW8Num11z0"/>
    <w:uiPriority w:val="3"/>
    <w:rPr>
      <w:rFonts w:ascii="Symbol" w:hAnsi="Symbol" w:cs="OpenSymbol"/>
    </w:rPr>
  </w:style>
  <w:style w:type="character" w:customStyle="1" w:styleId="WW-Absatz-Standardschriftart111111111">
    <w:name w:val="WW-Absatz-Standardschriftart111111111"/>
    <w:uiPriority w:val="2"/>
  </w:style>
  <w:style w:type="character" w:customStyle="1" w:styleId="WW8Num24z2">
    <w:name w:val="WW8Num24z2"/>
    <w:uiPriority w:val="3"/>
    <w:rPr>
      <w:rFonts w:ascii="Wingdings" w:hAnsi="Wingdings" w:cs="Wingdings"/>
    </w:rPr>
  </w:style>
  <w:style w:type="character" w:customStyle="1" w:styleId="WW8Num86z1">
    <w:name w:val="WW8Num86z1"/>
    <w:uiPriority w:val="3"/>
    <w:rPr>
      <w:rFonts w:ascii="Courier New" w:hAnsi="Courier New" w:cs="Courier New"/>
      <w:sz w:val="20"/>
    </w:rPr>
  </w:style>
  <w:style w:type="character" w:customStyle="1" w:styleId="WW8Num8z3">
    <w:name w:val="WW8Num8z3"/>
    <w:uiPriority w:val="3"/>
    <w:rPr>
      <w:rFonts w:ascii="Symbol" w:hAnsi="Symbol" w:cs="Symbol"/>
    </w:rPr>
  </w:style>
  <w:style w:type="character" w:customStyle="1" w:styleId="WW8Num32z3">
    <w:name w:val="WW8Num32z3"/>
    <w:uiPriority w:val="3"/>
    <w:rPr>
      <w:rFonts w:ascii="Symbol" w:hAnsi="Symbol" w:cs="Symbol"/>
    </w:rPr>
  </w:style>
  <w:style w:type="character" w:customStyle="1" w:styleId="WW-Absatz-Standardschriftart">
    <w:name w:val="WW-Absatz-Standardschriftart"/>
    <w:uiPriority w:val="2"/>
  </w:style>
  <w:style w:type="character" w:customStyle="1" w:styleId="BalloonTextCharChar">
    <w:name w:val="Balloon Text Char Char"/>
    <w:uiPriority w:val="6"/>
    <w:rPr>
      <w:rFonts w:ascii="Tahoma" w:hAnsi="Tahoma" w:cs="Tahoma"/>
      <w:i/>
      <w:iCs/>
      <w:sz w:val="16"/>
      <w:szCs w:val="16"/>
    </w:rPr>
  </w:style>
  <w:style w:type="character" w:customStyle="1" w:styleId="WW8Num108z1">
    <w:name w:val="WW8Num108z1"/>
    <w:uiPriority w:val="3"/>
    <w:rPr>
      <w:rFonts w:ascii="OpenSymbol" w:hAnsi="OpenSymbol" w:cs="OpenSymbol"/>
    </w:rPr>
  </w:style>
  <w:style w:type="character" w:customStyle="1" w:styleId="WW8Num62z1">
    <w:name w:val="WW8Num62z1"/>
    <w:uiPriority w:val="3"/>
    <w:rPr>
      <w:rFonts w:ascii="Courier New" w:hAnsi="Courier New" w:cs="Courier New"/>
      <w:sz w:val="20"/>
    </w:rPr>
  </w:style>
  <w:style w:type="character" w:customStyle="1" w:styleId="WW8Num97z2">
    <w:name w:val="WW8Num97z2"/>
    <w:uiPriority w:val="3"/>
    <w:rPr>
      <w:rFonts w:ascii="Wingdings" w:hAnsi="Wingdings" w:cs="Wingdings"/>
    </w:rPr>
  </w:style>
  <w:style w:type="character" w:customStyle="1" w:styleId="WW8Num86z2">
    <w:name w:val="WW8Num86z2"/>
    <w:uiPriority w:val="3"/>
    <w:rPr>
      <w:rFonts w:ascii="Wingdings" w:hAnsi="Wingdings" w:cs="Wingdings"/>
    </w:rPr>
  </w:style>
  <w:style w:type="character" w:customStyle="1" w:styleId="WW-DefaultParagraphFont11">
    <w:name w:val="WW-Default Paragraph Font11"/>
    <w:uiPriority w:val="2"/>
  </w:style>
  <w:style w:type="character" w:customStyle="1" w:styleId="WW8Num2z2">
    <w:name w:val="WW8Num2z2"/>
    <w:uiPriority w:val="3"/>
    <w:rPr>
      <w:b/>
    </w:rPr>
  </w:style>
  <w:style w:type="character" w:customStyle="1" w:styleId="FooterCharChar">
    <w:name w:val="Footer Char Char"/>
    <w:uiPriority w:val="6"/>
    <w:rPr>
      <w:rFonts w:ascii="Arial" w:hAnsi="Arial" w:cs="Arial"/>
      <w:i/>
      <w:iCs/>
      <w:szCs w:val="24"/>
    </w:rPr>
  </w:style>
  <w:style w:type="character" w:customStyle="1" w:styleId="WW8Num27z2">
    <w:name w:val="WW8Num27z2"/>
    <w:uiPriority w:val="3"/>
    <w:rPr>
      <w:rFonts w:ascii="Wingdings" w:hAnsi="Wingdings" w:cs="Wingdings"/>
      <w:sz w:val="20"/>
    </w:rPr>
  </w:style>
  <w:style w:type="character" w:customStyle="1" w:styleId="WW8Num46z2">
    <w:name w:val="WW8Num46z2"/>
    <w:uiPriority w:val="3"/>
    <w:rPr>
      <w:rFonts w:ascii="Wingdings" w:hAnsi="Wingdings" w:cs="Wingdings"/>
    </w:rPr>
  </w:style>
  <w:style w:type="character" w:customStyle="1" w:styleId="Absatz-Standardschriftart">
    <w:name w:val="Absatz-Standardschriftart"/>
    <w:uiPriority w:val="7"/>
  </w:style>
  <w:style w:type="character" w:customStyle="1" w:styleId="WW8Num86z3">
    <w:name w:val="WW8Num86z3"/>
    <w:uiPriority w:val="3"/>
    <w:rPr>
      <w:rFonts w:ascii="Symbol" w:hAnsi="Symbol" w:cs="Symbol"/>
    </w:rPr>
  </w:style>
  <w:style w:type="character" w:customStyle="1" w:styleId="WW8Num52z1">
    <w:name w:val="WW8Num52z1"/>
    <w:uiPriority w:val="3"/>
    <w:rPr>
      <w:rFonts w:ascii="Courier New" w:hAnsi="Courier New" w:cs="Courier New"/>
    </w:rPr>
  </w:style>
  <w:style w:type="character" w:customStyle="1" w:styleId="WW8Num67z2">
    <w:name w:val="WW8Num67z2"/>
    <w:uiPriority w:val="3"/>
    <w:rPr>
      <w:rFonts w:ascii="Wingdings" w:hAnsi="Wingdings" w:cs="Wingdings"/>
    </w:rPr>
  </w:style>
  <w:style w:type="character" w:customStyle="1" w:styleId="WW8Num20z1">
    <w:name w:val="WW8Num20z1"/>
    <w:uiPriority w:val="3"/>
    <w:rPr>
      <w:rFonts w:ascii="Courier New" w:hAnsi="Courier New" w:cs="Courier New"/>
      <w:sz w:val="20"/>
    </w:rPr>
  </w:style>
  <w:style w:type="character" w:customStyle="1" w:styleId="WW8Num82z3">
    <w:name w:val="WW8Num82z3"/>
    <w:uiPriority w:val="3"/>
    <w:rPr>
      <w:rFonts w:ascii="Symbol" w:hAnsi="Symbol" w:cs="Symbol"/>
    </w:rPr>
  </w:style>
  <w:style w:type="character" w:customStyle="1" w:styleId="WW8Num104z0">
    <w:name w:val="WW8Num104z0"/>
    <w:uiPriority w:val="3"/>
    <w:rPr>
      <w:rFonts w:ascii="Symbol" w:hAnsi="Symbol" w:cs="Symbol"/>
    </w:rPr>
  </w:style>
  <w:style w:type="character" w:customStyle="1" w:styleId="WW8Num1z6">
    <w:name w:val="WW8Num1z6"/>
    <w:uiPriority w:val="3"/>
  </w:style>
  <w:style w:type="character" w:customStyle="1" w:styleId="WW8Num100z2">
    <w:name w:val="WW8Num100z2"/>
    <w:uiPriority w:val="3"/>
    <w:rPr>
      <w:rFonts w:ascii="Wingdings" w:hAnsi="Wingdings" w:cs="Wingdings"/>
    </w:rPr>
  </w:style>
  <w:style w:type="character" w:customStyle="1" w:styleId="WW8Num33z2">
    <w:name w:val="WW8Num33z2"/>
    <w:uiPriority w:val="3"/>
    <w:rPr>
      <w:rFonts w:ascii="Wingdings" w:hAnsi="Wingdings" w:cs="Wingdings"/>
      <w:sz w:val="20"/>
    </w:rPr>
  </w:style>
  <w:style w:type="character" w:customStyle="1" w:styleId="WW8Num60z2">
    <w:name w:val="WW8Num60z2"/>
    <w:uiPriority w:val="3"/>
    <w:rPr>
      <w:rFonts w:ascii="Wingdings" w:hAnsi="Wingdings" w:cs="Wingdings"/>
    </w:rPr>
  </w:style>
  <w:style w:type="character" w:customStyle="1" w:styleId="WW8Num79z1">
    <w:name w:val="WW8Num79z1"/>
    <w:uiPriority w:val="3"/>
    <w:rPr>
      <w:rFonts w:ascii="Courier New" w:hAnsi="Courier New" w:cs="Courier New"/>
    </w:rPr>
  </w:style>
  <w:style w:type="character" w:customStyle="1" w:styleId="WW8Num106z1">
    <w:name w:val="WW8Num106z1"/>
    <w:uiPriority w:val="3"/>
    <w:rPr>
      <w:rFonts w:ascii="OpenSymbol" w:hAnsi="OpenSymbol" w:cs="OpenSymbol"/>
    </w:rPr>
  </w:style>
  <w:style w:type="character" w:customStyle="1" w:styleId="WW8Num32z2">
    <w:name w:val="WW8Num32z2"/>
    <w:uiPriority w:val="3"/>
    <w:rPr>
      <w:rFonts w:ascii="Wingdings" w:hAnsi="Wingdings" w:cs="Wingdings"/>
    </w:rPr>
  </w:style>
  <w:style w:type="character" w:customStyle="1" w:styleId="WW8Num112z2">
    <w:name w:val="WW8Num112z2"/>
    <w:uiPriority w:val="3"/>
    <w:rPr>
      <w:rFonts w:ascii="Wingdings" w:hAnsi="Wingdings" w:cs="Wingdings"/>
    </w:rPr>
  </w:style>
  <w:style w:type="character" w:customStyle="1" w:styleId="WW8Num10z1">
    <w:name w:val="WW8Num10z1"/>
    <w:uiPriority w:val="3"/>
    <w:rPr>
      <w:rFonts w:ascii="OpenSymbol" w:hAnsi="OpenSymbol" w:cs="OpenSymbol"/>
    </w:rPr>
  </w:style>
  <w:style w:type="character" w:customStyle="1" w:styleId="WW8Num55z2">
    <w:name w:val="WW8Num55z2"/>
    <w:uiPriority w:val="3"/>
    <w:rPr>
      <w:rFonts w:ascii="Wingdings" w:hAnsi="Wingdings" w:cs="Wingdings"/>
      <w:sz w:val="20"/>
    </w:rPr>
  </w:style>
  <w:style w:type="character" w:customStyle="1" w:styleId="WW8Num6z0">
    <w:name w:val="WW8Num6z0"/>
    <w:uiPriority w:val="3"/>
    <w:rPr>
      <w:rFonts w:ascii="Symbol" w:hAnsi="Symbol" w:cs="OpenSymbol"/>
    </w:rPr>
  </w:style>
  <w:style w:type="character" w:customStyle="1" w:styleId="WW8Num83z0">
    <w:name w:val="WW8Num83z0"/>
    <w:uiPriority w:val="3"/>
    <w:rPr>
      <w:rFonts w:ascii="Symbol" w:hAnsi="Symbol" w:cs="Symbol"/>
    </w:rPr>
  </w:style>
  <w:style w:type="character" w:customStyle="1" w:styleId="WW8Num74z2">
    <w:name w:val="WW8Num74z2"/>
    <w:uiPriority w:val="3"/>
    <w:rPr>
      <w:rFonts w:ascii="Wingdings" w:hAnsi="Wingdings" w:cs="Wingdings"/>
      <w:sz w:val="20"/>
    </w:rPr>
  </w:style>
  <w:style w:type="character" w:customStyle="1" w:styleId="WW8Num38z2">
    <w:name w:val="WW8Num38z2"/>
    <w:uiPriority w:val="3"/>
    <w:rPr>
      <w:rFonts w:ascii="Wingdings" w:hAnsi="Wingdings" w:cs="Wingdings"/>
    </w:rPr>
  </w:style>
  <w:style w:type="character" w:customStyle="1" w:styleId="WW8Num58z0">
    <w:name w:val="WW8Num58z0"/>
    <w:uiPriority w:val="3"/>
    <w:rPr>
      <w:rFonts w:ascii="Symbol" w:hAnsi="Symbol" w:cs="Symbol"/>
    </w:rPr>
  </w:style>
  <w:style w:type="character" w:customStyle="1" w:styleId="WW8Num26z1">
    <w:name w:val="WW8Num26z1"/>
    <w:uiPriority w:val="3"/>
    <w:rPr>
      <w:rFonts w:ascii="Courier New" w:hAnsi="Courier New" w:cs="Courier New"/>
      <w:sz w:val="20"/>
    </w:rPr>
  </w:style>
  <w:style w:type="character" w:customStyle="1" w:styleId="WW8Num38z1">
    <w:name w:val="WW8Num38z1"/>
    <w:uiPriority w:val="3"/>
    <w:rPr>
      <w:rFonts w:ascii="Courier New" w:hAnsi="Courier New" w:cs="Courier New"/>
    </w:rPr>
  </w:style>
  <w:style w:type="character" w:customStyle="1" w:styleId="WW8Num26z2">
    <w:name w:val="WW8Num26z2"/>
    <w:uiPriority w:val="3"/>
    <w:rPr>
      <w:rFonts w:ascii="Wingdings" w:hAnsi="Wingdings" w:cs="Wingdings"/>
      <w:sz w:val="20"/>
    </w:rPr>
  </w:style>
  <w:style w:type="character" w:customStyle="1" w:styleId="WW8Num113z1">
    <w:name w:val="WW8Num113z1"/>
    <w:uiPriority w:val="3"/>
    <w:rPr>
      <w:rFonts w:ascii="Courier New" w:hAnsi="Courier New" w:cs="Courier New"/>
    </w:rPr>
  </w:style>
  <w:style w:type="character" w:customStyle="1" w:styleId="WW8Num7z1">
    <w:name w:val="WW8Num7z1"/>
    <w:uiPriority w:val="3"/>
    <w:rPr>
      <w:rFonts w:ascii="OpenSymbol" w:hAnsi="OpenSymbol" w:cs="OpenSymbol"/>
    </w:rPr>
  </w:style>
  <w:style w:type="character" w:customStyle="1" w:styleId="WW8Num8z2">
    <w:name w:val="WW8Num8z2"/>
    <w:uiPriority w:val="3"/>
    <w:rPr>
      <w:rFonts w:ascii="Wingdings" w:hAnsi="Wingdings" w:cs="Wingdings"/>
    </w:rPr>
  </w:style>
  <w:style w:type="character" w:customStyle="1" w:styleId="WW8Num20z2">
    <w:name w:val="WW8Num20z2"/>
    <w:uiPriority w:val="3"/>
    <w:rPr>
      <w:rFonts w:ascii="Wingdings" w:hAnsi="Wingdings" w:cs="Wingdings"/>
      <w:sz w:val="20"/>
    </w:rPr>
  </w:style>
  <w:style w:type="character" w:customStyle="1" w:styleId="WW-Absatz-Standardschriftart11">
    <w:name w:val="WW-Absatz-Standardschriftart11"/>
    <w:uiPriority w:val="2"/>
  </w:style>
  <w:style w:type="character" w:customStyle="1" w:styleId="WW8Num46z0">
    <w:name w:val="WW8Num46z0"/>
    <w:uiPriority w:val="3"/>
    <w:rPr>
      <w:rFonts w:ascii="Symbol" w:hAnsi="Symbol" w:cs="Symbol"/>
    </w:rPr>
  </w:style>
  <w:style w:type="character" w:customStyle="1" w:styleId="WW8Num86z0">
    <w:name w:val="WW8Num86z0"/>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1z1">
    <w:name w:val="WW8Num81z1"/>
    <w:uiPriority w:val="3"/>
    <w:rPr>
      <w:rFonts w:ascii="Courier New" w:hAnsi="Courier New" w:cs="Courier New"/>
    </w:rPr>
  </w:style>
  <w:style w:type="character" w:customStyle="1" w:styleId="WW8Num35z0">
    <w:name w:val="WW8Num35z0"/>
    <w:uiPriority w:val="3"/>
    <w:rPr>
      <w:rFonts w:ascii="Symbol" w:hAnsi="Symbol" w:cs="Symbol"/>
    </w:rPr>
  </w:style>
  <w:style w:type="character" w:customStyle="1" w:styleId="WW8Num31z3">
    <w:name w:val="WW8Num31z3"/>
    <w:uiPriority w:val="3"/>
    <w:rPr>
      <w:rFonts w:ascii="Symbol" w:hAnsi="Symbol" w:cs="Symbol"/>
    </w:rPr>
  </w:style>
  <w:style w:type="character" w:customStyle="1" w:styleId="WW8Num31z0">
    <w:name w:val="WW8Num31z0"/>
    <w:uiPriority w:val="3"/>
    <w:rPr>
      <w:rFonts w:ascii="Courier New" w:hAnsi="Courier New" w:cs="Courier New"/>
      <w:sz w:val="20"/>
      <w:szCs w:val="20"/>
    </w:rPr>
  </w:style>
  <w:style w:type="character" w:customStyle="1" w:styleId="WW8Num6z3">
    <w:name w:val="WW8Num6z3"/>
    <w:uiPriority w:val="3"/>
    <w:rPr>
      <w:rFonts w:ascii="Symbol" w:hAnsi="Symbol" w:cs="Symbol"/>
    </w:rPr>
  </w:style>
  <w:style w:type="character" w:customStyle="1" w:styleId="WW8Num2z7">
    <w:name w:val="WW8Num2z7"/>
    <w:uiPriority w:val="3"/>
  </w:style>
  <w:style w:type="character" w:customStyle="1" w:styleId="WW8Num64z0">
    <w:name w:val="WW8Num64z0"/>
    <w:uiPriority w:val="3"/>
    <w:rPr>
      <w:rFonts w:ascii="Symbol" w:hAnsi="Symbol" w:cs="Symbol"/>
    </w:rPr>
  </w:style>
  <w:style w:type="character" w:customStyle="1" w:styleId="BodyTextCharChar">
    <w:name w:val="Body Text Char Char"/>
    <w:uiPriority w:val="6"/>
    <w:rPr>
      <w:rFonts w:ascii="Arial" w:eastAsia="MS Mincho" w:hAnsi="Arial" w:cs="Tahoma"/>
      <w:i/>
      <w:iCs/>
      <w:sz w:val="22"/>
      <w:szCs w:val="24"/>
    </w:rPr>
  </w:style>
  <w:style w:type="character" w:customStyle="1" w:styleId="CommentTextChar">
    <w:name w:val="Comment Text Char"/>
    <w:uiPriority w:val="6"/>
    <w:rPr>
      <w:rFonts w:ascii="Arial" w:hAnsi="Arial" w:cs="Arial"/>
      <w:i/>
      <w:iCs/>
      <w:lang w:val="en-US"/>
    </w:rPr>
  </w:style>
  <w:style w:type="character" w:customStyle="1" w:styleId="WW8Num33z0">
    <w:name w:val="WW8Num33z0"/>
    <w:uiPriority w:val="3"/>
    <w:rPr>
      <w:rFonts w:ascii="Symbol" w:hAnsi="Symbol" w:cs="Symbol"/>
      <w:sz w:val="20"/>
    </w:rPr>
  </w:style>
  <w:style w:type="character" w:customStyle="1" w:styleId="WW8Num34z1">
    <w:name w:val="WW8Num34z1"/>
    <w:uiPriority w:val="3"/>
    <w:rPr>
      <w:rFonts w:ascii="Courier New" w:hAnsi="Courier New" w:cs="Courier New"/>
    </w:rPr>
  </w:style>
  <w:style w:type="character" w:customStyle="1" w:styleId="WW8Num50z0">
    <w:name w:val="WW8Num50z0"/>
    <w:uiPriority w:val="3"/>
    <w:rPr>
      <w:rFonts w:ascii="Symbol" w:hAnsi="Symbol" w:cs="Symbol"/>
    </w:rPr>
  </w:style>
  <w:style w:type="character" w:customStyle="1" w:styleId="WW8Num1z7">
    <w:name w:val="WW8Num1z7"/>
    <w:uiPriority w:val="3"/>
  </w:style>
  <w:style w:type="character" w:customStyle="1" w:styleId="WW8Num15z1">
    <w:name w:val="WW8Num15z1"/>
    <w:uiPriority w:val="3"/>
    <w:rPr>
      <w:rFonts w:ascii="OpenSymbol" w:hAnsi="OpenSymbol" w:cs="OpenSymbol"/>
    </w:rPr>
  </w:style>
  <w:style w:type="character" w:customStyle="1" w:styleId="WW8Num111z0">
    <w:name w:val="WW8Num111z0"/>
    <w:uiPriority w:val="3"/>
    <w:rPr>
      <w:rFonts w:ascii="Wingdings 2" w:hAnsi="Wingdings 2" w:cs="OpenSymbol"/>
    </w:rPr>
  </w:style>
  <w:style w:type="character" w:customStyle="1" w:styleId="WW8Num96z1">
    <w:name w:val="WW8Num96z1"/>
    <w:uiPriority w:val="3"/>
    <w:rPr>
      <w:rFonts w:ascii="Courier New" w:hAnsi="Courier New" w:cs="Courier New"/>
    </w:rPr>
  </w:style>
  <w:style w:type="character" w:customStyle="1" w:styleId="WW8Num89z2">
    <w:name w:val="WW8Num89z2"/>
    <w:uiPriority w:val="3"/>
    <w:rPr>
      <w:rFonts w:ascii="Wingdings" w:hAnsi="Wingdings" w:cs="Wingdings"/>
    </w:rPr>
  </w:style>
  <w:style w:type="character" w:customStyle="1" w:styleId="DefaultParagraphFont1">
    <w:name w:val="Default Paragraph Font1"/>
    <w:uiPriority w:val="6"/>
  </w:style>
  <w:style w:type="character" w:customStyle="1" w:styleId="WW8Num47z1">
    <w:name w:val="WW8Num47z1"/>
    <w:uiPriority w:val="3"/>
    <w:rPr>
      <w:rFonts w:ascii="Courier New" w:hAnsi="Courier New" w:cs="Courier New"/>
      <w:sz w:val="20"/>
    </w:rPr>
  </w:style>
  <w:style w:type="character" w:customStyle="1" w:styleId="WW8Num8z1">
    <w:name w:val="WW8Num8z1"/>
    <w:uiPriority w:val="3"/>
    <w:rPr>
      <w:rFonts w:ascii="OpenSymbol" w:hAnsi="OpenSymbol" w:cs="OpenSymbol"/>
    </w:rPr>
  </w:style>
  <w:style w:type="character" w:customStyle="1" w:styleId="HTMLPreformattedChar">
    <w:name w:val="HTML Preformatted Char"/>
    <w:uiPriority w:val="4"/>
    <w:rPr>
      <w:rFonts w:ascii="Courier New" w:hAnsi="Courier New" w:cs="Courier New"/>
    </w:rPr>
  </w:style>
  <w:style w:type="character" w:customStyle="1" w:styleId="Absatz-Standardschriftart1">
    <w:name w:val="Absatz-Standardschriftart1"/>
    <w:uiPriority w:val="7"/>
  </w:style>
  <w:style w:type="character" w:customStyle="1" w:styleId="WW8Num5z0">
    <w:name w:val="WW8Num5z0"/>
    <w:uiPriority w:val="3"/>
    <w:rPr>
      <w:rFonts w:ascii="Liberation Serif" w:hAnsi="Liberation Serif" w:cs="Liberation Serif"/>
      <w:color w:val="FF0000"/>
    </w:rPr>
  </w:style>
  <w:style w:type="character" w:customStyle="1" w:styleId="WW8Num38z0">
    <w:name w:val="WW8Num38z0"/>
    <w:uiPriority w:val="3"/>
    <w:rPr>
      <w:rFonts w:ascii="Symbol" w:hAnsi="Symbol" w:cs="Symbol"/>
    </w:rPr>
  </w:style>
  <w:style w:type="character" w:customStyle="1" w:styleId="WW8Num15z0">
    <w:name w:val="WW8Num15z0"/>
    <w:uiPriority w:val="3"/>
    <w:rPr>
      <w:rFonts w:ascii="Symbol" w:hAnsi="Symbol" w:cs="OpenSymbol"/>
    </w:rPr>
  </w:style>
  <w:style w:type="character" w:customStyle="1" w:styleId="EndnoteCharacters">
    <w:name w:val="Endnote Characters"/>
    <w:uiPriority w:val="6"/>
    <w:rPr>
      <w:vertAlign w:val="superscript"/>
    </w:rPr>
  </w:style>
  <w:style w:type="character" w:customStyle="1" w:styleId="WW8Num19z0">
    <w:name w:val="WW8Num19z0"/>
    <w:uiPriority w:val="3"/>
    <w:rPr>
      <w:rFonts w:ascii="Courier New" w:hAnsi="Courier New" w:cs="Courier New"/>
    </w:rPr>
  </w:style>
  <w:style w:type="character" w:customStyle="1" w:styleId="WW8Num71z0">
    <w:name w:val="WW8Num71z0"/>
    <w:uiPriority w:val="3"/>
    <w:rPr>
      <w:rFonts w:ascii="Symbol" w:hAnsi="Symbol" w:cs="Symbol"/>
    </w:rPr>
  </w:style>
  <w:style w:type="character" w:customStyle="1" w:styleId="WW8Num46z1">
    <w:name w:val="WW8Num46z1"/>
    <w:uiPriority w:val="3"/>
    <w:rPr>
      <w:rFonts w:ascii="Courier New" w:hAnsi="Courier New" w:cs="Courier New"/>
    </w:rPr>
  </w:style>
  <w:style w:type="character" w:customStyle="1" w:styleId="BalloonTextChar1">
    <w:name w:val="Balloon Text Char1"/>
    <w:uiPriority w:val="6"/>
    <w:rPr>
      <w:rFonts w:ascii="Tahoma" w:hAnsi="Tahoma" w:cs="Tahoma"/>
      <w:i/>
      <w:iCs/>
      <w:sz w:val="16"/>
      <w:szCs w:val="16"/>
    </w:rPr>
  </w:style>
  <w:style w:type="character" w:customStyle="1" w:styleId="WW8Num41z2">
    <w:name w:val="WW8Num41z2"/>
    <w:uiPriority w:val="3"/>
    <w:rPr>
      <w:rFonts w:ascii="Wingdings" w:hAnsi="Wingdings" w:cs="Wingdings"/>
    </w:rPr>
  </w:style>
  <w:style w:type="character" w:customStyle="1" w:styleId="SourceText">
    <w:name w:val="Source Text"/>
    <w:uiPriority w:val="7"/>
    <w:rPr>
      <w:rFonts w:ascii="Courier New" w:eastAsia="Courier New" w:hAnsi="Courier New" w:cs="Courier New"/>
    </w:rPr>
  </w:style>
  <w:style w:type="character" w:customStyle="1" w:styleId="WW8Num89z0">
    <w:name w:val="WW8Num89z0"/>
    <w:uiPriority w:val="3"/>
    <w:rPr>
      <w:rFonts w:ascii="Symbol" w:hAnsi="Symbol" w:cs="Symbol"/>
    </w:rPr>
  </w:style>
  <w:style w:type="character" w:customStyle="1" w:styleId="WW8Num12z0">
    <w:name w:val="WW8Num12z0"/>
    <w:uiPriority w:val="3"/>
    <w:rPr>
      <w:rFonts w:ascii="Symbol" w:hAnsi="Symbol" w:cs="OpenSymbol"/>
      <w:lang w:val="en-US"/>
    </w:rPr>
  </w:style>
  <w:style w:type="character" w:customStyle="1" w:styleId="WW8Num89z1">
    <w:name w:val="WW8Num89z1"/>
    <w:uiPriority w:val="3"/>
    <w:rPr>
      <w:rFonts w:ascii="Courier New" w:hAnsi="Courier New" w:cs="Courier New"/>
    </w:rPr>
  </w:style>
  <w:style w:type="character" w:customStyle="1" w:styleId="Kommentarzeichen">
    <w:name w:val="Kommentarzeichen"/>
    <w:uiPriority w:val="6"/>
    <w:rPr>
      <w:sz w:val="16"/>
      <w:szCs w:val="16"/>
    </w:rPr>
  </w:style>
  <w:style w:type="character" w:customStyle="1" w:styleId="icon">
    <w:name w:val="icon"/>
    <w:uiPriority w:val="6"/>
  </w:style>
  <w:style w:type="character" w:customStyle="1" w:styleId="WW-Absatz-Standardschriftart111111">
    <w:name w:val="WW-Absatz-Standardschriftart111111"/>
    <w:uiPriority w:val="2"/>
  </w:style>
  <w:style w:type="character" w:customStyle="1" w:styleId="WW8Num93z2">
    <w:name w:val="WW8Num93z2"/>
    <w:uiPriority w:val="3"/>
    <w:rPr>
      <w:rFonts w:ascii="Wingdings" w:hAnsi="Wingdings" w:cs="Wingdings"/>
      <w:sz w:val="20"/>
    </w:rPr>
  </w:style>
  <w:style w:type="character" w:customStyle="1" w:styleId="WW8Num104z2">
    <w:name w:val="WW8Num104z2"/>
    <w:uiPriority w:val="3"/>
    <w:rPr>
      <w:rFonts w:ascii="Wingdings" w:hAnsi="Wingdings" w:cs="Wingdings"/>
    </w:rPr>
  </w:style>
  <w:style w:type="character" w:customStyle="1" w:styleId="WW8Num109z1">
    <w:name w:val="WW8Num109z1"/>
    <w:uiPriority w:val="3"/>
    <w:rPr>
      <w:rFonts w:ascii="OpenSymbol" w:hAnsi="OpenSymbol" w:cs="OpenSymbol"/>
    </w:rPr>
  </w:style>
  <w:style w:type="character" w:customStyle="1" w:styleId="WW8Num85z2">
    <w:name w:val="WW8Num85z2"/>
    <w:uiPriority w:val="3"/>
    <w:rPr>
      <w:rFonts w:ascii="Wingdings" w:hAnsi="Wingdings" w:cs="Wingdings"/>
      <w:sz w:val="20"/>
    </w:rPr>
  </w:style>
  <w:style w:type="character" w:customStyle="1" w:styleId="WW8Num85z1">
    <w:name w:val="WW8Num85z1"/>
    <w:uiPriority w:val="3"/>
    <w:rPr>
      <w:rFonts w:ascii="Courier New" w:hAnsi="Courier New" w:cs="Courier New"/>
      <w:sz w:val="20"/>
    </w:rPr>
  </w:style>
  <w:style w:type="character" w:customStyle="1" w:styleId="WW8Num83z1">
    <w:name w:val="WW8Num83z1"/>
    <w:uiPriority w:val="3"/>
    <w:rPr>
      <w:rFonts w:ascii="Courier New" w:hAnsi="Courier New" w:cs="Courier New"/>
    </w:rPr>
  </w:style>
  <w:style w:type="character" w:customStyle="1" w:styleId="WW8Num106z0">
    <w:name w:val="WW8Num106z0"/>
    <w:uiPriority w:val="3"/>
    <w:rPr>
      <w:rFonts w:ascii="Wingdings 2" w:hAnsi="Wingdings 2" w:cs="OpenSymbol"/>
    </w:rPr>
  </w:style>
  <w:style w:type="character" w:customStyle="1" w:styleId="WW8Num1z1">
    <w:name w:val="WW8Num1z1"/>
    <w:uiPriority w:val="3"/>
  </w:style>
  <w:style w:type="character" w:customStyle="1" w:styleId="MyCodeDisplayStyleCharChar">
    <w:name w:val="My CodeDisplay Style Char Char"/>
    <w:uiPriority w:val="2"/>
    <w:rPr>
      <w:color w:val="008080"/>
    </w:rPr>
  </w:style>
  <w:style w:type="character" w:customStyle="1" w:styleId="WW8Num52z2">
    <w:name w:val="WW8Num52z2"/>
    <w:uiPriority w:val="3"/>
    <w:rPr>
      <w:rFonts w:ascii="Wingdings" w:hAnsi="Wingdings" w:cs="Wingdings"/>
    </w:rPr>
  </w:style>
  <w:style w:type="character" w:customStyle="1" w:styleId="WW8Num29z1">
    <w:name w:val="WW8Num29z1"/>
    <w:uiPriority w:val="3"/>
    <w:rPr>
      <w:rFonts w:ascii="Courier New" w:hAnsi="Courier New" w:cs="Courier New"/>
    </w:rPr>
  </w:style>
  <w:style w:type="character" w:customStyle="1" w:styleId="WW8Num76z0">
    <w:name w:val="WW8Num76z0"/>
    <w:uiPriority w:val="3"/>
    <w:rPr>
      <w:rFonts w:ascii="Symbol" w:hAnsi="Symbol" w:cs="Symbol"/>
    </w:rPr>
  </w:style>
  <w:style w:type="character" w:customStyle="1" w:styleId="WW8Num17z2">
    <w:name w:val="WW8Num17z2"/>
    <w:uiPriority w:val="3"/>
    <w:rPr>
      <w:rFonts w:ascii="Wingdings" w:hAnsi="Wingdings" w:cs="Wingdings"/>
    </w:rPr>
  </w:style>
  <w:style w:type="character" w:customStyle="1" w:styleId="WW8Num113z0">
    <w:name w:val="WW8Num113z0"/>
    <w:uiPriority w:val="3"/>
    <w:rPr>
      <w:rFonts w:ascii="Symbol" w:hAnsi="Symbol" w:cs="Symbol"/>
    </w:rPr>
  </w:style>
  <w:style w:type="character" w:customStyle="1" w:styleId="WW8Num1z2">
    <w:name w:val="WW8Num1z2"/>
    <w:uiPriority w:val="3"/>
    <w:rPr>
      <w:b/>
    </w:rPr>
  </w:style>
  <w:style w:type="character" w:customStyle="1" w:styleId="WW8Num23z1">
    <w:name w:val="WW8Num23z1"/>
    <w:uiPriority w:val="3"/>
    <w:rPr>
      <w:rFonts w:ascii="Courier New" w:hAnsi="Courier New" w:cs="Courier New"/>
    </w:rPr>
  </w:style>
  <w:style w:type="character" w:customStyle="1" w:styleId="WW-Absatz-Standardschriftart1111111">
    <w:name w:val="WW-Absatz-Standardschriftart1111111"/>
    <w:uiPriority w:val="2"/>
  </w:style>
  <w:style w:type="character" w:customStyle="1" w:styleId="WW8Num93z0">
    <w:name w:val="WW8Num93z0"/>
    <w:uiPriority w:val="3"/>
    <w:rPr>
      <w:rFonts w:ascii="Symbol" w:hAnsi="Symbol" w:cs="Symbol"/>
      <w:sz w:val="20"/>
    </w:rPr>
  </w:style>
  <w:style w:type="character" w:customStyle="1" w:styleId="WW8Num90z2">
    <w:name w:val="WW8Num90z2"/>
    <w:uiPriority w:val="3"/>
    <w:rPr>
      <w:rFonts w:ascii="Wingdings" w:hAnsi="Wingdings" w:cs="Wingdings"/>
      <w:sz w:val="20"/>
    </w:rPr>
  </w:style>
  <w:style w:type="character" w:customStyle="1" w:styleId="WW8Num69z3">
    <w:name w:val="WW8Num69z3"/>
    <w:uiPriority w:val="3"/>
    <w:rPr>
      <w:rFonts w:ascii="Symbol" w:hAnsi="Symbol" w:cs="Symbol"/>
    </w:rPr>
  </w:style>
  <w:style w:type="character" w:customStyle="1" w:styleId="WW8Num1z4">
    <w:name w:val="WW8Num1z4"/>
    <w:uiPriority w:val="3"/>
  </w:style>
  <w:style w:type="character" w:customStyle="1" w:styleId="WW8Num23z2">
    <w:name w:val="WW8Num23z2"/>
    <w:uiPriority w:val="3"/>
    <w:rPr>
      <w:rFonts w:ascii="Wingdings" w:hAnsi="Wingdings" w:cs="Wingdings"/>
    </w:rPr>
  </w:style>
  <w:style w:type="character" w:customStyle="1" w:styleId="WW8Num62z2">
    <w:name w:val="WW8Num62z2"/>
    <w:uiPriority w:val="3"/>
    <w:rPr>
      <w:rFonts w:ascii="Wingdings" w:hAnsi="Wingdings" w:cs="Wingdings"/>
      <w:sz w:val="20"/>
    </w:rPr>
  </w:style>
  <w:style w:type="character" w:customStyle="1" w:styleId="WW8Num29z2">
    <w:name w:val="WW8Num29z2"/>
    <w:uiPriority w:val="3"/>
    <w:rPr>
      <w:rFonts w:ascii="Wingdings" w:hAnsi="Wingdings" w:cs="Wingdings"/>
    </w:rPr>
  </w:style>
  <w:style w:type="character" w:customStyle="1" w:styleId="WW8Num1z5">
    <w:name w:val="WW8Num1z5"/>
    <w:uiPriority w:val="3"/>
  </w:style>
  <w:style w:type="character" w:customStyle="1" w:styleId="WW8Num83z2">
    <w:name w:val="WW8Num83z2"/>
    <w:uiPriority w:val="3"/>
    <w:rPr>
      <w:rFonts w:ascii="Wingdings" w:hAnsi="Wingdings" w:cs="Wingdings"/>
    </w:rPr>
  </w:style>
  <w:style w:type="character" w:customStyle="1" w:styleId="WW8Num94z1">
    <w:name w:val="WW8Num94z1"/>
    <w:uiPriority w:val="3"/>
    <w:rPr>
      <w:rFonts w:ascii="Courier New" w:hAnsi="Courier New" w:cs="Courier New"/>
      <w:sz w:val="20"/>
    </w:rPr>
  </w:style>
  <w:style w:type="character" w:customStyle="1" w:styleId="WW8Num93z1">
    <w:name w:val="WW8Num93z1"/>
    <w:uiPriority w:val="3"/>
    <w:rPr>
      <w:rFonts w:ascii="Courier New" w:hAnsi="Courier New" w:cs="Courier New"/>
      <w:sz w:val="20"/>
    </w:rPr>
  </w:style>
  <w:style w:type="character" w:customStyle="1" w:styleId="WW8Num54z1">
    <w:name w:val="WW8Num54z1"/>
    <w:uiPriority w:val="3"/>
    <w:rPr>
      <w:rFonts w:ascii="Courier New" w:hAnsi="Courier New" w:cs="Courier New"/>
      <w:sz w:val="20"/>
    </w:rPr>
  </w:style>
  <w:style w:type="character" w:customStyle="1" w:styleId="WW8Num91z0">
    <w:name w:val="WW8Num91z0"/>
    <w:uiPriority w:val="3"/>
    <w:rPr>
      <w:rFonts w:ascii="Symbol" w:hAnsi="Symbol" w:cs="Symbol"/>
    </w:rPr>
  </w:style>
  <w:style w:type="character" w:customStyle="1" w:styleId="FootnoteCharacters">
    <w:name w:val="Footnote Characters"/>
    <w:uiPriority w:val="6"/>
    <w:rPr>
      <w:vertAlign w:val="superscript"/>
    </w:rPr>
  </w:style>
  <w:style w:type="character" w:customStyle="1" w:styleId="WW8Num67z1">
    <w:name w:val="WW8Num67z1"/>
    <w:uiPriority w:val="3"/>
    <w:rPr>
      <w:rFonts w:ascii="Courier New" w:hAnsi="Courier New" w:cs="Courier New"/>
    </w:rPr>
  </w:style>
  <w:style w:type="character" w:customStyle="1" w:styleId="WW8Num25z0">
    <w:name w:val="WW8Num25z0"/>
    <w:uiPriority w:val="3"/>
    <w:rPr>
      <w:rFonts w:ascii="Courier New" w:hAnsi="Courier New" w:cs="Courier New"/>
    </w:rPr>
  </w:style>
  <w:style w:type="character" w:customStyle="1" w:styleId="WW8Num69z2">
    <w:name w:val="WW8Num69z2"/>
    <w:uiPriority w:val="3"/>
    <w:rPr>
      <w:rFonts w:ascii="Wingdings" w:hAnsi="Wingdings" w:cs="Wingdings"/>
    </w:rPr>
  </w:style>
  <w:style w:type="character" w:customStyle="1" w:styleId="Teletype">
    <w:name w:val="Teletype"/>
    <w:uiPriority w:val="6"/>
    <w:rPr>
      <w:rFonts w:ascii="Courier New" w:eastAsia="Courier New" w:hAnsi="Courier New" w:cs="Courier New"/>
    </w:rPr>
  </w:style>
  <w:style w:type="character" w:customStyle="1" w:styleId="DefaultParagraphFontChar">
    <w:name w:val="Default Paragraph Font Char"/>
    <w:uiPriority w:val="6"/>
  </w:style>
  <w:style w:type="character" w:customStyle="1" w:styleId="WW8Num25z3">
    <w:name w:val="WW8Num25z3"/>
    <w:uiPriority w:val="3"/>
    <w:rPr>
      <w:rFonts w:ascii="Symbol" w:hAnsi="Symbol" w:cs="Symbol"/>
    </w:rPr>
  </w:style>
  <w:style w:type="character" w:customStyle="1" w:styleId="HeaderCharChar">
    <w:name w:val="Header Char Char"/>
    <w:uiPriority w:val="6"/>
    <w:rPr>
      <w:rFonts w:ascii="Arial" w:hAnsi="Arial" w:cs="Arial"/>
      <w:i/>
      <w:iCs/>
      <w:szCs w:val="24"/>
    </w:rPr>
  </w:style>
  <w:style w:type="character" w:customStyle="1" w:styleId="IndexLink">
    <w:name w:val="Index Link"/>
    <w:uiPriority w:val="6"/>
  </w:style>
  <w:style w:type="character" w:customStyle="1" w:styleId="Bullets">
    <w:name w:val="Bullets"/>
    <w:uiPriority w:val="6"/>
    <w:rPr>
      <w:rFonts w:ascii="OpenSymbol" w:eastAsia="OpenSymbol" w:hAnsi="OpenSymbol" w:cs="OpenSymbol"/>
    </w:rPr>
  </w:style>
  <w:style w:type="character" w:customStyle="1" w:styleId="NoSpacingChar">
    <w:name w:val="No Spacing Char"/>
    <w:uiPriority w:val="2"/>
    <w:rPr>
      <w:rFonts w:ascii="Calibri" w:hAnsi="Calibri" w:cs="Calibri"/>
      <w:sz w:val="22"/>
      <w:szCs w:val="22"/>
    </w:rPr>
  </w:style>
  <w:style w:type="character" w:customStyle="1" w:styleId="WW8Num29z0">
    <w:name w:val="WW8Num29z0"/>
    <w:uiPriority w:val="3"/>
    <w:rPr>
      <w:rFonts w:ascii="Symbol" w:hAnsi="Symbol" w:cs="Symbol"/>
    </w:rPr>
  </w:style>
  <w:style w:type="character" w:customStyle="1" w:styleId="WW8Num82z2">
    <w:name w:val="WW8Num82z2"/>
    <w:uiPriority w:val="3"/>
    <w:rPr>
      <w:rFonts w:ascii="Wingdings" w:hAnsi="Wingdings" w:cs="Wingdings"/>
    </w:rPr>
  </w:style>
  <w:style w:type="character" w:customStyle="1" w:styleId="WW8Num57z2">
    <w:name w:val="WW8Num57z2"/>
    <w:uiPriority w:val="3"/>
    <w:rPr>
      <w:rFonts w:ascii="Wingdings" w:hAnsi="Wingdings" w:cs="Wingdings"/>
    </w:rPr>
  </w:style>
  <w:style w:type="character" w:customStyle="1" w:styleId="WW8Num54z2">
    <w:name w:val="WW8Num54z2"/>
    <w:uiPriority w:val="3"/>
    <w:rPr>
      <w:rFonts w:ascii="Wingdings" w:hAnsi="Wingdings" w:cs="Wingdings"/>
      <w:sz w:val="20"/>
    </w:rPr>
  </w:style>
  <w:style w:type="character" w:customStyle="1" w:styleId="WW8Num7z2">
    <w:name w:val="WW8Num7z2"/>
    <w:uiPriority w:val="3"/>
    <w:rPr>
      <w:rFonts w:ascii="Wingdings" w:hAnsi="Wingdings" w:cs="Wingdings"/>
    </w:rPr>
  </w:style>
  <w:style w:type="character" w:customStyle="1" w:styleId="WW-DefaultParagraphFont1">
    <w:name w:val="WW-Default Paragraph Font1"/>
    <w:uiPriority w:val="2"/>
  </w:style>
  <w:style w:type="character" w:customStyle="1" w:styleId="WW-Absatz-Standardschriftart1">
    <w:name w:val="WW-Absatz-Standardschriftart1"/>
    <w:uiPriority w:val="2"/>
  </w:style>
  <w:style w:type="character" w:customStyle="1" w:styleId="WW8Num97z0">
    <w:name w:val="WW8Num97z0"/>
    <w:uiPriority w:val="3"/>
    <w:rPr>
      <w:rFonts w:ascii="Symbol" w:hAnsi="Symbol" w:cs="Symbol"/>
    </w:rPr>
  </w:style>
  <w:style w:type="character" w:customStyle="1" w:styleId="Heading2CharChar">
    <w:name w:val="Heading 2 Char Char"/>
    <w:uiPriority w:val="6"/>
    <w:rPr>
      <w:rFonts w:ascii="Arial" w:hAnsi="Arial" w:cs="Arial"/>
      <w:b/>
      <w:bCs/>
      <w:szCs w:val="28"/>
      <w:lang w:val="en-US"/>
    </w:rPr>
  </w:style>
  <w:style w:type="character" w:customStyle="1" w:styleId="WW8Num114z0">
    <w:name w:val="WW8Num114z0"/>
    <w:uiPriority w:val="3"/>
    <w:rPr>
      <w:color w:val="008000"/>
    </w:rPr>
  </w:style>
  <w:style w:type="character" w:customStyle="1" w:styleId="WW8Num97z1">
    <w:name w:val="WW8Num97z1"/>
    <w:uiPriority w:val="3"/>
    <w:rPr>
      <w:rFonts w:ascii="Courier New" w:hAnsi="Courier New" w:cs="Courier New"/>
    </w:rPr>
  </w:style>
  <w:style w:type="character" w:customStyle="1" w:styleId="WW8Num68z2">
    <w:name w:val="WW8Num68z2"/>
    <w:uiPriority w:val="3"/>
    <w:rPr>
      <w:rFonts w:ascii="Wingdings" w:hAnsi="Wingdings" w:cs="Wingdings"/>
    </w:rPr>
  </w:style>
  <w:style w:type="character" w:customStyle="1" w:styleId="WW8Num87z0">
    <w:name w:val="WW8Num87z0"/>
    <w:uiPriority w:val="3"/>
    <w:rPr>
      <w:rFonts w:ascii="Courier New" w:hAnsi="Courier New" w:cs="Courier New"/>
    </w:rPr>
  </w:style>
  <w:style w:type="character" w:customStyle="1" w:styleId="WW8Num95z0">
    <w:name w:val="WW8Num95z0"/>
    <w:uiPriority w:val="3"/>
    <w:rPr>
      <w:rFonts w:ascii="Courier New" w:hAnsi="Courier New" w:cs="Courier New"/>
    </w:rPr>
  </w:style>
  <w:style w:type="character" w:customStyle="1" w:styleId="WW8Num92z0">
    <w:name w:val="WW8Num92z0"/>
    <w:uiPriority w:val="3"/>
    <w:rPr>
      <w:rFonts w:ascii="Courier New" w:hAnsi="Courier New" w:cs="Courier New"/>
    </w:rPr>
  </w:style>
  <w:style w:type="character" w:customStyle="1" w:styleId="WW8Num103z0">
    <w:name w:val="WW8Num103z0"/>
    <w:uiPriority w:val="3"/>
    <w:rPr>
      <w:color w:val="008000"/>
    </w:rPr>
  </w:style>
  <w:style w:type="character" w:customStyle="1" w:styleId="WW8Num88z1">
    <w:name w:val="WW8Num88z1"/>
    <w:uiPriority w:val="3"/>
    <w:rPr>
      <w:rFonts w:ascii="Courier New" w:hAnsi="Courier New" w:cs="Courier New"/>
    </w:rPr>
  </w:style>
  <w:style w:type="character" w:customStyle="1" w:styleId="WW8Num94z0">
    <w:name w:val="WW8Num94z0"/>
    <w:uiPriority w:val="3"/>
    <w:rPr>
      <w:rFonts w:ascii="Symbol" w:hAnsi="Symbol" w:cs="Symbol"/>
      <w:sz w:val="20"/>
    </w:rPr>
  </w:style>
  <w:style w:type="character" w:customStyle="1" w:styleId="WW-Absatz-Standardschriftart11111">
    <w:name w:val="WW-Absatz-Standardschriftart11111"/>
    <w:uiPriority w:val="2"/>
  </w:style>
  <w:style w:type="character" w:customStyle="1" w:styleId="WW8Num91z2">
    <w:name w:val="WW8Num91z2"/>
    <w:uiPriority w:val="3"/>
    <w:rPr>
      <w:rFonts w:ascii="Wingdings" w:hAnsi="Wingdings" w:cs="Wingdings"/>
    </w:rPr>
  </w:style>
  <w:style w:type="character" w:customStyle="1" w:styleId="WW8Num95z3">
    <w:name w:val="WW8Num95z3"/>
    <w:uiPriority w:val="3"/>
    <w:rPr>
      <w:rFonts w:ascii="Symbol" w:hAnsi="Symbol" w:cs="Symbol"/>
    </w:rPr>
  </w:style>
  <w:style w:type="character" w:customStyle="1" w:styleId="WW8Num74z0">
    <w:name w:val="WW8Num74z0"/>
    <w:uiPriority w:val="3"/>
    <w:rPr>
      <w:rFonts w:ascii="Symbol" w:hAnsi="Symbol" w:cs="Symbol"/>
      <w:sz w:val="20"/>
    </w:rPr>
  </w:style>
  <w:style w:type="character" w:customStyle="1" w:styleId="WW8Num41z1">
    <w:name w:val="WW8Num41z1"/>
    <w:uiPriority w:val="3"/>
    <w:rPr>
      <w:rFonts w:ascii="Courier New" w:hAnsi="Courier New" w:cs="Courier New"/>
    </w:rPr>
  </w:style>
  <w:style w:type="character" w:customStyle="1" w:styleId="WW8Num61z2">
    <w:name w:val="WW8Num61z2"/>
    <w:uiPriority w:val="3"/>
    <w:rPr>
      <w:rFonts w:ascii="Wingdings" w:hAnsi="Wingdings" w:cs="Wingdings"/>
    </w:rPr>
  </w:style>
  <w:style w:type="character" w:customStyle="1" w:styleId="WW8Num31z1">
    <w:name w:val="WW8Num31z1"/>
    <w:uiPriority w:val="3"/>
    <w:rPr>
      <w:rFonts w:ascii="Courier New" w:hAnsi="Courier New" w:cs="Courier New"/>
    </w:rPr>
  </w:style>
  <w:style w:type="character" w:customStyle="1" w:styleId="WW-DefaultParagraphFont111111">
    <w:name w:val="WW-Default Paragraph Font111111"/>
    <w:uiPriority w:val="2"/>
  </w:style>
  <w:style w:type="character" w:customStyle="1" w:styleId="WW8Num112z1">
    <w:name w:val="WW8Num112z1"/>
    <w:uiPriority w:val="3"/>
    <w:rPr>
      <w:rFonts w:ascii="Courier New" w:hAnsi="Courier New" w:cs="Courier New"/>
    </w:rPr>
  </w:style>
  <w:style w:type="character" w:customStyle="1" w:styleId="WW8Num47z2">
    <w:name w:val="WW8Num47z2"/>
    <w:uiPriority w:val="3"/>
    <w:rPr>
      <w:rFonts w:ascii="Wingdings" w:hAnsi="Wingdings" w:cs="Wingdings"/>
      <w:sz w:val="20"/>
    </w:rPr>
  </w:style>
  <w:style w:type="character" w:customStyle="1" w:styleId="aui-field-content">
    <w:name w:val="aui-field-content"/>
    <w:uiPriority w:val="6"/>
  </w:style>
  <w:style w:type="character" w:customStyle="1" w:styleId="WW8Num52z0">
    <w:name w:val="WW8Num52z0"/>
    <w:uiPriority w:val="3"/>
    <w:rPr>
      <w:rFonts w:ascii="Symbol" w:hAnsi="Symbol" w:cs="Symbol"/>
    </w:rPr>
  </w:style>
  <w:style w:type="character" w:customStyle="1" w:styleId="WW8Num31z2">
    <w:name w:val="WW8Num31z2"/>
    <w:uiPriority w:val="3"/>
    <w:rPr>
      <w:rFonts w:ascii="Wingdings" w:hAnsi="Wingdings" w:cs="Wingdings"/>
    </w:rPr>
  </w:style>
  <w:style w:type="character" w:customStyle="1" w:styleId="WW8Num71z2">
    <w:name w:val="WW8Num71z2"/>
    <w:uiPriority w:val="3"/>
    <w:rPr>
      <w:rFonts w:ascii="Wingdings" w:hAnsi="Wingdings" w:cs="Wingdings"/>
    </w:rPr>
  </w:style>
  <w:style w:type="character" w:customStyle="1" w:styleId="WW8Num17z0">
    <w:name w:val="WW8Num17z0"/>
    <w:uiPriority w:val="3"/>
    <w:rPr>
      <w:rFonts w:ascii="Symbol" w:hAnsi="Symbol" w:cs="Symbol"/>
    </w:rPr>
  </w:style>
  <w:style w:type="paragraph" w:styleId="BodyTextIndent">
    <w:name w:val="Body Text Indent"/>
    <w:basedOn w:val="Normal"/>
    <w:uiPriority w:val="7"/>
    <w:pPr>
      <w:spacing w:after="120"/>
      <w:ind w:left="360"/>
      <w:jc w:val="both"/>
    </w:pPr>
    <w:rPr>
      <w:sz w:val="24"/>
      <w:lang w:val="en-GB"/>
    </w:rPr>
  </w:style>
  <w:style w:type="paragraph" w:customStyle="1" w:styleId="MyHeading4Style">
    <w:name w:val="My Heading4 Style"/>
    <w:basedOn w:val="Heading4"/>
    <w:uiPriority w:val="2"/>
    <w:pPr>
      <w:tabs>
        <w:tab w:val="clear" w:pos="-720"/>
        <w:tab w:val="clear" w:pos="2520"/>
        <w:tab w:val="left" w:pos="0"/>
      </w:tabs>
      <w:ind w:left="0" w:firstLine="0"/>
    </w:pPr>
    <w:rPr>
      <w:i w:val="0"/>
    </w:rPr>
  </w:style>
  <w:style w:type="paragraph" w:styleId="Caption">
    <w:name w:val="caption"/>
    <w:basedOn w:val="Normal"/>
    <w:uiPriority w:val="7"/>
    <w:qFormat/>
    <w:pPr>
      <w:suppressLineNumbers/>
      <w:spacing w:before="120" w:after="120"/>
    </w:pPr>
    <w:rPr>
      <w:rFonts w:cs="Mangal"/>
      <w:sz w:val="24"/>
    </w:rPr>
  </w:style>
  <w:style w:type="paragraph" w:customStyle="1" w:styleId="HTMLAddress1">
    <w:name w:val="HTML Address1"/>
    <w:basedOn w:val="Normal"/>
    <w:uiPriority w:val="4"/>
  </w:style>
  <w:style w:type="paragraph" w:customStyle="1" w:styleId="FrameContents">
    <w:name w:val="Frame Contents"/>
    <w:basedOn w:val="Normal"/>
    <w:uiPriority w:val="6"/>
  </w:style>
  <w:style w:type="paragraph" w:customStyle="1" w:styleId="Textkrper2">
    <w:name w:val="Textkörper 2"/>
    <w:basedOn w:val="Normal"/>
    <w:uiPriority w:val="7"/>
    <w:rPr>
      <w:i w:val="0"/>
      <w:iCs w:val="0"/>
    </w:rPr>
  </w:style>
  <w:style w:type="paragraph" w:styleId="EndnoteText">
    <w:name w:val="endnote text"/>
    <w:basedOn w:val="Normal"/>
    <w:uiPriority w:val="6"/>
    <w:rPr>
      <w:szCs w:val="20"/>
    </w:rPr>
  </w:style>
  <w:style w:type="paragraph" w:customStyle="1" w:styleId="DocumentTitle">
    <w:name w:val="Document_Title"/>
    <w:basedOn w:val="Normal"/>
    <w:uiPriority w:val="6"/>
    <w:pPr>
      <w:pBdr>
        <w:top w:val="double" w:sz="40" w:space="1" w:color="000000"/>
        <w:bottom w:val="single" w:sz="4" w:space="1" w:color="000000"/>
      </w:pBdr>
      <w:jc w:val="right"/>
    </w:pPr>
    <w:rPr>
      <w:b/>
      <w:bCs/>
      <w:sz w:val="36"/>
    </w:rPr>
  </w:style>
  <w:style w:type="paragraph" w:customStyle="1" w:styleId="Comment">
    <w:name w:val="Comment"/>
    <w:basedOn w:val="Normal"/>
    <w:uiPriority w:val="6"/>
    <w:pPr>
      <w:spacing w:after="120"/>
      <w:jc w:val="both"/>
    </w:pPr>
    <w:rPr>
      <w:color w:val="000080"/>
    </w:rPr>
  </w:style>
  <w:style w:type="paragraph" w:styleId="Footer">
    <w:name w:val="footer"/>
    <w:basedOn w:val="Normal"/>
    <w:uiPriority w:val="6"/>
    <w:pPr>
      <w:tabs>
        <w:tab w:val="center" w:pos="4320"/>
        <w:tab w:val="right" w:pos="8640"/>
      </w:tabs>
    </w:pPr>
  </w:style>
  <w:style w:type="paragraph" w:customStyle="1" w:styleId="TOAHeading1">
    <w:name w:val="TOA Heading1"/>
    <w:basedOn w:val="Heading"/>
    <w:uiPriority w:val="4"/>
    <w:pPr>
      <w:suppressLineNumbers/>
      <w:spacing w:before="0" w:after="0"/>
    </w:pPr>
    <w:rPr>
      <w:b/>
      <w:bCs/>
      <w:sz w:val="32"/>
      <w:szCs w:val="32"/>
    </w:rPr>
  </w:style>
  <w:style w:type="paragraph" w:customStyle="1" w:styleId="Normal1">
    <w:name w:val="Normal1"/>
    <w:basedOn w:val="Normal"/>
    <w:uiPriority w:val="7"/>
    <w:pPr>
      <w:jc w:val="both"/>
    </w:pPr>
  </w:style>
  <w:style w:type="paragraph" w:styleId="BodyText">
    <w:name w:val="Body Text"/>
    <w:basedOn w:val="Normal"/>
    <w:uiPriority w:val="7"/>
    <w:pPr>
      <w:spacing w:before="240"/>
      <w:ind w:left="851"/>
    </w:pPr>
    <w:rPr>
      <w:rFonts w:eastAsia="MS Mincho" w:cs="Tahoma"/>
      <w:sz w:val="22"/>
    </w:rPr>
  </w:style>
  <w:style w:type="paragraph" w:customStyle="1" w:styleId="Index">
    <w:name w:val="Index"/>
    <w:basedOn w:val="Normal"/>
    <w:uiPriority w:val="6"/>
    <w:pPr>
      <w:suppressLineNumbers/>
    </w:pPr>
    <w:rPr>
      <w:rFonts w:cs="Mangal"/>
    </w:rPr>
  </w:style>
  <w:style w:type="paragraph" w:customStyle="1" w:styleId="Heading">
    <w:name w:val="Heading"/>
    <w:basedOn w:val="Normal"/>
    <w:next w:val="BodyText"/>
    <w:uiPriority w:val="6"/>
    <w:pPr>
      <w:keepNext/>
      <w:spacing w:before="240" w:after="120"/>
    </w:pPr>
    <w:rPr>
      <w:rFonts w:eastAsia="Arial Unicode MS" w:cs="Mangal"/>
      <w:sz w:val="28"/>
      <w:szCs w:val="28"/>
    </w:rPr>
  </w:style>
  <w:style w:type="paragraph" w:styleId="List">
    <w:name w:val="List"/>
    <w:basedOn w:val="BodyText"/>
    <w:uiPriority w:val="7"/>
    <w:rPr>
      <w:rFonts w:cs="Mangal"/>
    </w:rPr>
  </w:style>
  <w:style w:type="paragraph" w:styleId="TOC5">
    <w:name w:val="toc 5"/>
    <w:basedOn w:val="Normal"/>
    <w:next w:val="Normal"/>
    <w:uiPriority w:val="6"/>
    <w:pPr>
      <w:ind w:left="800"/>
    </w:pPr>
    <w:rPr>
      <w:rFonts w:ascii="Calibri" w:hAnsi="Calibri" w:cs="Calibri"/>
      <w:i w:val="0"/>
      <w:iCs w:val="0"/>
      <w:sz w:val="18"/>
      <w:szCs w:val="18"/>
    </w:rPr>
  </w:style>
  <w:style w:type="paragraph" w:styleId="TOC3">
    <w:name w:val="toc 3"/>
    <w:basedOn w:val="Normal"/>
    <w:next w:val="Normal"/>
    <w:uiPriority w:val="39"/>
    <w:pPr>
      <w:ind w:left="400"/>
    </w:pPr>
    <w:rPr>
      <w:rFonts w:ascii="Calibri" w:hAnsi="Calibri" w:cs="Calibri"/>
      <w:szCs w:val="20"/>
    </w:rPr>
  </w:style>
  <w:style w:type="paragraph" w:styleId="FootnoteText">
    <w:name w:val="footnote text"/>
    <w:basedOn w:val="Normal"/>
    <w:uiPriority w:val="6"/>
    <w:pPr>
      <w:spacing w:after="120"/>
      <w:jc w:val="both"/>
    </w:pPr>
    <w:rPr>
      <w:szCs w:val="20"/>
      <w:lang w:val="en-GB"/>
    </w:rPr>
  </w:style>
  <w:style w:type="paragraph" w:styleId="Header">
    <w:name w:val="header"/>
    <w:basedOn w:val="Normal"/>
    <w:uiPriority w:val="6"/>
    <w:pPr>
      <w:tabs>
        <w:tab w:val="center" w:pos="4320"/>
        <w:tab w:val="right" w:pos="8640"/>
      </w:tabs>
    </w:pPr>
  </w:style>
  <w:style w:type="paragraph" w:styleId="TOC2">
    <w:name w:val="toc 2"/>
    <w:basedOn w:val="Normal"/>
    <w:next w:val="Normal"/>
    <w:uiPriority w:val="39"/>
    <w:pPr>
      <w:ind w:left="200"/>
    </w:pPr>
    <w:rPr>
      <w:rFonts w:ascii="Calibri" w:hAnsi="Calibri" w:cs="Calibri"/>
      <w:i w:val="0"/>
      <w:iCs w:val="0"/>
      <w:smallCaps/>
      <w:szCs w:val="20"/>
    </w:rPr>
  </w:style>
  <w:style w:type="paragraph" w:styleId="Subtitle">
    <w:name w:val="Subtitle"/>
    <w:basedOn w:val="Heading"/>
    <w:next w:val="BodyText"/>
    <w:uiPriority w:val="6"/>
    <w:qFormat/>
    <w:pPr>
      <w:jc w:val="center"/>
    </w:pPr>
  </w:style>
  <w:style w:type="paragraph" w:styleId="TOC7">
    <w:name w:val="toc 7"/>
    <w:basedOn w:val="Normal"/>
    <w:next w:val="Normal"/>
    <w:uiPriority w:val="6"/>
    <w:pPr>
      <w:ind w:left="1200"/>
    </w:pPr>
    <w:rPr>
      <w:rFonts w:ascii="Calibri" w:hAnsi="Calibri" w:cs="Calibri"/>
      <w:i w:val="0"/>
      <w:iCs w:val="0"/>
      <w:sz w:val="18"/>
      <w:szCs w:val="18"/>
    </w:rPr>
  </w:style>
  <w:style w:type="paragraph" w:styleId="TOC6">
    <w:name w:val="toc 6"/>
    <w:basedOn w:val="Normal"/>
    <w:next w:val="Normal"/>
    <w:uiPriority w:val="6"/>
    <w:pPr>
      <w:ind w:left="1000"/>
    </w:pPr>
    <w:rPr>
      <w:rFonts w:ascii="Calibri" w:hAnsi="Calibri" w:cs="Calibri"/>
      <w:i w:val="0"/>
      <w:iCs w:val="0"/>
      <w:sz w:val="18"/>
      <w:szCs w:val="18"/>
    </w:rPr>
  </w:style>
  <w:style w:type="paragraph" w:styleId="Title">
    <w:name w:val="Title"/>
    <w:basedOn w:val="Normal"/>
    <w:next w:val="Normal"/>
    <w:uiPriority w:val="7"/>
    <w:qFormat/>
    <w:pPr>
      <w:widowControl w:val="0"/>
      <w:jc w:val="center"/>
    </w:pPr>
    <w:rPr>
      <w:b/>
      <w:sz w:val="36"/>
      <w:szCs w:val="20"/>
    </w:rPr>
  </w:style>
  <w:style w:type="paragraph" w:styleId="TOC9">
    <w:name w:val="toc 9"/>
    <w:basedOn w:val="Normal"/>
    <w:next w:val="Normal"/>
    <w:uiPriority w:val="6"/>
    <w:pPr>
      <w:ind w:left="1600"/>
    </w:pPr>
    <w:rPr>
      <w:rFonts w:ascii="Calibri" w:hAnsi="Calibri" w:cs="Calibri"/>
      <w:i w:val="0"/>
      <w:iCs w:val="0"/>
      <w:sz w:val="18"/>
      <w:szCs w:val="18"/>
    </w:rPr>
  </w:style>
  <w:style w:type="paragraph" w:styleId="TOC1">
    <w:name w:val="toc 1"/>
    <w:basedOn w:val="Normal"/>
    <w:next w:val="Normal"/>
    <w:uiPriority w:val="39"/>
    <w:pPr>
      <w:spacing w:before="120" w:after="120"/>
    </w:pPr>
    <w:rPr>
      <w:rFonts w:ascii="Calibri" w:hAnsi="Calibri" w:cs="Calibri"/>
      <w:b/>
      <w:bCs/>
      <w:i w:val="0"/>
      <w:iCs w:val="0"/>
      <w:caps/>
      <w:szCs w:val="20"/>
    </w:rPr>
  </w:style>
  <w:style w:type="paragraph" w:styleId="TOC4">
    <w:name w:val="toc 4"/>
    <w:basedOn w:val="Normal"/>
    <w:next w:val="Normal"/>
    <w:uiPriority w:val="6"/>
    <w:pPr>
      <w:ind w:left="600"/>
    </w:pPr>
    <w:rPr>
      <w:rFonts w:ascii="Calibri" w:hAnsi="Calibri" w:cs="Calibri"/>
      <w:i w:val="0"/>
      <w:iCs w:val="0"/>
      <w:sz w:val="18"/>
      <w:szCs w:val="18"/>
    </w:rPr>
  </w:style>
  <w:style w:type="paragraph" w:styleId="TOC8">
    <w:name w:val="toc 8"/>
    <w:basedOn w:val="Normal"/>
    <w:next w:val="Normal"/>
    <w:uiPriority w:val="6"/>
    <w:pPr>
      <w:ind w:left="1400"/>
    </w:pPr>
    <w:rPr>
      <w:rFonts w:ascii="Calibri" w:hAnsi="Calibri" w:cs="Calibri"/>
      <w:i w:val="0"/>
      <w:iCs w:val="0"/>
      <w:sz w:val="18"/>
      <w:szCs w:val="18"/>
    </w:rPr>
  </w:style>
  <w:style w:type="paragraph" w:customStyle="1" w:styleId="MyCodeDisplayStyle">
    <w:name w:val="My CodeDisplay Style"/>
    <w:basedOn w:val="BodyText"/>
    <w:uiPriority w:val="2"/>
    <w:pPr>
      <w:spacing w:before="0"/>
      <w:jc w:val="both"/>
    </w:pPr>
    <w:rPr>
      <w:color w:val="008080"/>
    </w:rPr>
  </w:style>
  <w:style w:type="paragraph" w:customStyle="1" w:styleId="ReqPointInfo">
    <w:name w:val="Req_Point_Info"/>
    <w:basedOn w:val="ReqPointMandatory"/>
    <w:uiPriority w:val="7"/>
    <w:pPr>
      <w:ind w:left="2291"/>
    </w:pPr>
  </w:style>
  <w:style w:type="paragraph" w:customStyle="1" w:styleId="KeinLeerraum">
    <w:name w:val="Kein Leerraum"/>
    <w:uiPriority w:val="6"/>
    <w:pPr>
      <w:suppressAutoHyphens/>
    </w:pPr>
    <w:rPr>
      <w:rFonts w:ascii="Calibri" w:eastAsia="Arial" w:hAnsi="Calibri" w:cs="Calibri"/>
      <w:sz w:val="22"/>
      <w:szCs w:val="22"/>
      <w:lang w:val="en-US" w:eastAsia="ar-SA"/>
    </w:rPr>
  </w:style>
  <w:style w:type="paragraph" w:customStyle="1" w:styleId="Kommentartext">
    <w:name w:val="Kommentartext"/>
    <w:basedOn w:val="Normal"/>
    <w:uiPriority w:val="6"/>
    <w:rPr>
      <w:szCs w:val="20"/>
    </w:rPr>
  </w:style>
  <w:style w:type="paragraph" w:customStyle="1" w:styleId="HTMLAdresse">
    <w:name w:val="HTML Adresse"/>
    <w:basedOn w:val="Normal"/>
    <w:uiPriority w:val="4"/>
  </w:style>
  <w:style w:type="paragraph" w:customStyle="1" w:styleId="ReqPointMandatory">
    <w:name w:val="Req_Point_Mandatory"/>
    <w:basedOn w:val="Textkrper2"/>
    <w:uiPriority w:val="7"/>
    <w:pPr>
      <w:tabs>
        <w:tab w:val="left" w:pos="0"/>
      </w:tabs>
      <w:ind w:left="720" w:hanging="360"/>
    </w:pPr>
    <w:rPr>
      <w:i/>
    </w:rPr>
  </w:style>
  <w:style w:type="paragraph" w:customStyle="1" w:styleId="Normal3">
    <w:name w:val="Normal3"/>
    <w:basedOn w:val="Normal"/>
    <w:uiPriority w:val="7"/>
    <w:pPr>
      <w:ind w:left="1152"/>
      <w:jc w:val="both"/>
    </w:pPr>
  </w:style>
  <w:style w:type="paragraph" w:customStyle="1" w:styleId="NormalWeb1">
    <w:name w:val="Normal (Web)1"/>
    <w:basedOn w:val="Normal"/>
    <w:uiPriority w:val="7"/>
    <w:pPr>
      <w:suppressAutoHyphens w:val="0"/>
      <w:spacing w:before="280" w:after="280"/>
    </w:pPr>
    <w:rPr>
      <w:rFonts w:ascii="Times New Roman" w:hAnsi="Times New Roman" w:cs="Times New Roman"/>
      <w:i w:val="0"/>
      <w:iCs w:val="0"/>
      <w:sz w:val="24"/>
    </w:rPr>
  </w:style>
  <w:style w:type="paragraph" w:customStyle="1" w:styleId="xl24">
    <w:name w:val="xl24"/>
    <w:basedOn w:val="Normal"/>
    <w:uiPriority w:val="3"/>
    <w:pPr>
      <w:suppressAutoHyphens w:val="0"/>
      <w:spacing w:before="280" w:after="280"/>
      <w:jc w:val="center"/>
    </w:pPr>
    <w:rPr>
      <w:rFonts w:ascii="Arial Unicode MS" w:eastAsia="Arial Unicode MS" w:hAnsi="Arial Unicode MS" w:cs="Arial Unicode MS"/>
      <w:i w:val="0"/>
      <w:iCs w:val="0"/>
      <w:szCs w:val="20"/>
    </w:rPr>
  </w:style>
  <w:style w:type="paragraph" w:customStyle="1" w:styleId="PlainText1">
    <w:name w:val="Plain Text1"/>
    <w:basedOn w:val="Normal"/>
    <w:uiPriority w:val="6"/>
    <w:pPr>
      <w:suppressAutoHyphens w:val="0"/>
    </w:pPr>
    <w:rPr>
      <w:rFonts w:ascii="Calibri" w:eastAsia="Calibri" w:hAnsi="Calibri" w:cs="Times New Roman"/>
      <w:i w:val="0"/>
      <w:iCs w:val="0"/>
      <w:sz w:val="22"/>
      <w:szCs w:val="21"/>
      <w:lang w:eastAsia="en-US"/>
    </w:rPr>
  </w:style>
  <w:style w:type="paragraph" w:customStyle="1" w:styleId="Textkrper3">
    <w:name w:val="Textkörper 3"/>
    <w:basedOn w:val="Normal"/>
    <w:uiPriority w:val="7"/>
    <w:pPr>
      <w:pBdr>
        <w:top w:val="single" w:sz="4" w:space="1" w:color="000000"/>
      </w:pBdr>
    </w:pPr>
    <w:rPr>
      <w:sz w:val="16"/>
    </w:rPr>
  </w:style>
  <w:style w:type="paragraph" w:customStyle="1" w:styleId="TableHeading">
    <w:name w:val="Table Heading"/>
    <w:basedOn w:val="TableContents"/>
    <w:uiPriority w:val="6"/>
    <w:pPr>
      <w:jc w:val="center"/>
    </w:pPr>
    <w:rPr>
      <w:b/>
      <w:bCs/>
    </w:rPr>
  </w:style>
  <w:style w:type="paragraph" w:customStyle="1" w:styleId="Normal2">
    <w:name w:val="Normal2"/>
    <w:basedOn w:val="Normal"/>
    <w:uiPriority w:val="7"/>
    <w:pPr>
      <w:ind w:left="432"/>
      <w:jc w:val="both"/>
    </w:pPr>
  </w:style>
  <w:style w:type="paragraph" w:customStyle="1" w:styleId="Aufzhlungszeichen">
    <w:name w:val="Aufzählungszeichen"/>
    <w:basedOn w:val="Normal"/>
    <w:uiPriority w:val="6"/>
    <w:pPr>
      <w:tabs>
        <w:tab w:val="left" w:pos="1134"/>
        <w:tab w:val="left" w:pos="1211"/>
      </w:tabs>
      <w:spacing w:before="120"/>
      <w:ind w:left="1135" w:hanging="284"/>
    </w:pPr>
  </w:style>
  <w:style w:type="paragraph" w:customStyle="1" w:styleId="Sprechblasentext">
    <w:name w:val="Sprechblasentext"/>
    <w:basedOn w:val="Normal"/>
    <w:uiPriority w:val="7"/>
    <w:rPr>
      <w:rFonts w:ascii="Tahoma" w:hAnsi="Tahoma" w:cs="Tahoma"/>
      <w:sz w:val="16"/>
      <w:szCs w:val="16"/>
    </w:rPr>
  </w:style>
  <w:style w:type="paragraph" w:customStyle="1" w:styleId="Framecontents0">
    <w:name w:val="Frame contents"/>
    <w:basedOn w:val="BodyText"/>
    <w:uiPriority w:val="6"/>
  </w:style>
  <w:style w:type="paragraph" w:customStyle="1" w:styleId="ListParagraph1">
    <w:name w:val="List Paragraph1"/>
    <w:basedOn w:val="Normal"/>
    <w:uiPriority w:val="7"/>
    <w:pPr>
      <w:ind w:left="720"/>
    </w:p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MyHyperLink1Style">
    <w:name w:val="My HyperLink1 Style"/>
    <w:basedOn w:val="BodyText"/>
    <w:uiPriority w:val="2"/>
    <w:pPr>
      <w:spacing w:before="0"/>
      <w:ind w:left="0"/>
      <w:jc w:val="both"/>
    </w:pPr>
    <w:rPr>
      <w:i w:val="0"/>
      <w:sz w:val="20"/>
      <w:szCs w:val="20"/>
    </w:rPr>
  </w:style>
  <w:style w:type="paragraph" w:customStyle="1" w:styleId="TableContents">
    <w:name w:val="Table Contents"/>
    <w:basedOn w:val="Normal"/>
    <w:uiPriority w:val="6"/>
    <w:pPr>
      <w:suppressLineNumbers/>
    </w:pPr>
  </w:style>
  <w:style w:type="paragraph" w:customStyle="1" w:styleId="Listenabsatz">
    <w:name w:val="Listenabsatz"/>
    <w:basedOn w:val="Normal"/>
    <w:uiPriority w:val="7"/>
    <w:pPr>
      <w:ind w:left="720"/>
    </w:pPr>
  </w:style>
  <w:style w:type="paragraph" w:customStyle="1" w:styleId="ChangeHistoryTitle">
    <w:name w:val="ChangeHistory Title"/>
    <w:basedOn w:val="Normal"/>
    <w:uiPriority w:val="6"/>
    <w:pPr>
      <w:keepNext/>
      <w:suppressAutoHyphens w:val="0"/>
      <w:spacing w:before="60" w:after="60"/>
      <w:jc w:val="center"/>
    </w:pPr>
    <w:rPr>
      <w:b/>
      <w:i w:val="0"/>
      <w:iCs w:val="0"/>
      <w:sz w:val="36"/>
      <w:szCs w:val="20"/>
    </w:rPr>
  </w:style>
  <w:style w:type="paragraph" w:customStyle="1" w:styleId="BalloonText1">
    <w:name w:val="Balloon Text1"/>
    <w:basedOn w:val="Normal"/>
    <w:uiPriority w:val="6"/>
    <w:rPr>
      <w:rFonts w:ascii="Tahoma" w:hAnsi="Tahoma" w:cs="Tahoma"/>
      <w:sz w:val="16"/>
      <w:szCs w:val="16"/>
    </w:rPr>
  </w:style>
  <w:style w:type="paragraph" w:customStyle="1" w:styleId="Normal4">
    <w:name w:val="Normal4"/>
    <w:basedOn w:val="Normal"/>
    <w:uiPriority w:val="7"/>
    <w:pPr>
      <w:ind w:left="2016"/>
      <w:jc w:val="both"/>
    </w:pPr>
  </w:style>
  <w:style w:type="paragraph" w:customStyle="1" w:styleId="Abbildungsverzeichnis">
    <w:name w:val="Abbildungsverzeichnis"/>
    <w:basedOn w:val="Normal"/>
    <w:next w:val="Normal"/>
    <w:uiPriority w:val="6"/>
    <w:pPr>
      <w:ind w:left="400" w:hanging="400"/>
    </w:pPr>
    <w:rPr>
      <w:rFonts w:ascii="Calibri" w:hAnsi="Calibri" w:cs="Calibri"/>
      <w:i w:val="0"/>
      <w:iCs w:val="0"/>
      <w:caps/>
      <w:szCs w:val="20"/>
    </w:rPr>
  </w:style>
  <w:style w:type="paragraph" w:customStyle="1" w:styleId="PreformattedText">
    <w:name w:val="Preformatted Text"/>
    <w:basedOn w:val="Normal"/>
    <w:uiPriority w:val="6"/>
    <w:rPr>
      <w:rFonts w:ascii="Courier New" w:eastAsia="Courier New" w:hAnsi="Courier New" w:cs="Courier New"/>
      <w:szCs w:val="20"/>
    </w:rPr>
  </w:style>
  <w:style w:type="paragraph" w:customStyle="1" w:styleId="TOCEntry">
    <w:name w:val="TOCEntry"/>
    <w:basedOn w:val="Normal"/>
    <w:uiPriority w:val="4"/>
    <w:pPr>
      <w:keepNext/>
      <w:keepLines/>
      <w:spacing w:before="120" w:after="240" w:line="240" w:lineRule="atLeast"/>
    </w:pPr>
    <w:rPr>
      <w:rFonts w:ascii="Times" w:hAnsi="Times" w:cs="Times"/>
      <w:b/>
      <w:sz w:val="36"/>
      <w:szCs w:val="20"/>
    </w:rPr>
  </w:style>
  <w:style w:type="paragraph" w:customStyle="1" w:styleId="Table">
    <w:name w:val="Table"/>
    <w:basedOn w:val="Beschriftung"/>
    <w:uiPriority w:val="6"/>
  </w:style>
  <w:style w:type="paragraph" w:customStyle="1" w:styleId="Beschriftung">
    <w:name w:val="Beschriftung"/>
    <w:basedOn w:val="Normal"/>
    <w:uiPriority w:val="7"/>
    <w:pPr>
      <w:suppressLineNumbers/>
      <w:jc w:val="center"/>
    </w:pPr>
    <w:rPr>
      <w:rFonts w:cs="Mangal"/>
    </w:rPr>
  </w:style>
  <w:style w:type="paragraph" w:customStyle="1" w:styleId="CommentText1">
    <w:name w:val="Comment Text1"/>
    <w:basedOn w:val="Normal"/>
    <w:uiPriority w:val="6"/>
  </w:style>
  <w:style w:type="paragraph" w:customStyle="1" w:styleId="Picturecaption">
    <w:name w:val="Picture_caption"/>
    <w:basedOn w:val="Textkrper2"/>
    <w:uiPriority w:val="6"/>
    <w:pPr>
      <w:tabs>
        <w:tab w:val="left" w:pos="1080"/>
      </w:tabs>
      <w:ind w:left="1080" w:hanging="720"/>
      <w:jc w:val="center"/>
    </w:pPr>
  </w:style>
  <w:style w:type="paragraph" w:customStyle="1" w:styleId="WW-Default">
    <w:name w:val="WW-Default"/>
    <w:uiPriority w:val="2"/>
    <w:pPr>
      <w:suppressAutoHyphens/>
      <w:autoSpaceDE w:val="0"/>
    </w:pPr>
    <w:rPr>
      <w:rFonts w:eastAsia="SimSun"/>
      <w:color w:val="000000"/>
      <w:lang w:val="en-US" w:eastAsia="ar-SA"/>
    </w:rPr>
  </w:style>
  <w:style w:type="paragraph" w:customStyle="1" w:styleId="MyHyperLinkStyle">
    <w:name w:val="My HyperLink Style"/>
    <w:basedOn w:val="HTMLAdresse"/>
    <w:uiPriority w:val="2"/>
    <w:pPr>
      <w:jc w:val="both"/>
    </w:pPr>
    <w:rPr>
      <w:color w:val="0000FF"/>
    </w:rPr>
  </w:style>
  <w:style w:type="paragraph" w:customStyle="1" w:styleId="MyHeading3style">
    <w:name w:val="My Heading 3 style"/>
    <w:basedOn w:val="Heading3"/>
    <w:uiPriority w:val="2"/>
    <w:pPr>
      <w:tabs>
        <w:tab w:val="clear" w:pos="-720"/>
        <w:tab w:val="clear" w:pos="720"/>
        <w:tab w:val="left" w:pos="1224"/>
      </w:tabs>
    </w:pPr>
    <w:rPr>
      <w:i w:val="0"/>
    </w:rPr>
  </w:style>
  <w:style w:type="paragraph" w:customStyle="1" w:styleId="Contents10">
    <w:name w:val="Contents 10"/>
    <w:basedOn w:val="Index"/>
    <w:uiPriority w:val="6"/>
    <w:pPr>
      <w:tabs>
        <w:tab w:val="right" w:leader="dot" w:pos="7425"/>
      </w:tabs>
      <w:ind w:left="2547"/>
    </w:pPr>
  </w:style>
  <w:style w:type="paragraph" w:customStyle="1" w:styleId="StandardWeb">
    <w:name w:val="Standard (Web)"/>
    <w:basedOn w:val="Normal"/>
    <w:uiPriority w:val="6"/>
    <w:pPr>
      <w:spacing w:before="280" w:after="280"/>
    </w:pPr>
    <w:rPr>
      <w:color w:val="FF0000"/>
    </w:rPr>
  </w:style>
  <w:style w:type="paragraph" w:customStyle="1" w:styleId="MainDocTitle">
    <w:name w:val="MainDoc_Title"/>
    <w:basedOn w:val="TOCEntry"/>
    <w:uiPriority w:val="6"/>
    <w:pPr>
      <w:pBdr>
        <w:top w:val="double" w:sz="40" w:space="1" w:color="000000"/>
        <w:bottom w:val="single" w:sz="4" w:space="1" w:color="000000"/>
      </w:pBdr>
      <w:jc w:val="right"/>
    </w:pPr>
    <w:rPr>
      <w:rFonts w:ascii="Verdana" w:hAnsi="Verdana" w:cs="Verdana"/>
      <w:sz w:val="40"/>
    </w:rPr>
  </w:style>
  <w:style w:type="paragraph" w:customStyle="1" w:styleId="WW-Textbody">
    <w:name w:val="WW-Text body"/>
    <w:basedOn w:val="Normal"/>
    <w:uiPriority w:val="2"/>
    <w:pPr>
      <w:widowControl w:val="0"/>
      <w:suppressAutoHyphens w:val="0"/>
      <w:autoSpaceDE w:val="0"/>
      <w:spacing w:after="120"/>
    </w:pPr>
    <w:rPr>
      <w:rFonts w:ascii="Times New Roman" w:eastAsia="Times New Roman" w:hAnsi="Times New Roman" w:cs="Times New Roman"/>
      <w:i w:val="0"/>
      <w:iCs w:val="0"/>
      <w:sz w:val="24"/>
    </w:rPr>
  </w:style>
  <w:style w:type="paragraph" w:customStyle="1" w:styleId="RGV-berschrift">
    <w:name w:val="RGV-Überschrift"/>
    <w:basedOn w:val="Normal"/>
    <w:next w:val="Normal"/>
    <w:uiPriority w:val="5"/>
    <w:pPr>
      <w:spacing w:before="120" w:after="120"/>
      <w:jc w:val="both"/>
    </w:pPr>
    <w:rPr>
      <w:b/>
      <w:bCs/>
      <w:sz w:val="24"/>
      <w:lang w:val="en-GB"/>
    </w:rPr>
  </w:style>
  <w:style w:type="paragraph" w:customStyle="1" w:styleId="MyTableHeadingStyle">
    <w:name w:val="My Table Heading Style"/>
    <w:basedOn w:val="Heading"/>
    <w:uiPriority w:val="2"/>
    <w:pPr>
      <w:pageBreakBefore/>
      <w:tabs>
        <w:tab w:val="left" w:pos="0"/>
      </w:tabs>
    </w:pPr>
    <w:rPr>
      <w:bCs/>
      <w:sz w:val="20"/>
      <w:u w:val="single"/>
    </w:rPr>
  </w:style>
  <w:style w:type="paragraph" w:styleId="BalloonText">
    <w:name w:val="Balloon Text"/>
    <w:basedOn w:val="Normal"/>
    <w:link w:val="BalloonTextChar"/>
    <w:rsid w:val="004D3E36"/>
    <w:rPr>
      <w:rFonts w:ascii="Tahoma" w:hAnsi="Tahoma" w:cs="Tahoma"/>
      <w:sz w:val="16"/>
      <w:szCs w:val="16"/>
    </w:rPr>
  </w:style>
  <w:style w:type="character" w:customStyle="1" w:styleId="BalloonTextChar">
    <w:name w:val="Balloon Text Char"/>
    <w:link w:val="BalloonText"/>
    <w:rsid w:val="004D3E36"/>
    <w:rPr>
      <w:rFonts w:ascii="Tahoma" w:eastAsia="SimSun" w:hAnsi="Tahoma" w:cs="Tahoma"/>
      <w:i/>
      <w:iCs/>
      <w:sz w:val="16"/>
      <w:szCs w:val="16"/>
      <w:lang w:eastAsia="ar-SA"/>
    </w:rPr>
  </w:style>
  <w:style w:type="paragraph" w:styleId="ListParagraph">
    <w:name w:val="List Paragraph"/>
    <w:basedOn w:val="Normal"/>
    <w:uiPriority w:val="34"/>
    <w:qFormat/>
    <w:rsid w:val="00A15429"/>
    <w:pPr>
      <w:suppressAutoHyphens w:val="0"/>
      <w:spacing w:after="200" w:line="276" w:lineRule="auto"/>
      <w:ind w:left="720"/>
      <w:contextualSpacing/>
    </w:pPr>
    <w:rPr>
      <w:rFonts w:ascii="Calibri" w:eastAsia="Calibri" w:hAnsi="Calibri" w:cs="Times New Roman"/>
      <w:i w:val="0"/>
      <w:iCs w:val="0"/>
      <w:sz w:val="22"/>
      <w:szCs w:val="22"/>
      <w:lang w:eastAsia="en-US"/>
    </w:rPr>
  </w:style>
  <w:style w:type="paragraph" w:customStyle="1" w:styleId="Default">
    <w:name w:val="Default"/>
    <w:rsid w:val="00D62625"/>
    <w:pPr>
      <w:autoSpaceDE w:val="0"/>
      <w:autoSpaceDN w:val="0"/>
      <w:adjustRightInd w:val="0"/>
    </w:pPr>
    <w:rPr>
      <w:rFonts w:ascii="Cambria" w:hAnsi="Cambria" w:cs="Cambria"/>
      <w:color w:val="000000"/>
      <w:sz w:val="24"/>
      <w:szCs w:val="24"/>
      <w:lang w:val="en-GB" w:eastAsia="en-GB"/>
    </w:rPr>
  </w:style>
  <w:style w:type="table" w:styleId="TableGrid">
    <w:name w:val="Table Grid"/>
    <w:basedOn w:val="TableNormal"/>
    <w:rsid w:val="00C75B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55AF8"/>
    <w:pPr>
      <w:suppressAutoHyphens/>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68202">
      <w:bodyDiv w:val="1"/>
      <w:marLeft w:val="0"/>
      <w:marRight w:val="0"/>
      <w:marTop w:val="0"/>
      <w:marBottom w:val="0"/>
      <w:divBdr>
        <w:top w:val="none" w:sz="0" w:space="0" w:color="auto"/>
        <w:left w:val="none" w:sz="0" w:space="0" w:color="auto"/>
        <w:bottom w:val="none" w:sz="0" w:space="0" w:color="auto"/>
        <w:right w:val="none" w:sz="0" w:space="0" w:color="auto"/>
      </w:divBdr>
    </w:div>
    <w:div w:id="744492796">
      <w:bodyDiv w:val="1"/>
      <w:marLeft w:val="0"/>
      <w:marRight w:val="0"/>
      <w:marTop w:val="0"/>
      <w:marBottom w:val="0"/>
      <w:divBdr>
        <w:top w:val="none" w:sz="0" w:space="0" w:color="auto"/>
        <w:left w:val="none" w:sz="0" w:space="0" w:color="auto"/>
        <w:bottom w:val="none" w:sz="0" w:space="0" w:color="auto"/>
        <w:right w:val="none" w:sz="0" w:space="0" w:color="auto"/>
      </w:divBdr>
    </w:div>
    <w:div w:id="962424141">
      <w:bodyDiv w:val="1"/>
      <w:marLeft w:val="0"/>
      <w:marRight w:val="0"/>
      <w:marTop w:val="0"/>
      <w:marBottom w:val="0"/>
      <w:divBdr>
        <w:top w:val="none" w:sz="0" w:space="0" w:color="auto"/>
        <w:left w:val="none" w:sz="0" w:space="0" w:color="auto"/>
        <w:bottom w:val="none" w:sz="0" w:space="0" w:color="auto"/>
        <w:right w:val="none" w:sz="0" w:space="0" w:color="auto"/>
      </w:divBdr>
    </w:div>
    <w:div w:id="1350566874">
      <w:bodyDiv w:val="1"/>
      <w:marLeft w:val="0"/>
      <w:marRight w:val="0"/>
      <w:marTop w:val="0"/>
      <w:marBottom w:val="0"/>
      <w:divBdr>
        <w:top w:val="none" w:sz="0" w:space="0" w:color="auto"/>
        <w:left w:val="none" w:sz="0" w:space="0" w:color="auto"/>
        <w:bottom w:val="none" w:sz="0" w:space="0" w:color="auto"/>
        <w:right w:val="none" w:sz="0" w:space="0" w:color="auto"/>
      </w:divBdr>
    </w:div>
    <w:div w:id="1740201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hyperlink" Target="https://moicdev.tapestry.com/auth/login"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yperlink" Target="http://www.CIGNEX.com/" TargetMode="Externa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hyperlink" Target="https://myapps.microsoft.com"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27</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MOIC User Manual</vt:lpstr>
    </vt:vector>
  </TitlesOfParts>
  <Manager>srinivas.tadeparti@cignex.com</Manager>
  <Company>CIGNEX</Company>
  <LinksUpToDate>false</LinksUpToDate>
  <CharactersWithSpaces>23941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MOIC User Manual</dc:title>
  <dc:subject>User Manual</dc:subject>
  <dc:creator>vatsal.thakkar@cignex.com</dc:creator>
  <cp:keywords>Manual</cp:keywords>
  <cp:lastModifiedBy>vatsal.thakkar</cp:lastModifiedBy>
  <cp:revision>45</cp:revision>
  <cp:lastPrinted>2016-07-12T11:38:00Z</cp:lastPrinted>
  <dcterms:created xsi:type="dcterms:W3CDTF">2021-02-23T13:38:00Z</dcterms:created>
  <dcterms:modified xsi:type="dcterms:W3CDTF">2021-02-25T15:09:00Z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1033-10.1.0.5594</vt:lpwstr>
  </property>
  <property fmtid="{D5CDD505-2E9C-101B-9397-08002B2CF9AE}" pid="3" name="Owner">
    <vt:lpwstr>Gaurang Patel</vt:lpwstr>
  </property>
</Properties>
</file>